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67AED" w14:textId="77777777" w:rsidR="009A261B" w:rsidRDefault="009A261B">
      <w:pPr>
        <w:spacing w:line="360" w:lineRule="auto"/>
        <w:rPr>
          <w:rFonts w:eastAsia="华文新魏"/>
          <w:sz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5"/>
        <w:gridCol w:w="1254"/>
        <w:gridCol w:w="2136"/>
        <w:gridCol w:w="1408"/>
        <w:gridCol w:w="1169"/>
      </w:tblGrid>
      <w:tr w:rsidR="009A261B" w14:paraId="7639901E" w14:textId="77777777">
        <w:trPr>
          <w:trHeight w:val="300"/>
          <w:jc w:val="center"/>
        </w:trPr>
        <w:tc>
          <w:tcPr>
            <w:tcW w:w="2555" w:type="dxa"/>
            <w:vMerge w:val="restart"/>
          </w:tcPr>
          <w:p w14:paraId="3BE6B58F" w14:textId="77777777" w:rsidR="009A261B" w:rsidRDefault="009A261B">
            <w:pPr>
              <w:spacing w:line="360" w:lineRule="auto"/>
              <w:rPr>
                <w:rFonts w:ascii="黑体" w:eastAsia="黑体"/>
                <w:b/>
                <w:bCs/>
                <w:sz w:val="48"/>
              </w:rPr>
            </w:pPr>
          </w:p>
        </w:tc>
        <w:tc>
          <w:tcPr>
            <w:tcW w:w="1254" w:type="dxa"/>
          </w:tcPr>
          <w:p w14:paraId="1CCFF22A" w14:textId="77777777" w:rsidR="009A261B" w:rsidRDefault="009A261B">
            <w:pPr>
              <w:spacing w:line="360" w:lineRule="auto"/>
              <w:rPr>
                <w:rFonts w:eastAsia="黑体"/>
                <w:b/>
                <w:bCs/>
                <w:sz w:val="24"/>
              </w:rPr>
            </w:pPr>
            <w:r>
              <w:rPr>
                <w:rFonts w:eastAsia="黑体" w:hint="eastAsia"/>
                <w:b/>
                <w:bCs/>
                <w:sz w:val="24"/>
              </w:rPr>
              <w:t>文档编号</w:t>
            </w:r>
          </w:p>
        </w:tc>
        <w:tc>
          <w:tcPr>
            <w:tcW w:w="2136" w:type="dxa"/>
          </w:tcPr>
          <w:p w14:paraId="7089E61C" w14:textId="77777777" w:rsidR="009A261B" w:rsidRDefault="009A261B">
            <w:pPr>
              <w:spacing w:line="360" w:lineRule="auto"/>
              <w:rPr>
                <w:rFonts w:eastAsia="黑体"/>
                <w:b/>
                <w:bCs/>
                <w:sz w:val="24"/>
              </w:rPr>
            </w:pPr>
          </w:p>
        </w:tc>
        <w:tc>
          <w:tcPr>
            <w:tcW w:w="1408" w:type="dxa"/>
          </w:tcPr>
          <w:p w14:paraId="754DAA7E" w14:textId="77777777" w:rsidR="009A261B" w:rsidRDefault="009A261B">
            <w:pPr>
              <w:spacing w:line="360" w:lineRule="auto"/>
              <w:jc w:val="center"/>
              <w:rPr>
                <w:rFonts w:eastAsia="黑体"/>
                <w:b/>
                <w:bCs/>
                <w:sz w:val="24"/>
              </w:rPr>
            </w:pPr>
            <w:r>
              <w:rPr>
                <w:rFonts w:eastAsia="黑体" w:hint="eastAsia"/>
                <w:b/>
                <w:bCs/>
                <w:sz w:val="24"/>
              </w:rPr>
              <w:t>产品版本</w:t>
            </w:r>
          </w:p>
        </w:tc>
        <w:tc>
          <w:tcPr>
            <w:tcW w:w="1169" w:type="dxa"/>
          </w:tcPr>
          <w:p w14:paraId="3F929A63" w14:textId="77777777" w:rsidR="009A261B" w:rsidRDefault="009A261B">
            <w:pPr>
              <w:spacing w:line="360" w:lineRule="auto"/>
              <w:jc w:val="center"/>
              <w:rPr>
                <w:rFonts w:ascii="黑体" w:eastAsia="黑体"/>
                <w:b/>
                <w:bCs/>
                <w:sz w:val="24"/>
              </w:rPr>
            </w:pPr>
            <w:r>
              <w:rPr>
                <w:rFonts w:ascii="黑体" w:eastAsia="黑体" w:hint="eastAsia"/>
                <w:b/>
                <w:bCs/>
                <w:sz w:val="24"/>
              </w:rPr>
              <w:t>密级</w:t>
            </w:r>
          </w:p>
        </w:tc>
      </w:tr>
      <w:tr w:rsidR="009A261B" w14:paraId="5911BFA6" w14:textId="77777777">
        <w:trPr>
          <w:trHeight w:val="315"/>
          <w:jc w:val="center"/>
        </w:trPr>
        <w:tc>
          <w:tcPr>
            <w:tcW w:w="2555" w:type="dxa"/>
            <w:vMerge/>
          </w:tcPr>
          <w:p w14:paraId="195ACC08" w14:textId="77777777" w:rsidR="009A261B" w:rsidRDefault="009A261B">
            <w:pPr>
              <w:spacing w:line="360" w:lineRule="auto"/>
              <w:rPr>
                <w:rFonts w:ascii="黑体" w:eastAsia="黑体"/>
                <w:sz w:val="32"/>
              </w:rPr>
            </w:pPr>
          </w:p>
        </w:tc>
        <w:tc>
          <w:tcPr>
            <w:tcW w:w="1254" w:type="dxa"/>
          </w:tcPr>
          <w:p w14:paraId="4B520F92" w14:textId="77777777" w:rsidR="009A261B" w:rsidRDefault="009A261B">
            <w:pPr>
              <w:spacing w:line="360" w:lineRule="auto"/>
              <w:rPr>
                <w:rFonts w:ascii="黑体"/>
                <w:b/>
                <w:bCs/>
                <w:sz w:val="24"/>
              </w:rPr>
            </w:pPr>
            <w:r>
              <w:rPr>
                <w:rFonts w:ascii="黑体" w:hint="eastAsia"/>
                <w:b/>
                <w:bCs/>
                <w:sz w:val="24"/>
              </w:rPr>
              <w:t>标</w:t>
            </w:r>
            <w:r>
              <w:rPr>
                <w:rFonts w:ascii="黑体" w:hint="eastAsia"/>
                <w:b/>
                <w:bCs/>
                <w:sz w:val="24"/>
              </w:rPr>
              <w:t xml:space="preserve"> </w:t>
            </w:r>
            <w:r>
              <w:rPr>
                <w:rFonts w:ascii="黑体" w:hint="eastAsia"/>
                <w:b/>
                <w:bCs/>
                <w:sz w:val="24"/>
              </w:rPr>
              <w:t>准</w:t>
            </w:r>
            <w:r>
              <w:rPr>
                <w:rFonts w:ascii="黑体" w:hint="eastAsia"/>
                <w:b/>
                <w:bCs/>
                <w:sz w:val="24"/>
              </w:rPr>
              <w:t xml:space="preserve"> </w:t>
            </w:r>
            <w:r>
              <w:rPr>
                <w:rFonts w:ascii="黑体" w:hint="eastAsia"/>
                <w:b/>
                <w:bCs/>
                <w:sz w:val="24"/>
              </w:rPr>
              <w:t>号</w:t>
            </w:r>
          </w:p>
        </w:tc>
        <w:tc>
          <w:tcPr>
            <w:tcW w:w="2136" w:type="dxa"/>
          </w:tcPr>
          <w:p w14:paraId="262C2484" w14:textId="77777777" w:rsidR="009A261B" w:rsidRDefault="009A261B">
            <w:pPr>
              <w:rPr>
                <w:rFonts w:ascii="黑体"/>
                <w:b/>
                <w:bCs/>
                <w:sz w:val="24"/>
              </w:rPr>
            </w:pPr>
          </w:p>
        </w:tc>
        <w:tc>
          <w:tcPr>
            <w:tcW w:w="1408" w:type="dxa"/>
          </w:tcPr>
          <w:p w14:paraId="06819294" w14:textId="59F90251" w:rsidR="009A261B" w:rsidRDefault="00A972C0" w:rsidP="00E364B2">
            <w:pPr>
              <w:spacing w:line="360" w:lineRule="auto"/>
              <w:jc w:val="center"/>
              <w:rPr>
                <w:rFonts w:ascii="黑体"/>
                <w:b/>
                <w:bCs/>
                <w:sz w:val="24"/>
              </w:rPr>
            </w:pPr>
            <w:r>
              <w:rPr>
                <w:rFonts w:ascii="黑体"/>
                <w:b/>
                <w:bCs/>
                <w:sz w:val="24"/>
              </w:rPr>
              <w:t>1</w:t>
            </w:r>
            <w:r w:rsidR="00E364B2">
              <w:rPr>
                <w:rFonts w:ascii="黑体" w:hint="eastAsia"/>
                <w:b/>
                <w:bCs/>
                <w:sz w:val="24"/>
              </w:rPr>
              <w:t>.0</w:t>
            </w:r>
          </w:p>
        </w:tc>
        <w:tc>
          <w:tcPr>
            <w:tcW w:w="1169" w:type="dxa"/>
          </w:tcPr>
          <w:p w14:paraId="33E0FB34" w14:textId="77777777" w:rsidR="009A261B" w:rsidRDefault="00E364B2" w:rsidP="00E364B2">
            <w:pPr>
              <w:spacing w:line="360" w:lineRule="auto"/>
              <w:jc w:val="center"/>
              <w:rPr>
                <w:rFonts w:ascii="黑体"/>
                <w:b/>
                <w:bCs/>
                <w:sz w:val="24"/>
              </w:rPr>
            </w:pPr>
            <w:r>
              <w:rPr>
                <w:rFonts w:ascii="黑体" w:hint="eastAsia"/>
                <w:b/>
                <w:bCs/>
                <w:sz w:val="24"/>
              </w:rPr>
              <w:t>内部</w:t>
            </w:r>
          </w:p>
        </w:tc>
      </w:tr>
      <w:tr w:rsidR="009A261B" w14:paraId="7090F079" w14:textId="77777777">
        <w:trPr>
          <w:trHeight w:val="278"/>
          <w:jc w:val="center"/>
        </w:trPr>
        <w:tc>
          <w:tcPr>
            <w:tcW w:w="2555" w:type="dxa"/>
          </w:tcPr>
          <w:p w14:paraId="18F22144" w14:textId="77777777" w:rsidR="009A261B" w:rsidRDefault="009A261B">
            <w:pPr>
              <w:spacing w:line="360" w:lineRule="auto"/>
              <w:jc w:val="center"/>
              <w:rPr>
                <w:rFonts w:ascii="黑体" w:eastAsia="黑体"/>
                <w:b/>
                <w:bCs/>
                <w:sz w:val="24"/>
              </w:rPr>
            </w:pPr>
            <w:r>
              <w:rPr>
                <w:rFonts w:ascii="黑体" w:eastAsia="黑体" w:hint="eastAsia"/>
                <w:b/>
                <w:bCs/>
                <w:sz w:val="24"/>
              </w:rPr>
              <w:t>技术文档</w:t>
            </w:r>
          </w:p>
        </w:tc>
        <w:tc>
          <w:tcPr>
            <w:tcW w:w="4798" w:type="dxa"/>
            <w:gridSpan w:val="3"/>
          </w:tcPr>
          <w:p w14:paraId="1BF2FF01" w14:textId="594DC464" w:rsidR="009A261B" w:rsidRPr="00A972C0" w:rsidRDefault="009A261B" w:rsidP="00E364B2">
            <w:pPr>
              <w:spacing w:line="360" w:lineRule="auto"/>
              <w:ind w:left="1205" w:hangingChars="500" w:hanging="1205"/>
              <w:rPr>
                <w:rFonts w:ascii="黑体" w:eastAsia="黑体"/>
                <w:b/>
                <w:bCs/>
                <w:sz w:val="24"/>
              </w:rPr>
            </w:pPr>
            <w:r>
              <w:rPr>
                <w:rFonts w:ascii="黑体" w:eastAsia="黑体" w:hint="eastAsia"/>
                <w:b/>
                <w:bCs/>
                <w:sz w:val="24"/>
              </w:rPr>
              <w:t>产品名称：</w:t>
            </w:r>
            <w:r w:rsidR="00A972C0">
              <w:rPr>
                <w:rFonts w:ascii="黑体" w:eastAsia="黑体" w:hint="eastAsia"/>
                <w:b/>
                <w:bCs/>
                <w:sz w:val="24"/>
              </w:rPr>
              <w:t>Vue电商后台管理系统</w:t>
            </w:r>
          </w:p>
        </w:tc>
        <w:tc>
          <w:tcPr>
            <w:tcW w:w="1169" w:type="dxa"/>
          </w:tcPr>
          <w:p w14:paraId="542D7FE9" w14:textId="77777777" w:rsidR="009A261B" w:rsidRDefault="009A261B" w:rsidP="00140911">
            <w:pPr>
              <w:spacing w:line="360" w:lineRule="auto"/>
              <w:jc w:val="center"/>
              <w:rPr>
                <w:rFonts w:ascii="黑体" w:eastAsia="黑体"/>
                <w:b/>
                <w:bCs/>
                <w:sz w:val="24"/>
              </w:rPr>
            </w:pPr>
            <w:r>
              <w:rPr>
                <w:rFonts w:ascii="黑体" w:eastAsia="黑体" w:hint="eastAsia"/>
                <w:b/>
                <w:bCs/>
                <w:sz w:val="24"/>
              </w:rPr>
              <w:t>共</w:t>
            </w:r>
            <w:r w:rsidR="00140911">
              <w:rPr>
                <w:rFonts w:ascii="黑体" w:eastAsia="黑体" w:hint="eastAsia"/>
                <w:b/>
                <w:bCs/>
                <w:sz w:val="24"/>
              </w:rPr>
              <w:t xml:space="preserve">   </w:t>
            </w:r>
            <w:r>
              <w:rPr>
                <w:rFonts w:ascii="黑体" w:eastAsia="黑体" w:hint="eastAsia"/>
                <w:b/>
                <w:bCs/>
                <w:sz w:val="24"/>
              </w:rPr>
              <w:t>页</w:t>
            </w:r>
          </w:p>
        </w:tc>
      </w:tr>
    </w:tbl>
    <w:p w14:paraId="03664234" w14:textId="77777777" w:rsidR="009A261B" w:rsidRDefault="009A261B">
      <w:pPr>
        <w:spacing w:line="360" w:lineRule="auto"/>
        <w:rPr>
          <w:b/>
          <w:bCs/>
          <w:sz w:val="48"/>
        </w:rPr>
      </w:pPr>
    </w:p>
    <w:p w14:paraId="46514FFB" w14:textId="77777777" w:rsidR="00B205CF" w:rsidRDefault="00B205CF" w:rsidP="00A972C0">
      <w:pPr>
        <w:spacing w:line="360" w:lineRule="auto"/>
        <w:rPr>
          <w:rFonts w:eastAsia="黑体"/>
          <w:b/>
          <w:bCs/>
          <w:sz w:val="36"/>
        </w:rPr>
      </w:pPr>
    </w:p>
    <w:p w14:paraId="54D74B03" w14:textId="304C7DCD" w:rsidR="00261D5F" w:rsidRPr="00140911" w:rsidRDefault="00A972C0" w:rsidP="008635ED">
      <w:pPr>
        <w:snapToGrid w:val="0"/>
        <w:spacing w:line="300" w:lineRule="auto"/>
        <w:jc w:val="center"/>
        <w:rPr>
          <w:rFonts w:eastAsia="黑体"/>
          <w:b/>
          <w:bCs/>
          <w:sz w:val="52"/>
          <w:szCs w:val="52"/>
        </w:rPr>
      </w:pPr>
      <w:bookmarkStart w:id="0" w:name="OLE_LINK3"/>
      <w:bookmarkStart w:id="1" w:name="OLE_LINK4"/>
      <w:r>
        <w:rPr>
          <w:rFonts w:eastAsia="黑体" w:hint="eastAsia"/>
          <w:b/>
          <w:bCs/>
          <w:sz w:val="52"/>
          <w:szCs w:val="52"/>
        </w:rPr>
        <w:t>Vue</w:t>
      </w:r>
      <w:r>
        <w:rPr>
          <w:rFonts w:eastAsia="黑体" w:hint="eastAsia"/>
          <w:b/>
          <w:bCs/>
          <w:sz w:val="52"/>
          <w:szCs w:val="52"/>
        </w:rPr>
        <w:t>电商后台管理系统</w:t>
      </w:r>
    </w:p>
    <w:bookmarkEnd w:id="0"/>
    <w:bookmarkEnd w:id="1"/>
    <w:p w14:paraId="5C4E3175" w14:textId="77777777" w:rsidR="00140911" w:rsidRDefault="00140911" w:rsidP="00140911">
      <w:pPr>
        <w:pStyle w:val="Default"/>
        <w:rPr>
          <w:rFonts w:asciiTheme="minorEastAsia" w:eastAsiaTheme="minorEastAsia" w:hAnsiTheme="minorEastAsia"/>
          <w:b/>
          <w:bCs/>
        </w:rPr>
      </w:pPr>
    </w:p>
    <w:p w14:paraId="3ECC2F1E" w14:textId="77777777" w:rsidR="007F03F5" w:rsidRDefault="007F03F5" w:rsidP="00140911">
      <w:pPr>
        <w:pStyle w:val="Default"/>
        <w:rPr>
          <w:rFonts w:asciiTheme="minorEastAsia" w:eastAsiaTheme="minorEastAsia" w:hAnsiTheme="minorEastAsia"/>
          <w:b/>
          <w:bCs/>
        </w:rPr>
      </w:pPr>
    </w:p>
    <w:p w14:paraId="3A387507" w14:textId="77777777" w:rsidR="007F03F5" w:rsidRDefault="007F03F5" w:rsidP="00140911">
      <w:pPr>
        <w:pStyle w:val="Default"/>
        <w:rPr>
          <w:rFonts w:asciiTheme="minorEastAsia" w:eastAsiaTheme="minorEastAsia" w:hAnsiTheme="minorEastAsia"/>
          <w:b/>
          <w:bCs/>
        </w:rPr>
      </w:pPr>
    </w:p>
    <w:p w14:paraId="22EE734C" w14:textId="77777777" w:rsidR="00140911" w:rsidRPr="00140911" w:rsidRDefault="00140911" w:rsidP="00140911">
      <w:pPr>
        <w:pStyle w:val="Default"/>
        <w:rPr>
          <w:rFonts w:asciiTheme="minorEastAsia" w:eastAsiaTheme="minorEastAsia" w:hAnsiTheme="minorEastAsia"/>
          <w:b/>
          <w:bCs/>
        </w:rPr>
      </w:pPr>
    </w:p>
    <w:p w14:paraId="30C9F7B6" w14:textId="77777777" w:rsidR="009A261B" w:rsidRDefault="009A261B">
      <w:pPr>
        <w:spacing w:line="360" w:lineRule="auto"/>
        <w:jc w:val="center"/>
        <w:rPr>
          <w:rFonts w:eastAsia="黑体"/>
          <w:b/>
          <w:bCs/>
          <w:sz w:val="44"/>
        </w:rPr>
      </w:pPr>
      <w:r>
        <w:rPr>
          <w:rFonts w:eastAsia="黑体" w:hint="eastAsia"/>
          <w:b/>
          <w:bCs/>
          <w:sz w:val="44"/>
        </w:rPr>
        <w:t xml:space="preserve"> </w:t>
      </w:r>
      <w:r>
        <w:rPr>
          <w:rFonts w:eastAsia="黑体"/>
          <w:b/>
          <w:bCs/>
          <w:sz w:val="44"/>
        </w:rPr>
        <w:t>(</w:t>
      </w:r>
      <w:r>
        <w:rPr>
          <w:rFonts w:eastAsia="黑体" w:hint="eastAsia"/>
          <w:b/>
          <w:bCs/>
          <w:sz w:val="44"/>
        </w:rPr>
        <w:t>软</w:t>
      </w:r>
      <w:r>
        <w:rPr>
          <w:rFonts w:eastAsia="黑体" w:hint="eastAsia"/>
          <w:b/>
          <w:bCs/>
          <w:sz w:val="44"/>
        </w:rPr>
        <w:t xml:space="preserve"> </w:t>
      </w:r>
      <w:r>
        <w:rPr>
          <w:rFonts w:eastAsia="黑体" w:hint="eastAsia"/>
          <w:b/>
          <w:bCs/>
          <w:sz w:val="44"/>
        </w:rPr>
        <w:t>件</w:t>
      </w:r>
      <w:r>
        <w:rPr>
          <w:rFonts w:eastAsia="黑体"/>
          <w:b/>
          <w:bCs/>
          <w:sz w:val="44"/>
        </w:rPr>
        <w:t>)</w:t>
      </w:r>
      <w:r>
        <w:rPr>
          <w:rFonts w:eastAsia="黑体" w:hint="eastAsia"/>
          <w:b/>
          <w:bCs/>
          <w:sz w:val="44"/>
        </w:rPr>
        <w:t xml:space="preserve"> </w:t>
      </w:r>
      <w:r>
        <w:rPr>
          <w:rFonts w:eastAsia="黑体" w:hint="eastAsia"/>
          <w:b/>
          <w:bCs/>
          <w:sz w:val="44"/>
        </w:rPr>
        <w:t>需</w:t>
      </w:r>
      <w:r>
        <w:rPr>
          <w:rFonts w:eastAsia="黑体" w:hint="eastAsia"/>
          <w:b/>
          <w:bCs/>
          <w:sz w:val="44"/>
        </w:rPr>
        <w:t xml:space="preserve"> </w:t>
      </w:r>
      <w:r>
        <w:rPr>
          <w:rFonts w:eastAsia="黑体" w:hint="eastAsia"/>
          <w:b/>
          <w:bCs/>
          <w:sz w:val="44"/>
        </w:rPr>
        <w:t>求</w:t>
      </w:r>
      <w:r>
        <w:rPr>
          <w:rFonts w:eastAsia="黑体" w:hint="eastAsia"/>
          <w:b/>
          <w:bCs/>
          <w:sz w:val="44"/>
        </w:rPr>
        <w:t xml:space="preserve"> </w:t>
      </w:r>
      <w:proofErr w:type="gramStart"/>
      <w:r>
        <w:rPr>
          <w:rFonts w:eastAsia="黑体" w:hint="eastAsia"/>
          <w:b/>
          <w:bCs/>
          <w:sz w:val="44"/>
        </w:rPr>
        <w:t>规</w:t>
      </w:r>
      <w:proofErr w:type="gramEnd"/>
      <w:r>
        <w:rPr>
          <w:rFonts w:eastAsia="黑体" w:hint="eastAsia"/>
          <w:b/>
          <w:bCs/>
          <w:sz w:val="44"/>
        </w:rPr>
        <w:t xml:space="preserve"> </w:t>
      </w:r>
      <w:r>
        <w:rPr>
          <w:rFonts w:eastAsia="黑体" w:hint="eastAsia"/>
          <w:b/>
          <w:bCs/>
          <w:sz w:val="44"/>
        </w:rPr>
        <w:t>格</w:t>
      </w:r>
      <w:r>
        <w:rPr>
          <w:rFonts w:eastAsia="黑体" w:hint="eastAsia"/>
          <w:b/>
          <w:bCs/>
          <w:sz w:val="44"/>
        </w:rPr>
        <w:t xml:space="preserve"> </w:t>
      </w:r>
      <w:r>
        <w:rPr>
          <w:rFonts w:eastAsia="黑体" w:hint="eastAsia"/>
          <w:b/>
          <w:bCs/>
          <w:sz w:val="44"/>
        </w:rPr>
        <w:t>说</w:t>
      </w:r>
      <w:r>
        <w:rPr>
          <w:rFonts w:eastAsia="黑体" w:hint="eastAsia"/>
          <w:b/>
          <w:bCs/>
          <w:sz w:val="44"/>
        </w:rPr>
        <w:t xml:space="preserve"> </w:t>
      </w:r>
      <w:r>
        <w:rPr>
          <w:rFonts w:eastAsia="黑体" w:hint="eastAsia"/>
          <w:b/>
          <w:bCs/>
          <w:sz w:val="44"/>
        </w:rPr>
        <w:t>明</w:t>
      </w:r>
      <w:r>
        <w:rPr>
          <w:rFonts w:eastAsia="黑体" w:hint="eastAsia"/>
          <w:b/>
          <w:bCs/>
          <w:sz w:val="44"/>
        </w:rPr>
        <w:t xml:space="preserve"> </w:t>
      </w:r>
      <w:r>
        <w:rPr>
          <w:rFonts w:eastAsia="黑体" w:hint="eastAsia"/>
          <w:b/>
          <w:bCs/>
          <w:sz w:val="44"/>
        </w:rPr>
        <w:t>书</w:t>
      </w:r>
    </w:p>
    <w:p w14:paraId="4F30D76F" w14:textId="77777777" w:rsidR="009A261B" w:rsidRDefault="009A261B">
      <w:pPr>
        <w:spacing w:line="360" w:lineRule="auto"/>
        <w:jc w:val="center"/>
        <w:rPr>
          <w:rFonts w:eastAsia="黑体"/>
          <w:b/>
          <w:bCs/>
          <w:sz w:val="44"/>
        </w:rPr>
      </w:pPr>
    </w:p>
    <w:p w14:paraId="1FC5A0C2" w14:textId="77777777" w:rsidR="008635ED" w:rsidRDefault="008635ED">
      <w:pPr>
        <w:spacing w:line="360" w:lineRule="auto"/>
        <w:jc w:val="center"/>
        <w:rPr>
          <w:rFonts w:eastAsia="黑体"/>
          <w:b/>
          <w:bCs/>
          <w:sz w:val="44"/>
        </w:rPr>
      </w:pPr>
    </w:p>
    <w:p w14:paraId="7BB4E75F" w14:textId="07465DAF" w:rsidR="009A261B" w:rsidRDefault="00B86C95">
      <w:pPr>
        <w:spacing w:line="360" w:lineRule="auto"/>
        <w:rPr>
          <w:rFonts w:eastAsia="黑体"/>
          <w:b/>
          <w:bCs/>
          <w:sz w:val="28"/>
        </w:rPr>
      </w:pPr>
      <w:r>
        <w:rPr>
          <w:rFonts w:eastAsia="黑体"/>
          <w:b/>
          <w:bCs/>
          <w:noProof/>
          <w:sz w:val="20"/>
        </w:rPr>
        <mc:AlternateContent>
          <mc:Choice Requires="wps">
            <w:drawing>
              <wp:anchor distT="0" distB="0" distL="114300" distR="114300" simplePos="0" relativeHeight="251659264" behindDoc="0" locked="0" layoutInCell="1" allowOverlap="1" wp14:anchorId="35084C9B" wp14:editId="1A6F9A0C">
                <wp:simplePos x="0" y="0"/>
                <wp:positionH relativeFrom="column">
                  <wp:posOffset>3800475</wp:posOffset>
                </wp:positionH>
                <wp:positionV relativeFrom="paragraph">
                  <wp:posOffset>290195</wp:posOffset>
                </wp:positionV>
                <wp:extent cx="1533525" cy="0"/>
                <wp:effectExtent l="9525" t="13970" r="9525" b="508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070E7" id="Line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25pt,22.85pt" to="420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"/>
            </w:pict>
          </mc:Fallback>
        </mc:AlternateContent>
      </w:r>
      <w:r>
        <w:rPr>
          <w:rFonts w:eastAsia="黑体"/>
          <w:b/>
          <w:bCs/>
          <w:noProof/>
          <w:sz w:val="20"/>
        </w:rPr>
        <mc:AlternateContent>
          <mc:Choice Requires="wps">
            <w:drawing>
              <wp:anchor distT="0" distB="0" distL="114300" distR="114300" simplePos="0" relativeHeight="251653120" behindDoc="0" locked="0" layoutInCell="1" allowOverlap="1" wp14:anchorId="467579A1" wp14:editId="23C7E2F7">
                <wp:simplePos x="0" y="0"/>
                <wp:positionH relativeFrom="column">
                  <wp:posOffset>600075</wp:posOffset>
                </wp:positionH>
                <wp:positionV relativeFrom="paragraph">
                  <wp:posOffset>297180</wp:posOffset>
                </wp:positionV>
                <wp:extent cx="1533525" cy="0"/>
                <wp:effectExtent l="9525" t="11430" r="9525" b="762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8176F" id="Line 3"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23.4pt" to="16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"/>
            </w:pict>
          </mc:Fallback>
        </mc:AlternateContent>
      </w:r>
      <w:r w:rsidR="009A261B">
        <w:rPr>
          <w:rFonts w:eastAsia="黑体" w:hint="eastAsia"/>
          <w:b/>
          <w:bCs/>
          <w:sz w:val="28"/>
        </w:rPr>
        <w:t>拟制</w:t>
      </w:r>
      <w:r w:rsidR="001D6A8B" w:rsidRPr="001D6A8B">
        <w:rPr>
          <w:rFonts w:eastAsia="黑体" w:hint="eastAsia"/>
          <w:b/>
          <w:bCs/>
          <w:sz w:val="28"/>
        </w:rPr>
        <w:t>：</w:t>
      </w:r>
      <w:r w:rsidR="00A972C0">
        <w:rPr>
          <w:rFonts w:eastAsia="黑体" w:hint="eastAsia"/>
          <w:b/>
          <w:bCs/>
          <w:sz w:val="28"/>
        </w:rPr>
        <w:t xml:space="preserve"> </w:t>
      </w:r>
      <w:r w:rsidR="00B205CF">
        <w:rPr>
          <w:rFonts w:eastAsia="黑体" w:hint="eastAsia"/>
          <w:b/>
          <w:bCs/>
          <w:sz w:val="28"/>
        </w:rPr>
        <w:t>武汉大学</w:t>
      </w:r>
      <w:r w:rsidR="00A972C0">
        <w:rPr>
          <w:rFonts w:eastAsia="黑体"/>
          <w:b/>
          <w:bCs/>
          <w:sz w:val="28"/>
        </w:rPr>
        <w:tab/>
      </w:r>
      <w:r w:rsidR="00A972C0">
        <w:rPr>
          <w:rFonts w:eastAsia="黑体" w:hint="eastAsia"/>
          <w:b/>
          <w:bCs/>
          <w:sz w:val="28"/>
        </w:rPr>
        <w:t>谭瑞锋</w:t>
      </w:r>
      <w:r w:rsidR="00A972C0">
        <w:rPr>
          <w:rFonts w:eastAsia="黑体"/>
          <w:b/>
          <w:bCs/>
          <w:sz w:val="28"/>
        </w:rPr>
        <w:tab/>
      </w:r>
      <w:r w:rsidR="00A972C0">
        <w:rPr>
          <w:rFonts w:eastAsia="黑体"/>
          <w:b/>
          <w:bCs/>
          <w:sz w:val="28"/>
        </w:rPr>
        <w:tab/>
      </w:r>
      <w:r w:rsidR="001D6A8B" w:rsidRPr="001D6A8B">
        <w:rPr>
          <w:rFonts w:eastAsia="黑体" w:hint="eastAsia"/>
          <w:b/>
          <w:bCs/>
          <w:sz w:val="28"/>
        </w:rPr>
        <w:t xml:space="preserve">     </w:t>
      </w:r>
      <w:r w:rsidR="009A261B">
        <w:rPr>
          <w:rFonts w:eastAsia="黑体" w:hint="eastAsia"/>
          <w:b/>
          <w:bCs/>
          <w:sz w:val="28"/>
        </w:rPr>
        <w:t>日期：</w:t>
      </w:r>
      <w:r w:rsidR="008635ED">
        <w:rPr>
          <w:rFonts w:eastAsia="黑体" w:hint="eastAsia"/>
          <w:b/>
          <w:bCs/>
          <w:sz w:val="28"/>
        </w:rPr>
        <w:t xml:space="preserve">  20</w:t>
      </w:r>
      <w:r w:rsidR="00261D5F">
        <w:rPr>
          <w:rFonts w:eastAsia="黑体" w:hint="eastAsia"/>
          <w:b/>
          <w:bCs/>
          <w:sz w:val="28"/>
        </w:rPr>
        <w:t>20</w:t>
      </w:r>
      <w:r w:rsidR="008635ED">
        <w:rPr>
          <w:rFonts w:eastAsia="黑体" w:hint="eastAsia"/>
          <w:b/>
          <w:bCs/>
          <w:sz w:val="28"/>
        </w:rPr>
        <w:t>年</w:t>
      </w:r>
      <w:r w:rsidR="004719B6">
        <w:rPr>
          <w:rFonts w:eastAsia="黑体"/>
          <w:b/>
          <w:bCs/>
          <w:sz w:val="28"/>
        </w:rPr>
        <w:t xml:space="preserve">12 </w:t>
      </w:r>
      <w:r w:rsidR="008635ED">
        <w:rPr>
          <w:rFonts w:eastAsia="黑体" w:hint="eastAsia"/>
          <w:b/>
          <w:bCs/>
          <w:sz w:val="28"/>
        </w:rPr>
        <w:t>月</w:t>
      </w:r>
      <w:r w:rsidR="004719B6">
        <w:rPr>
          <w:rFonts w:eastAsia="黑体"/>
          <w:b/>
          <w:bCs/>
          <w:sz w:val="28"/>
        </w:rPr>
        <w:t>2</w:t>
      </w:r>
      <w:r w:rsidR="00261D5F">
        <w:rPr>
          <w:rFonts w:eastAsia="黑体" w:hint="eastAsia"/>
          <w:b/>
          <w:bCs/>
          <w:sz w:val="28"/>
        </w:rPr>
        <w:t>2</w:t>
      </w:r>
      <w:r w:rsidR="008635ED">
        <w:rPr>
          <w:rFonts w:eastAsia="黑体" w:hint="eastAsia"/>
          <w:b/>
          <w:bCs/>
          <w:sz w:val="28"/>
        </w:rPr>
        <w:t>日</w:t>
      </w:r>
    </w:p>
    <w:p w14:paraId="661D30DA" w14:textId="77777777" w:rsidR="009A261B" w:rsidRDefault="00B86C95">
      <w:pPr>
        <w:spacing w:line="360" w:lineRule="auto"/>
        <w:rPr>
          <w:rFonts w:eastAsia="黑体"/>
          <w:b/>
          <w:bCs/>
          <w:sz w:val="28"/>
        </w:rPr>
      </w:pPr>
      <w:r>
        <w:rPr>
          <w:rFonts w:eastAsia="黑体"/>
          <w:b/>
          <w:bCs/>
          <w:noProof/>
          <w:sz w:val="20"/>
        </w:rPr>
        <mc:AlternateContent>
          <mc:Choice Requires="wps">
            <w:drawing>
              <wp:anchor distT="0" distB="0" distL="114300" distR="114300" simplePos="0" relativeHeight="251661312" behindDoc="0" locked="0" layoutInCell="1" allowOverlap="1" wp14:anchorId="465AF087" wp14:editId="29CA39DF">
                <wp:simplePos x="0" y="0"/>
                <wp:positionH relativeFrom="column">
                  <wp:posOffset>3800475</wp:posOffset>
                </wp:positionH>
                <wp:positionV relativeFrom="paragraph">
                  <wp:posOffset>290195</wp:posOffset>
                </wp:positionV>
                <wp:extent cx="1533525" cy="0"/>
                <wp:effectExtent l="9525" t="13970" r="9525" b="508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A52B1" id="Line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25pt,22.85pt" to="420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7jFwIAADM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"/>
            </w:pict>
          </mc:Fallback>
        </mc:AlternateContent>
      </w:r>
      <w:r>
        <w:rPr>
          <w:rFonts w:eastAsia="黑体"/>
          <w:b/>
          <w:bCs/>
          <w:noProof/>
          <w:sz w:val="20"/>
        </w:rPr>
        <mc:AlternateContent>
          <mc:Choice Requires="wps">
            <w:drawing>
              <wp:anchor distT="0" distB="0" distL="114300" distR="114300" simplePos="0" relativeHeight="251655168" behindDoc="0" locked="0" layoutInCell="1" allowOverlap="1" wp14:anchorId="4E1AD6C9" wp14:editId="76AEAE63">
                <wp:simplePos x="0" y="0"/>
                <wp:positionH relativeFrom="column">
                  <wp:posOffset>600075</wp:posOffset>
                </wp:positionH>
                <wp:positionV relativeFrom="paragraph">
                  <wp:posOffset>297180</wp:posOffset>
                </wp:positionV>
                <wp:extent cx="1533525" cy="0"/>
                <wp:effectExtent l="9525" t="11430" r="9525"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46570"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23.4pt" to="16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"/>
            </w:pict>
          </mc:Fallback>
        </mc:AlternateContent>
      </w:r>
      <w:r w:rsidR="009A261B">
        <w:rPr>
          <w:rFonts w:eastAsia="黑体" w:hint="eastAsia"/>
          <w:b/>
          <w:bCs/>
          <w:sz w:val="28"/>
        </w:rPr>
        <w:t>审核：</w:t>
      </w:r>
      <w:r w:rsidR="009A261B">
        <w:rPr>
          <w:rFonts w:eastAsia="黑体" w:hint="eastAsia"/>
          <w:b/>
          <w:bCs/>
          <w:sz w:val="28"/>
        </w:rPr>
        <w:t xml:space="preserve">                             </w:t>
      </w:r>
      <w:r w:rsidR="009A261B">
        <w:rPr>
          <w:rFonts w:eastAsia="黑体" w:hint="eastAsia"/>
          <w:b/>
          <w:bCs/>
          <w:sz w:val="28"/>
        </w:rPr>
        <w:t>日期：</w:t>
      </w:r>
    </w:p>
    <w:p w14:paraId="08E81974" w14:textId="77777777" w:rsidR="009A261B" w:rsidRDefault="00B86C95">
      <w:pPr>
        <w:spacing w:line="360" w:lineRule="auto"/>
        <w:rPr>
          <w:rFonts w:eastAsia="黑体"/>
          <w:b/>
          <w:bCs/>
          <w:sz w:val="28"/>
        </w:rPr>
      </w:pPr>
      <w:r>
        <w:rPr>
          <w:rFonts w:eastAsia="黑体"/>
          <w:b/>
          <w:bCs/>
          <w:noProof/>
          <w:sz w:val="20"/>
        </w:rPr>
        <mc:AlternateContent>
          <mc:Choice Requires="wps">
            <w:drawing>
              <wp:anchor distT="0" distB="0" distL="114300" distR="114300" simplePos="0" relativeHeight="251663360" behindDoc="0" locked="0" layoutInCell="1" allowOverlap="1" wp14:anchorId="26651636" wp14:editId="0F11CE0B">
                <wp:simplePos x="0" y="0"/>
                <wp:positionH relativeFrom="column">
                  <wp:posOffset>3800475</wp:posOffset>
                </wp:positionH>
                <wp:positionV relativeFrom="paragraph">
                  <wp:posOffset>290195</wp:posOffset>
                </wp:positionV>
                <wp:extent cx="1533525" cy="0"/>
                <wp:effectExtent l="9525" t="13970" r="9525" b="508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74C1B" id="Line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25pt,22.85pt" to="420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"/>
            </w:pict>
          </mc:Fallback>
        </mc:AlternateContent>
      </w:r>
      <w:r>
        <w:rPr>
          <w:rFonts w:eastAsia="黑体"/>
          <w:b/>
          <w:bCs/>
          <w:noProof/>
          <w:sz w:val="20"/>
        </w:rPr>
        <mc:AlternateContent>
          <mc:Choice Requires="wps">
            <w:drawing>
              <wp:anchor distT="0" distB="0" distL="114300" distR="114300" simplePos="0" relativeHeight="251656192" behindDoc="0" locked="0" layoutInCell="1" allowOverlap="1" wp14:anchorId="391A26DB" wp14:editId="3B517581">
                <wp:simplePos x="0" y="0"/>
                <wp:positionH relativeFrom="column">
                  <wp:posOffset>600075</wp:posOffset>
                </wp:positionH>
                <wp:positionV relativeFrom="paragraph">
                  <wp:posOffset>297180</wp:posOffset>
                </wp:positionV>
                <wp:extent cx="1533525" cy="0"/>
                <wp:effectExtent l="9525" t="11430" r="9525" b="762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6306A" id="Line 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23.4pt" to="16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"/>
            </w:pict>
          </mc:Fallback>
        </mc:AlternateContent>
      </w:r>
      <w:r w:rsidR="009A261B">
        <w:rPr>
          <w:rFonts w:eastAsia="黑体" w:hint="eastAsia"/>
          <w:b/>
          <w:bCs/>
          <w:sz w:val="28"/>
        </w:rPr>
        <w:t>批准：</w:t>
      </w:r>
      <w:r w:rsidR="009A261B">
        <w:rPr>
          <w:rFonts w:eastAsia="黑体" w:hint="eastAsia"/>
          <w:b/>
          <w:bCs/>
          <w:sz w:val="28"/>
        </w:rPr>
        <w:t xml:space="preserve">                             </w:t>
      </w:r>
      <w:r w:rsidR="009A261B">
        <w:rPr>
          <w:rFonts w:eastAsia="黑体" w:hint="eastAsia"/>
          <w:b/>
          <w:bCs/>
          <w:sz w:val="28"/>
        </w:rPr>
        <w:t>日期：</w:t>
      </w:r>
    </w:p>
    <w:p w14:paraId="4B252D17" w14:textId="77777777" w:rsidR="009A261B" w:rsidRDefault="009A261B">
      <w:pPr>
        <w:spacing w:line="360" w:lineRule="auto"/>
        <w:rPr>
          <w:rFonts w:eastAsia="黑体"/>
          <w:b/>
          <w:bCs/>
          <w:sz w:val="28"/>
        </w:rPr>
      </w:pPr>
    </w:p>
    <w:p w14:paraId="6C3F9CCD" w14:textId="20A9825A" w:rsidR="009A261B" w:rsidRPr="008635ED" w:rsidRDefault="008635ED">
      <w:pPr>
        <w:spacing w:line="360" w:lineRule="auto"/>
        <w:jc w:val="center"/>
        <w:rPr>
          <w:rFonts w:ascii="幼圆" w:eastAsia="幼圆"/>
          <w:b/>
          <w:bCs/>
          <w:sz w:val="24"/>
        </w:rPr>
      </w:pPr>
      <w:r w:rsidRPr="008635ED">
        <w:rPr>
          <w:rFonts w:ascii="幼圆" w:eastAsia="幼圆" w:hint="eastAsia"/>
          <w:b/>
          <w:bCs/>
          <w:sz w:val="24"/>
        </w:rPr>
        <w:t>武汉大学</w:t>
      </w:r>
      <w:r w:rsidR="00261D5F">
        <w:rPr>
          <w:rFonts w:ascii="幼圆" w:eastAsia="幼圆" w:hint="eastAsia"/>
          <w:b/>
          <w:bCs/>
          <w:sz w:val="24"/>
        </w:rPr>
        <w:t>能缝就缝对</w:t>
      </w:r>
    </w:p>
    <w:p w14:paraId="5F6F4F52" w14:textId="77777777" w:rsidR="009A261B" w:rsidRDefault="009A261B">
      <w:pPr>
        <w:pStyle w:val="a8"/>
        <w:pBdr>
          <w:top w:val="thinThickLargeGap" w:sz="24" w:space="7" w:color="auto"/>
        </w:pBdr>
        <w:spacing w:line="360" w:lineRule="auto"/>
        <w:jc w:val="both"/>
        <w:rPr>
          <w:rFonts w:ascii="幼圆" w:eastAsia="幼圆"/>
          <w:b/>
          <w:bCs/>
          <w:sz w:val="21"/>
        </w:rPr>
      </w:pPr>
      <w:r>
        <w:rPr>
          <w:rFonts w:ascii="幼圆" w:eastAsia="幼圆" w:hint="eastAsia"/>
          <w:b/>
          <w:bCs/>
          <w:sz w:val="21"/>
        </w:rPr>
        <w:t>地址：</w:t>
      </w:r>
      <w:r w:rsidR="00A149D3">
        <w:rPr>
          <w:rFonts w:ascii="幼圆" w:eastAsia="幼圆" w:hint="eastAsia"/>
          <w:b/>
          <w:bCs/>
          <w:sz w:val="21"/>
        </w:rPr>
        <w:t>武汉市武昌区</w:t>
      </w:r>
      <w:proofErr w:type="gramStart"/>
      <w:r w:rsidR="00A149D3">
        <w:rPr>
          <w:rFonts w:ascii="幼圆" w:eastAsia="幼圆" w:hint="eastAsia"/>
          <w:b/>
          <w:bCs/>
          <w:sz w:val="21"/>
        </w:rPr>
        <w:t>珞喻路</w:t>
      </w:r>
      <w:proofErr w:type="gramEnd"/>
      <w:r w:rsidR="00A149D3">
        <w:rPr>
          <w:rFonts w:ascii="幼圆" w:eastAsia="幼圆" w:hint="eastAsia"/>
          <w:b/>
          <w:bCs/>
          <w:sz w:val="21"/>
        </w:rPr>
        <w:t>37号</w:t>
      </w:r>
      <w:r>
        <w:rPr>
          <w:rFonts w:ascii="幼圆" w:eastAsia="幼圆" w:hint="eastAsia"/>
          <w:b/>
          <w:bCs/>
          <w:sz w:val="21"/>
        </w:rPr>
        <w:t xml:space="preserve">                </w:t>
      </w:r>
      <w:r w:rsidR="00A149D3">
        <w:rPr>
          <w:rFonts w:ascii="幼圆" w:eastAsia="幼圆" w:hint="eastAsia"/>
          <w:b/>
          <w:bCs/>
          <w:sz w:val="21"/>
        </w:rPr>
        <w:t xml:space="preserve">        </w:t>
      </w:r>
      <w:r>
        <w:rPr>
          <w:rFonts w:ascii="幼圆" w:eastAsia="幼圆" w:hint="eastAsia"/>
          <w:b/>
          <w:bCs/>
          <w:sz w:val="21"/>
        </w:rPr>
        <w:t>邮编：</w:t>
      </w:r>
      <w:r w:rsidR="00A149D3">
        <w:rPr>
          <w:rFonts w:ascii="幼圆" w:eastAsia="幼圆" w:hint="eastAsia"/>
          <w:b/>
          <w:bCs/>
          <w:sz w:val="21"/>
        </w:rPr>
        <w:t>430079</w:t>
      </w:r>
    </w:p>
    <w:p w14:paraId="4C42D787" w14:textId="77777777" w:rsidR="009A261B" w:rsidRDefault="009A261B">
      <w:pPr>
        <w:pStyle w:val="a8"/>
        <w:pBdr>
          <w:top w:val="thinThickLargeGap" w:sz="24" w:space="7" w:color="auto"/>
        </w:pBdr>
        <w:spacing w:line="360" w:lineRule="auto"/>
        <w:jc w:val="both"/>
        <w:rPr>
          <w:rFonts w:ascii="幼圆" w:eastAsia="幼圆"/>
          <w:b/>
          <w:bCs/>
          <w:sz w:val="21"/>
        </w:rPr>
      </w:pPr>
      <w:r>
        <w:rPr>
          <w:rFonts w:ascii="幼圆" w:eastAsia="幼圆" w:hint="eastAsia"/>
          <w:b/>
          <w:bCs/>
          <w:sz w:val="21"/>
        </w:rPr>
        <w:t>电话：02</w:t>
      </w:r>
      <w:r w:rsidR="00A149D3">
        <w:rPr>
          <w:rFonts w:ascii="幼圆" w:eastAsia="幼圆" w:hint="eastAsia"/>
          <w:b/>
          <w:bCs/>
          <w:sz w:val="21"/>
        </w:rPr>
        <w:t>7-68771236</w:t>
      </w:r>
      <w:r>
        <w:rPr>
          <w:rFonts w:ascii="幼圆" w:eastAsia="幼圆" w:hint="eastAsia"/>
          <w:b/>
          <w:bCs/>
          <w:sz w:val="21"/>
        </w:rPr>
        <w:t xml:space="preserve">                                </w:t>
      </w:r>
      <w:r w:rsidR="00A149D3">
        <w:rPr>
          <w:rFonts w:ascii="幼圆" w:eastAsia="幼圆" w:hint="eastAsia"/>
          <w:b/>
          <w:bCs/>
          <w:sz w:val="21"/>
        </w:rPr>
        <w:t xml:space="preserve">   </w:t>
      </w:r>
      <w:r>
        <w:rPr>
          <w:rFonts w:ascii="幼圆" w:eastAsia="幼圆" w:hint="eastAsia"/>
          <w:b/>
          <w:bCs/>
          <w:sz w:val="21"/>
        </w:rPr>
        <w:t>传真：02</w:t>
      </w:r>
      <w:r w:rsidR="00A149D3">
        <w:rPr>
          <w:rFonts w:ascii="幼圆" w:eastAsia="幼圆" w:hint="eastAsia"/>
          <w:b/>
          <w:bCs/>
          <w:sz w:val="21"/>
        </w:rPr>
        <w:t>7-68</w:t>
      </w:r>
      <w:r w:rsidR="00D01811">
        <w:rPr>
          <w:rFonts w:ascii="幼圆" w:eastAsia="幼圆" w:hint="eastAsia"/>
          <w:b/>
          <w:bCs/>
          <w:sz w:val="21"/>
        </w:rPr>
        <w:t>771236</w:t>
      </w:r>
    </w:p>
    <w:p w14:paraId="3B532E9C" w14:textId="78CFEC0A" w:rsidR="009A261B" w:rsidRDefault="009A261B">
      <w:pPr>
        <w:pStyle w:val="a8"/>
        <w:pBdr>
          <w:top w:val="thinThickLargeGap" w:sz="24" w:space="7" w:color="auto"/>
        </w:pBdr>
        <w:spacing w:line="360" w:lineRule="auto"/>
        <w:jc w:val="both"/>
        <w:rPr>
          <w:rFonts w:ascii="幼圆" w:eastAsia="幼圆"/>
          <w:b/>
          <w:bCs/>
        </w:rPr>
        <w:sectPr w:rsidR="009A261B">
          <w:footerReference w:type="even" r:id="rId7"/>
          <w:pgSz w:w="11906" w:h="16838"/>
          <w:pgMar w:top="1440" w:right="1463" w:bottom="1440" w:left="1463" w:header="851" w:footer="992" w:gutter="0"/>
          <w:cols w:space="720"/>
          <w:docGrid w:type="lines" w:linePitch="312"/>
        </w:sectPr>
      </w:pPr>
      <w:r>
        <w:rPr>
          <w:rFonts w:ascii="幼圆" w:eastAsia="幼圆"/>
          <w:b/>
          <w:bCs/>
          <w:sz w:val="21"/>
        </w:rPr>
        <w:t>E-Mail</w:t>
      </w:r>
      <w:r>
        <w:rPr>
          <w:rFonts w:ascii="幼圆" w:eastAsia="幼圆" w:hint="eastAsia"/>
          <w:b/>
          <w:bCs/>
          <w:sz w:val="21"/>
        </w:rPr>
        <w:t>：</w:t>
      </w:r>
      <w:r w:rsidR="00DD0FAA">
        <w:rPr>
          <w:rFonts w:ascii="幼圆" w:eastAsia="幼圆"/>
          <w:b/>
          <w:bCs/>
          <w:sz w:val="21"/>
        </w:rPr>
        <w:t>824449964</w:t>
      </w:r>
      <w:r w:rsidR="00B205CF" w:rsidRPr="00B205CF">
        <w:rPr>
          <w:rFonts w:ascii="幼圆" w:eastAsia="幼圆" w:hint="eastAsia"/>
          <w:b/>
          <w:bCs/>
          <w:sz w:val="21"/>
        </w:rPr>
        <w:t>@qq.com</w:t>
      </w:r>
      <w:r w:rsidR="00B205CF">
        <w:rPr>
          <w:rFonts w:ascii="幼圆" w:eastAsia="幼圆" w:hint="eastAsia"/>
          <w:b/>
          <w:bCs/>
          <w:sz w:val="21"/>
        </w:rPr>
        <w:t xml:space="preserve">     </w:t>
      </w:r>
      <w:r>
        <w:rPr>
          <w:rFonts w:ascii="幼圆" w:eastAsia="幼圆" w:hint="eastAsia"/>
          <w:b/>
          <w:bCs/>
          <w:sz w:val="21"/>
        </w:rPr>
        <w:t xml:space="preserve">                       网址：</w:t>
      </w:r>
    </w:p>
    <w:p w14:paraId="012FE4FA" w14:textId="77777777" w:rsidR="00B37306" w:rsidRPr="00B37306" w:rsidRDefault="00B37306" w:rsidP="00B37306">
      <w:pPr>
        <w:pStyle w:val="1"/>
      </w:pPr>
      <w:bookmarkStart w:id="2" w:name="_Toc526237408"/>
      <w:bookmarkStart w:id="3" w:name="_Toc59635659"/>
      <w:r w:rsidRPr="00B37306">
        <w:lastRenderedPageBreak/>
        <w:t>文档</w:t>
      </w:r>
      <w:r w:rsidR="00F46843">
        <w:t>拟制</w:t>
      </w:r>
      <w:r w:rsidRPr="00B37306">
        <w:t>记录</w:t>
      </w:r>
      <w:bookmarkEnd w:id="3"/>
    </w:p>
    <w:tbl>
      <w:tblPr>
        <w:tblW w:w="8502"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743"/>
        <w:gridCol w:w="1276"/>
        <w:gridCol w:w="3313"/>
        <w:gridCol w:w="2170"/>
      </w:tblGrid>
      <w:tr w:rsidR="00F46843" w:rsidRPr="00A04528" w14:paraId="791AA0F8" w14:textId="77777777" w:rsidTr="00F46843">
        <w:trPr>
          <w:trHeight w:val="309"/>
          <w:tblHeader/>
          <w:jc w:val="center"/>
        </w:trPr>
        <w:tc>
          <w:tcPr>
            <w:tcW w:w="1743" w:type="dxa"/>
            <w:tcBorders>
              <w:top w:val="single" w:sz="6" w:space="0" w:color="auto"/>
              <w:left w:val="single" w:sz="6" w:space="0" w:color="auto"/>
              <w:bottom w:val="dotted" w:sz="4" w:space="0" w:color="auto"/>
              <w:right w:val="dotted" w:sz="4" w:space="0" w:color="auto"/>
            </w:tcBorders>
            <w:vAlign w:val="center"/>
          </w:tcPr>
          <w:p w14:paraId="256FF72E" w14:textId="77777777" w:rsidR="00B37306" w:rsidRPr="00A04528" w:rsidRDefault="00B37306" w:rsidP="009A261B">
            <w:pPr>
              <w:jc w:val="center"/>
              <w:rPr>
                <w:bCs/>
                <w:szCs w:val="21"/>
              </w:rPr>
            </w:pPr>
            <w:bookmarkStart w:id="4" w:name="hp_RevisionHistory"/>
            <w:r>
              <w:rPr>
                <w:rFonts w:hAnsi="宋体" w:hint="eastAsia"/>
                <w:bCs/>
                <w:szCs w:val="21"/>
              </w:rPr>
              <w:t>文</w:t>
            </w:r>
            <w:r>
              <w:rPr>
                <w:rFonts w:hAnsi="宋体" w:hint="eastAsia"/>
                <w:bCs/>
                <w:szCs w:val="21"/>
              </w:rPr>
              <w:t xml:space="preserve"> </w:t>
            </w:r>
            <w:r>
              <w:rPr>
                <w:rFonts w:hAnsi="宋体" w:hint="eastAsia"/>
                <w:bCs/>
                <w:szCs w:val="21"/>
              </w:rPr>
              <w:t>档</w:t>
            </w:r>
            <w:r>
              <w:rPr>
                <w:rFonts w:hAnsi="宋体" w:hint="eastAsia"/>
                <w:bCs/>
                <w:szCs w:val="21"/>
              </w:rPr>
              <w:t xml:space="preserve"> </w:t>
            </w:r>
            <w:r w:rsidRPr="00A04528">
              <w:rPr>
                <w:rFonts w:hAnsi="宋体"/>
                <w:bCs/>
                <w:szCs w:val="21"/>
              </w:rPr>
              <w:t>编</w:t>
            </w:r>
            <w:r w:rsidRPr="00A04528">
              <w:rPr>
                <w:bCs/>
                <w:szCs w:val="21"/>
              </w:rPr>
              <w:t xml:space="preserve"> </w:t>
            </w:r>
            <w:r w:rsidRPr="00A04528">
              <w:rPr>
                <w:rFonts w:hAnsi="宋体"/>
                <w:bCs/>
                <w:szCs w:val="21"/>
              </w:rPr>
              <w:t>号</w:t>
            </w:r>
          </w:p>
        </w:tc>
        <w:tc>
          <w:tcPr>
            <w:tcW w:w="1276" w:type="dxa"/>
            <w:tcBorders>
              <w:top w:val="single" w:sz="6" w:space="0" w:color="auto"/>
              <w:left w:val="dotted" w:sz="4" w:space="0" w:color="auto"/>
              <w:bottom w:val="dotted" w:sz="4" w:space="0" w:color="auto"/>
              <w:right w:val="dotted" w:sz="4" w:space="0" w:color="auto"/>
            </w:tcBorders>
            <w:vAlign w:val="center"/>
          </w:tcPr>
          <w:p w14:paraId="536A6791" w14:textId="77777777" w:rsidR="00B37306" w:rsidRPr="00A04528" w:rsidRDefault="00B37306" w:rsidP="009A261B">
            <w:pPr>
              <w:jc w:val="center"/>
              <w:rPr>
                <w:bCs/>
                <w:szCs w:val="21"/>
              </w:rPr>
            </w:pPr>
            <w:r w:rsidRPr="00A04528">
              <w:rPr>
                <w:rFonts w:hAnsi="宋体"/>
                <w:bCs/>
                <w:szCs w:val="21"/>
              </w:rPr>
              <w:t>日</w:t>
            </w:r>
            <w:r w:rsidRPr="00A04528">
              <w:rPr>
                <w:bCs/>
                <w:szCs w:val="21"/>
              </w:rPr>
              <w:t xml:space="preserve"> </w:t>
            </w:r>
            <w:r w:rsidRPr="00A04528">
              <w:rPr>
                <w:rFonts w:hAnsi="宋体"/>
                <w:bCs/>
                <w:szCs w:val="21"/>
              </w:rPr>
              <w:t>期</w:t>
            </w:r>
          </w:p>
        </w:tc>
        <w:tc>
          <w:tcPr>
            <w:tcW w:w="3313" w:type="dxa"/>
            <w:tcBorders>
              <w:top w:val="single" w:sz="6" w:space="0" w:color="auto"/>
              <w:left w:val="dotted" w:sz="4" w:space="0" w:color="auto"/>
              <w:bottom w:val="dotted" w:sz="4" w:space="0" w:color="auto"/>
              <w:right w:val="dotted" w:sz="4" w:space="0" w:color="auto"/>
            </w:tcBorders>
            <w:vAlign w:val="center"/>
          </w:tcPr>
          <w:p w14:paraId="3414126F" w14:textId="77777777" w:rsidR="00B37306" w:rsidRPr="00A04528" w:rsidRDefault="00F46843" w:rsidP="009A261B">
            <w:pPr>
              <w:tabs>
                <w:tab w:val="left" w:pos="570"/>
                <w:tab w:val="center" w:pos="882"/>
              </w:tabs>
              <w:jc w:val="center"/>
              <w:rPr>
                <w:bCs/>
                <w:szCs w:val="21"/>
              </w:rPr>
            </w:pPr>
            <w:r>
              <w:rPr>
                <w:rFonts w:hAnsi="宋体"/>
                <w:bCs/>
                <w:szCs w:val="21"/>
              </w:rPr>
              <w:t>拟</w:t>
            </w:r>
            <w:r w:rsidR="00B37306">
              <w:rPr>
                <w:rFonts w:hAnsi="宋体" w:hint="eastAsia"/>
                <w:bCs/>
                <w:szCs w:val="21"/>
              </w:rPr>
              <w:t xml:space="preserve"> </w:t>
            </w:r>
            <w:r>
              <w:rPr>
                <w:rFonts w:hAnsi="宋体"/>
                <w:bCs/>
                <w:szCs w:val="21"/>
              </w:rPr>
              <w:t>制</w:t>
            </w:r>
            <w:r w:rsidR="00B37306" w:rsidRPr="00A04528">
              <w:rPr>
                <w:bCs/>
                <w:szCs w:val="21"/>
              </w:rPr>
              <w:t xml:space="preserve"> </w:t>
            </w:r>
            <w:r w:rsidR="00B37306">
              <w:rPr>
                <w:rFonts w:hAnsi="宋体"/>
                <w:bCs/>
                <w:szCs w:val="21"/>
              </w:rPr>
              <w:t>人</w:t>
            </w:r>
          </w:p>
        </w:tc>
        <w:tc>
          <w:tcPr>
            <w:tcW w:w="2170" w:type="dxa"/>
            <w:tcBorders>
              <w:top w:val="single" w:sz="6" w:space="0" w:color="auto"/>
              <w:left w:val="dotted" w:sz="4" w:space="0" w:color="auto"/>
              <w:bottom w:val="dotted" w:sz="4" w:space="0" w:color="auto"/>
              <w:right w:val="single" w:sz="6" w:space="0" w:color="auto"/>
            </w:tcBorders>
            <w:vAlign w:val="center"/>
          </w:tcPr>
          <w:p w14:paraId="01140BF0" w14:textId="77777777" w:rsidR="00B37306" w:rsidRPr="00A04528" w:rsidRDefault="00B37306" w:rsidP="009A261B">
            <w:pPr>
              <w:jc w:val="center"/>
              <w:rPr>
                <w:bCs/>
                <w:szCs w:val="21"/>
              </w:rPr>
            </w:pPr>
            <w:r w:rsidRPr="00A04528">
              <w:rPr>
                <w:rFonts w:hAnsi="宋体"/>
                <w:bCs/>
                <w:szCs w:val="21"/>
              </w:rPr>
              <w:t>说</w:t>
            </w:r>
            <w:r w:rsidRPr="00A04528">
              <w:rPr>
                <w:bCs/>
                <w:szCs w:val="21"/>
              </w:rPr>
              <w:t xml:space="preserve"> </w:t>
            </w:r>
            <w:r w:rsidRPr="00A04528">
              <w:rPr>
                <w:rFonts w:hAnsi="宋体"/>
                <w:bCs/>
                <w:szCs w:val="21"/>
              </w:rPr>
              <w:t>明</w:t>
            </w:r>
          </w:p>
        </w:tc>
      </w:tr>
      <w:tr w:rsidR="00F46843" w:rsidRPr="00A04528" w14:paraId="38C1CD78" w14:textId="77777777" w:rsidTr="00F46843">
        <w:trPr>
          <w:trHeight w:val="605"/>
          <w:jc w:val="center"/>
        </w:trPr>
        <w:tc>
          <w:tcPr>
            <w:tcW w:w="1743" w:type="dxa"/>
            <w:tcBorders>
              <w:top w:val="dotted" w:sz="4" w:space="0" w:color="auto"/>
              <w:left w:val="single" w:sz="6" w:space="0" w:color="auto"/>
              <w:bottom w:val="dotted" w:sz="4" w:space="0" w:color="auto"/>
              <w:right w:val="dotted" w:sz="4" w:space="0" w:color="auto"/>
            </w:tcBorders>
            <w:vAlign w:val="center"/>
          </w:tcPr>
          <w:p w14:paraId="0D9E3F70" w14:textId="77777777" w:rsidR="00B37306" w:rsidRPr="00CC4401" w:rsidRDefault="00B37306" w:rsidP="009A261B">
            <w:pPr>
              <w:jc w:val="center"/>
              <w:rPr>
                <w:rFonts w:ascii="宋体" w:hAnsi="宋体"/>
              </w:rPr>
            </w:pPr>
          </w:p>
        </w:tc>
        <w:tc>
          <w:tcPr>
            <w:tcW w:w="1276" w:type="dxa"/>
            <w:tcBorders>
              <w:top w:val="dotted" w:sz="4" w:space="0" w:color="auto"/>
              <w:left w:val="dotted" w:sz="4" w:space="0" w:color="auto"/>
              <w:bottom w:val="dotted" w:sz="4" w:space="0" w:color="auto"/>
              <w:right w:val="dotted" w:sz="4" w:space="0" w:color="auto"/>
            </w:tcBorders>
            <w:vAlign w:val="center"/>
          </w:tcPr>
          <w:p w14:paraId="0AF45593" w14:textId="5A4CFCB4" w:rsidR="00B37306" w:rsidRPr="00CC4401" w:rsidRDefault="00287B29" w:rsidP="00641948">
            <w:pPr>
              <w:jc w:val="center"/>
              <w:rPr>
                <w:rFonts w:ascii="宋体" w:hAnsi="宋体"/>
              </w:rPr>
            </w:pPr>
            <w:r>
              <w:rPr>
                <w:rFonts w:ascii="宋体" w:hAnsi="宋体" w:hint="eastAsia"/>
              </w:rPr>
              <w:t>2020</w:t>
            </w:r>
            <w:r w:rsidR="00B37306" w:rsidRPr="00CC4401">
              <w:rPr>
                <w:rFonts w:ascii="宋体" w:hAnsi="宋体"/>
              </w:rPr>
              <w:t>.</w:t>
            </w:r>
            <w:r w:rsidR="004719B6">
              <w:rPr>
                <w:rFonts w:ascii="宋体" w:hAnsi="宋体"/>
              </w:rPr>
              <w:t>12.22</w:t>
            </w:r>
          </w:p>
        </w:tc>
        <w:tc>
          <w:tcPr>
            <w:tcW w:w="3313" w:type="dxa"/>
            <w:tcBorders>
              <w:top w:val="dotted" w:sz="4" w:space="0" w:color="auto"/>
              <w:left w:val="dotted" w:sz="4" w:space="0" w:color="auto"/>
              <w:bottom w:val="dotted" w:sz="4" w:space="0" w:color="auto"/>
              <w:right w:val="dotted" w:sz="4" w:space="0" w:color="auto"/>
            </w:tcBorders>
            <w:vAlign w:val="center"/>
          </w:tcPr>
          <w:p w14:paraId="5A83B07B" w14:textId="2FC0D9E4" w:rsidR="00B37306" w:rsidRPr="00CC4401" w:rsidRDefault="00287B29" w:rsidP="00641948">
            <w:pPr>
              <w:jc w:val="center"/>
              <w:rPr>
                <w:rFonts w:ascii="宋体" w:hAnsi="宋体"/>
              </w:rPr>
            </w:pPr>
            <w:bookmarkStart w:id="5" w:name="OLE_LINK5"/>
            <w:bookmarkStart w:id="6" w:name="OLE_LINK6"/>
            <w:r>
              <w:rPr>
                <w:rFonts w:ascii="宋体" w:hAnsi="宋体" w:hint="eastAsia"/>
              </w:rPr>
              <w:t>谭瑞锋</w:t>
            </w:r>
            <w:bookmarkEnd w:id="5"/>
            <w:bookmarkEnd w:id="6"/>
          </w:p>
        </w:tc>
        <w:tc>
          <w:tcPr>
            <w:tcW w:w="2170" w:type="dxa"/>
            <w:tcBorders>
              <w:top w:val="dotted" w:sz="4" w:space="0" w:color="auto"/>
              <w:left w:val="dotted" w:sz="4" w:space="0" w:color="auto"/>
              <w:bottom w:val="dotted" w:sz="4" w:space="0" w:color="auto"/>
              <w:right w:val="single" w:sz="6" w:space="0" w:color="auto"/>
            </w:tcBorders>
            <w:vAlign w:val="center"/>
          </w:tcPr>
          <w:p w14:paraId="091654D9" w14:textId="77777777" w:rsidR="00B37306" w:rsidRPr="00CC4401" w:rsidRDefault="00641948" w:rsidP="009A261B">
            <w:pPr>
              <w:jc w:val="center"/>
              <w:rPr>
                <w:rFonts w:ascii="宋体" w:hAnsi="宋体"/>
              </w:rPr>
            </w:pPr>
            <w:r>
              <w:rPr>
                <w:rFonts w:ascii="宋体" w:hAnsi="宋体"/>
              </w:rPr>
              <w:t>1</w:t>
            </w:r>
            <w:r w:rsidR="00B37306">
              <w:rPr>
                <w:rFonts w:ascii="宋体" w:hAnsi="宋体" w:hint="eastAsia"/>
              </w:rPr>
              <w:t>.0</w:t>
            </w:r>
            <w:r w:rsidR="00B37306" w:rsidRPr="00CC4401">
              <w:rPr>
                <w:rFonts w:ascii="宋体" w:hAnsi="宋体" w:hint="eastAsia"/>
              </w:rPr>
              <w:t>版本</w:t>
            </w:r>
          </w:p>
        </w:tc>
      </w:tr>
      <w:tr w:rsidR="00641948" w:rsidRPr="00A04528" w14:paraId="5BB9FB7F" w14:textId="77777777" w:rsidTr="00F46843">
        <w:trPr>
          <w:trHeight w:val="687"/>
          <w:jc w:val="center"/>
        </w:trPr>
        <w:tc>
          <w:tcPr>
            <w:tcW w:w="1743" w:type="dxa"/>
            <w:tcBorders>
              <w:top w:val="dotted" w:sz="4" w:space="0" w:color="auto"/>
              <w:left w:val="single" w:sz="6" w:space="0" w:color="auto"/>
              <w:bottom w:val="dotted" w:sz="4" w:space="0" w:color="auto"/>
              <w:right w:val="dotted" w:sz="4" w:space="0" w:color="auto"/>
            </w:tcBorders>
            <w:vAlign w:val="center"/>
          </w:tcPr>
          <w:p w14:paraId="7DF436C1" w14:textId="77777777" w:rsidR="00641948" w:rsidRPr="00CC4401" w:rsidRDefault="00641948" w:rsidP="00641948">
            <w:pPr>
              <w:jc w:val="center"/>
              <w:rPr>
                <w:rFonts w:ascii="宋体" w:hAnsi="宋体"/>
              </w:rPr>
            </w:pPr>
          </w:p>
        </w:tc>
        <w:tc>
          <w:tcPr>
            <w:tcW w:w="1276" w:type="dxa"/>
            <w:tcBorders>
              <w:top w:val="dotted" w:sz="4" w:space="0" w:color="auto"/>
              <w:left w:val="dotted" w:sz="4" w:space="0" w:color="auto"/>
              <w:bottom w:val="dotted" w:sz="4" w:space="0" w:color="auto"/>
              <w:right w:val="dotted" w:sz="4" w:space="0" w:color="auto"/>
            </w:tcBorders>
            <w:vAlign w:val="center"/>
          </w:tcPr>
          <w:p w14:paraId="1CE572DE" w14:textId="568762FA" w:rsidR="00641948" w:rsidRPr="00CC4401" w:rsidRDefault="00641948" w:rsidP="00641948">
            <w:pPr>
              <w:jc w:val="center"/>
              <w:rPr>
                <w:rFonts w:ascii="宋体" w:hAnsi="宋体"/>
              </w:rPr>
            </w:pPr>
          </w:p>
        </w:tc>
        <w:tc>
          <w:tcPr>
            <w:tcW w:w="3313" w:type="dxa"/>
            <w:tcBorders>
              <w:top w:val="dotted" w:sz="4" w:space="0" w:color="auto"/>
              <w:left w:val="dotted" w:sz="4" w:space="0" w:color="auto"/>
              <w:bottom w:val="dotted" w:sz="4" w:space="0" w:color="auto"/>
              <w:right w:val="dotted" w:sz="4" w:space="0" w:color="auto"/>
            </w:tcBorders>
            <w:vAlign w:val="center"/>
          </w:tcPr>
          <w:p w14:paraId="29745FBA" w14:textId="75328FBA" w:rsidR="00641948" w:rsidRPr="00CC4401" w:rsidRDefault="00641948" w:rsidP="00641948">
            <w:pPr>
              <w:jc w:val="center"/>
              <w:rPr>
                <w:rFonts w:ascii="宋体" w:hAnsi="宋体"/>
              </w:rPr>
            </w:pPr>
          </w:p>
        </w:tc>
        <w:tc>
          <w:tcPr>
            <w:tcW w:w="2170" w:type="dxa"/>
            <w:tcBorders>
              <w:top w:val="dotted" w:sz="4" w:space="0" w:color="auto"/>
              <w:left w:val="dotted" w:sz="4" w:space="0" w:color="auto"/>
              <w:bottom w:val="dotted" w:sz="4" w:space="0" w:color="auto"/>
              <w:right w:val="single" w:sz="6" w:space="0" w:color="auto"/>
            </w:tcBorders>
            <w:vAlign w:val="center"/>
          </w:tcPr>
          <w:p w14:paraId="70893B6F" w14:textId="22ECE5A4" w:rsidR="00641948" w:rsidRPr="00CC4401" w:rsidRDefault="00641948" w:rsidP="00641948">
            <w:pPr>
              <w:jc w:val="center"/>
              <w:rPr>
                <w:rFonts w:ascii="宋体" w:hAnsi="宋体"/>
              </w:rPr>
            </w:pPr>
          </w:p>
        </w:tc>
      </w:tr>
      <w:tr w:rsidR="00641948" w:rsidRPr="00A04528" w14:paraId="7F6F53DB" w14:textId="77777777" w:rsidTr="00F46843">
        <w:trPr>
          <w:trHeight w:val="696"/>
          <w:jc w:val="center"/>
        </w:trPr>
        <w:tc>
          <w:tcPr>
            <w:tcW w:w="1743" w:type="dxa"/>
            <w:tcBorders>
              <w:top w:val="dotted" w:sz="4" w:space="0" w:color="auto"/>
              <w:left w:val="single" w:sz="6" w:space="0" w:color="auto"/>
              <w:bottom w:val="dotted" w:sz="4" w:space="0" w:color="auto"/>
              <w:right w:val="dotted" w:sz="4" w:space="0" w:color="auto"/>
            </w:tcBorders>
            <w:vAlign w:val="center"/>
          </w:tcPr>
          <w:p w14:paraId="08F21FD1" w14:textId="77777777" w:rsidR="00641948" w:rsidRPr="00CC4401" w:rsidRDefault="00641948" w:rsidP="00641948">
            <w:pPr>
              <w:jc w:val="center"/>
              <w:rPr>
                <w:rFonts w:ascii="宋体" w:hAnsi="宋体"/>
              </w:rPr>
            </w:pPr>
          </w:p>
        </w:tc>
        <w:tc>
          <w:tcPr>
            <w:tcW w:w="1276" w:type="dxa"/>
            <w:tcBorders>
              <w:top w:val="dotted" w:sz="4" w:space="0" w:color="auto"/>
              <w:left w:val="dotted" w:sz="4" w:space="0" w:color="auto"/>
              <w:bottom w:val="dotted" w:sz="4" w:space="0" w:color="auto"/>
              <w:right w:val="dotted" w:sz="4" w:space="0" w:color="auto"/>
            </w:tcBorders>
            <w:vAlign w:val="center"/>
          </w:tcPr>
          <w:p w14:paraId="4BBB3EE3" w14:textId="77777777" w:rsidR="00641948" w:rsidRPr="00CC4401" w:rsidRDefault="00641948" w:rsidP="00641948">
            <w:pPr>
              <w:jc w:val="center"/>
              <w:rPr>
                <w:rFonts w:ascii="宋体" w:hAnsi="宋体"/>
              </w:rPr>
            </w:pPr>
          </w:p>
        </w:tc>
        <w:tc>
          <w:tcPr>
            <w:tcW w:w="3313" w:type="dxa"/>
            <w:tcBorders>
              <w:top w:val="dotted" w:sz="4" w:space="0" w:color="auto"/>
              <w:left w:val="dotted" w:sz="4" w:space="0" w:color="auto"/>
              <w:bottom w:val="dotted" w:sz="4" w:space="0" w:color="auto"/>
              <w:right w:val="dotted" w:sz="4" w:space="0" w:color="auto"/>
            </w:tcBorders>
            <w:vAlign w:val="center"/>
          </w:tcPr>
          <w:p w14:paraId="69685983" w14:textId="77777777" w:rsidR="00641948" w:rsidRPr="00CC4401" w:rsidRDefault="00641948" w:rsidP="00641948">
            <w:pPr>
              <w:jc w:val="center"/>
              <w:rPr>
                <w:rFonts w:ascii="宋体" w:hAnsi="宋体"/>
              </w:rPr>
            </w:pPr>
          </w:p>
        </w:tc>
        <w:tc>
          <w:tcPr>
            <w:tcW w:w="2170" w:type="dxa"/>
            <w:tcBorders>
              <w:top w:val="dotted" w:sz="4" w:space="0" w:color="auto"/>
              <w:left w:val="dotted" w:sz="4" w:space="0" w:color="auto"/>
              <w:bottom w:val="dotted" w:sz="4" w:space="0" w:color="auto"/>
              <w:right w:val="single" w:sz="6" w:space="0" w:color="auto"/>
            </w:tcBorders>
            <w:vAlign w:val="center"/>
          </w:tcPr>
          <w:p w14:paraId="633EE8A1" w14:textId="77777777" w:rsidR="00641948" w:rsidRPr="00CC4401" w:rsidRDefault="00641948" w:rsidP="00641948">
            <w:pPr>
              <w:jc w:val="center"/>
              <w:rPr>
                <w:rFonts w:ascii="宋体" w:hAnsi="宋体"/>
              </w:rPr>
            </w:pPr>
          </w:p>
        </w:tc>
      </w:tr>
      <w:bookmarkEnd w:id="4"/>
    </w:tbl>
    <w:p w14:paraId="6CF103EC" w14:textId="77777777" w:rsidR="00B37306" w:rsidRPr="00A04528" w:rsidRDefault="00B37306" w:rsidP="00B37306">
      <w:pPr>
        <w:spacing w:line="300" w:lineRule="auto"/>
        <w:ind w:firstLine="480"/>
        <w:rPr>
          <w:szCs w:val="21"/>
        </w:rPr>
      </w:pPr>
    </w:p>
    <w:p w14:paraId="75306F3D" w14:textId="77777777" w:rsidR="00B37306" w:rsidRDefault="00FA606E" w:rsidP="00F46843">
      <w:pPr>
        <w:pStyle w:val="1"/>
      </w:pPr>
      <w:bookmarkStart w:id="7" w:name="_Toc59635660"/>
      <w:r>
        <w:t>文档</w:t>
      </w:r>
      <w:r w:rsidR="00B37306" w:rsidRPr="00F46843">
        <w:t>审核</w:t>
      </w:r>
      <w:r w:rsidR="00F46843">
        <w:t>记录</w:t>
      </w:r>
      <w:bookmarkEnd w:id="7"/>
    </w:p>
    <w:tbl>
      <w:tblPr>
        <w:tblW w:w="8502"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743"/>
        <w:gridCol w:w="1276"/>
        <w:gridCol w:w="3313"/>
        <w:gridCol w:w="2170"/>
      </w:tblGrid>
      <w:tr w:rsidR="00F46843" w:rsidRPr="00A04528" w14:paraId="67C9C1DF" w14:textId="77777777" w:rsidTr="009A261B">
        <w:trPr>
          <w:trHeight w:val="309"/>
          <w:tblHeader/>
          <w:jc w:val="center"/>
        </w:trPr>
        <w:tc>
          <w:tcPr>
            <w:tcW w:w="1743" w:type="dxa"/>
            <w:tcBorders>
              <w:top w:val="single" w:sz="6" w:space="0" w:color="auto"/>
              <w:left w:val="single" w:sz="6" w:space="0" w:color="auto"/>
              <w:bottom w:val="dotted" w:sz="4" w:space="0" w:color="auto"/>
              <w:right w:val="dotted" w:sz="4" w:space="0" w:color="auto"/>
            </w:tcBorders>
            <w:vAlign w:val="center"/>
          </w:tcPr>
          <w:p w14:paraId="5E2876C3" w14:textId="77777777" w:rsidR="00F46843" w:rsidRPr="00A04528" w:rsidRDefault="00FA606E" w:rsidP="009A261B">
            <w:pPr>
              <w:jc w:val="center"/>
              <w:rPr>
                <w:bCs/>
                <w:szCs w:val="21"/>
              </w:rPr>
            </w:pPr>
            <w:r>
              <w:rPr>
                <w:rFonts w:hAnsi="宋体"/>
                <w:bCs/>
                <w:szCs w:val="21"/>
              </w:rPr>
              <w:t>审</w:t>
            </w:r>
            <w:r w:rsidRPr="00F46843">
              <w:rPr>
                <w:rFonts w:hAnsi="宋体"/>
                <w:bCs/>
                <w:szCs w:val="21"/>
              </w:rPr>
              <w:t xml:space="preserve"> </w:t>
            </w:r>
            <w:r>
              <w:rPr>
                <w:rFonts w:hAnsi="宋体"/>
                <w:bCs/>
                <w:szCs w:val="21"/>
              </w:rPr>
              <w:t>核</w:t>
            </w:r>
            <w:r>
              <w:rPr>
                <w:rFonts w:hAnsi="宋体" w:hint="eastAsia"/>
                <w:bCs/>
                <w:szCs w:val="21"/>
              </w:rPr>
              <w:t xml:space="preserve"> </w:t>
            </w:r>
            <w:r w:rsidR="00F46843" w:rsidRPr="00A04528">
              <w:rPr>
                <w:rFonts w:hAnsi="宋体"/>
                <w:bCs/>
                <w:szCs w:val="21"/>
              </w:rPr>
              <w:t>单</w:t>
            </w:r>
            <w:r w:rsidR="00F46843" w:rsidRPr="00F46843">
              <w:rPr>
                <w:rFonts w:hAnsi="宋体"/>
                <w:bCs/>
                <w:szCs w:val="21"/>
              </w:rPr>
              <w:t xml:space="preserve"> </w:t>
            </w:r>
            <w:r w:rsidR="00F46843" w:rsidRPr="00A04528">
              <w:rPr>
                <w:rFonts w:hAnsi="宋体"/>
                <w:bCs/>
                <w:szCs w:val="21"/>
              </w:rPr>
              <w:t>位</w:t>
            </w:r>
          </w:p>
        </w:tc>
        <w:tc>
          <w:tcPr>
            <w:tcW w:w="1276" w:type="dxa"/>
            <w:tcBorders>
              <w:top w:val="single" w:sz="6" w:space="0" w:color="auto"/>
              <w:left w:val="dotted" w:sz="4" w:space="0" w:color="auto"/>
              <w:bottom w:val="dotted" w:sz="4" w:space="0" w:color="auto"/>
              <w:right w:val="dotted" w:sz="4" w:space="0" w:color="auto"/>
            </w:tcBorders>
            <w:vAlign w:val="center"/>
          </w:tcPr>
          <w:p w14:paraId="5160FD91" w14:textId="77777777" w:rsidR="00F46843" w:rsidRPr="00A04528" w:rsidRDefault="00F46843" w:rsidP="009A261B">
            <w:pPr>
              <w:jc w:val="center"/>
              <w:rPr>
                <w:bCs/>
                <w:szCs w:val="21"/>
              </w:rPr>
            </w:pPr>
            <w:r w:rsidRPr="00A04528">
              <w:rPr>
                <w:rFonts w:hAnsi="宋体"/>
                <w:bCs/>
                <w:szCs w:val="21"/>
              </w:rPr>
              <w:t>日</w:t>
            </w:r>
            <w:r w:rsidRPr="00A04528">
              <w:rPr>
                <w:bCs/>
                <w:szCs w:val="21"/>
              </w:rPr>
              <w:t xml:space="preserve"> </w:t>
            </w:r>
            <w:r w:rsidRPr="00A04528">
              <w:rPr>
                <w:rFonts w:hAnsi="宋体"/>
                <w:bCs/>
                <w:szCs w:val="21"/>
              </w:rPr>
              <w:t>期</w:t>
            </w:r>
          </w:p>
        </w:tc>
        <w:tc>
          <w:tcPr>
            <w:tcW w:w="3313" w:type="dxa"/>
            <w:tcBorders>
              <w:top w:val="single" w:sz="6" w:space="0" w:color="auto"/>
              <w:left w:val="dotted" w:sz="4" w:space="0" w:color="auto"/>
              <w:bottom w:val="dotted" w:sz="4" w:space="0" w:color="auto"/>
              <w:right w:val="dotted" w:sz="4" w:space="0" w:color="auto"/>
            </w:tcBorders>
            <w:vAlign w:val="center"/>
          </w:tcPr>
          <w:p w14:paraId="10EC7EA4" w14:textId="77777777" w:rsidR="00F46843" w:rsidRPr="00A04528" w:rsidRDefault="00F46843" w:rsidP="009A261B">
            <w:pPr>
              <w:tabs>
                <w:tab w:val="left" w:pos="570"/>
                <w:tab w:val="center" w:pos="882"/>
              </w:tabs>
              <w:jc w:val="center"/>
              <w:rPr>
                <w:bCs/>
                <w:szCs w:val="21"/>
              </w:rPr>
            </w:pPr>
            <w:r>
              <w:rPr>
                <w:rFonts w:hAnsi="宋体"/>
                <w:bCs/>
                <w:szCs w:val="21"/>
              </w:rPr>
              <w:t>审</w:t>
            </w:r>
            <w:r w:rsidRPr="00F46843">
              <w:rPr>
                <w:rFonts w:hAnsi="宋体"/>
                <w:bCs/>
                <w:szCs w:val="21"/>
              </w:rPr>
              <w:t xml:space="preserve"> </w:t>
            </w:r>
            <w:r>
              <w:rPr>
                <w:rFonts w:hAnsi="宋体"/>
                <w:bCs/>
                <w:szCs w:val="21"/>
              </w:rPr>
              <w:t>核</w:t>
            </w:r>
            <w:r w:rsidRPr="00F46843">
              <w:rPr>
                <w:rFonts w:hAnsi="宋体"/>
                <w:bCs/>
                <w:szCs w:val="21"/>
              </w:rPr>
              <w:t xml:space="preserve"> </w:t>
            </w:r>
            <w:r>
              <w:rPr>
                <w:rFonts w:hAnsi="宋体"/>
                <w:bCs/>
                <w:szCs w:val="21"/>
              </w:rPr>
              <w:t>人</w:t>
            </w:r>
          </w:p>
        </w:tc>
        <w:tc>
          <w:tcPr>
            <w:tcW w:w="2170" w:type="dxa"/>
            <w:tcBorders>
              <w:top w:val="single" w:sz="6" w:space="0" w:color="auto"/>
              <w:left w:val="dotted" w:sz="4" w:space="0" w:color="auto"/>
              <w:bottom w:val="dotted" w:sz="4" w:space="0" w:color="auto"/>
              <w:right w:val="single" w:sz="6" w:space="0" w:color="auto"/>
            </w:tcBorders>
            <w:vAlign w:val="center"/>
          </w:tcPr>
          <w:p w14:paraId="5BC320AF" w14:textId="77777777" w:rsidR="00F46843" w:rsidRPr="00A04528" w:rsidRDefault="00FA606E" w:rsidP="009A261B">
            <w:pPr>
              <w:jc w:val="center"/>
              <w:rPr>
                <w:bCs/>
                <w:szCs w:val="21"/>
              </w:rPr>
            </w:pPr>
            <w:r>
              <w:rPr>
                <w:rFonts w:hAnsi="宋体"/>
                <w:bCs/>
                <w:szCs w:val="21"/>
              </w:rPr>
              <w:t>审</w:t>
            </w:r>
            <w:r w:rsidRPr="00F46843">
              <w:rPr>
                <w:rFonts w:hAnsi="宋体"/>
                <w:bCs/>
                <w:szCs w:val="21"/>
              </w:rPr>
              <w:t xml:space="preserve"> </w:t>
            </w:r>
            <w:r>
              <w:rPr>
                <w:rFonts w:hAnsi="宋体"/>
                <w:bCs/>
                <w:szCs w:val="21"/>
              </w:rPr>
              <w:t>核</w:t>
            </w:r>
            <w:r>
              <w:rPr>
                <w:rFonts w:hAnsi="宋体" w:hint="eastAsia"/>
                <w:bCs/>
                <w:szCs w:val="21"/>
              </w:rPr>
              <w:t xml:space="preserve"> </w:t>
            </w:r>
            <w:r w:rsidR="00F46843" w:rsidRPr="00A04528">
              <w:rPr>
                <w:rFonts w:hAnsi="宋体"/>
                <w:bCs/>
                <w:szCs w:val="21"/>
              </w:rPr>
              <w:t>代</w:t>
            </w:r>
            <w:r w:rsidR="00F46843" w:rsidRPr="00F46843">
              <w:rPr>
                <w:rFonts w:hAnsi="宋体"/>
                <w:bCs/>
                <w:szCs w:val="21"/>
              </w:rPr>
              <w:t xml:space="preserve"> </w:t>
            </w:r>
            <w:r w:rsidR="00F46843" w:rsidRPr="00A04528">
              <w:rPr>
                <w:rFonts w:hAnsi="宋体"/>
                <w:bCs/>
                <w:szCs w:val="21"/>
              </w:rPr>
              <w:t>表</w:t>
            </w:r>
            <w:r w:rsidR="00F46843">
              <w:rPr>
                <w:rFonts w:hAnsi="宋体" w:hint="eastAsia"/>
                <w:bCs/>
                <w:szCs w:val="21"/>
              </w:rPr>
              <w:t xml:space="preserve"> </w:t>
            </w:r>
            <w:r w:rsidR="00F46843" w:rsidRPr="00A04528">
              <w:rPr>
                <w:rFonts w:hAnsi="宋体"/>
                <w:bCs/>
                <w:szCs w:val="21"/>
              </w:rPr>
              <w:t>签</w:t>
            </w:r>
            <w:r w:rsidR="00F46843" w:rsidRPr="00F46843">
              <w:rPr>
                <w:rFonts w:hAnsi="宋体"/>
                <w:bCs/>
                <w:szCs w:val="21"/>
              </w:rPr>
              <w:t xml:space="preserve"> </w:t>
            </w:r>
            <w:r w:rsidR="00F46843" w:rsidRPr="00A04528">
              <w:rPr>
                <w:rFonts w:hAnsi="宋体"/>
                <w:bCs/>
                <w:szCs w:val="21"/>
              </w:rPr>
              <w:t>字</w:t>
            </w:r>
          </w:p>
        </w:tc>
      </w:tr>
      <w:tr w:rsidR="00F46843" w:rsidRPr="00A04528" w14:paraId="03FD5716" w14:textId="77777777" w:rsidTr="009A261B">
        <w:trPr>
          <w:trHeight w:val="605"/>
          <w:jc w:val="center"/>
        </w:trPr>
        <w:tc>
          <w:tcPr>
            <w:tcW w:w="1743" w:type="dxa"/>
            <w:tcBorders>
              <w:top w:val="dotted" w:sz="4" w:space="0" w:color="auto"/>
              <w:left w:val="single" w:sz="6" w:space="0" w:color="auto"/>
              <w:bottom w:val="dotted" w:sz="4" w:space="0" w:color="auto"/>
              <w:right w:val="dotted" w:sz="4" w:space="0" w:color="auto"/>
            </w:tcBorders>
            <w:vAlign w:val="center"/>
          </w:tcPr>
          <w:p w14:paraId="421F8238" w14:textId="77777777" w:rsidR="00F46843" w:rsidRPr="00CC4401" w:rsidRDefault="00F46843" w:rsidP="009A261B">
            <w:pPr>
              <w:jc w:val="center"/>
              <w:rPr>
                <w:rFonts w:ascii="宋体" w:hAnsi="宋体"/>
              </w:rPr>
            </w:pPr>
          </w:p>
        </w:tc>
        <w:tc>
          <w:tcPr>
            <w:tcW w:w="1276" w:type="dxa"/>
            <w:tcBorders>
              <w:top w:val="dotted" w:sz="4" w:space="0" w:color="auto"/>
              <w:left w:val="dotted" w:sz="4" w:space="0" w:color="auto"/>
              <w:bottom w:val="dotted" w:sz="4" w:space="0" w:color="auto"/>
              <w:right w:val="dotted" w:sz="4" w:space="0" w:color="auto"/>
            </w:tcBorders>
            <w:vAlign w:val="center"/>
          </w:tcPr>
          <w:p w14:paraId="4DD381FF" w14:textId="77777777" w:rsidR="00F46843" w:rsidRPr="00CC4401" w:rsidRDefault="00F46843" w:rsidP="009A261B">
            <w:pPr>
              <w:jc w:val="center"/>
              <w:rPr>
                <w:rFonts w:ascii="宋体" w:hAnsi="宋体"/>
              </w:rPr>
            </w:pPr>
          </w:p>
        </w:tc>
        <w:tc>
          <w:tcPr>
            <w:tcW w:w="3313" w:type="dxa"/>
            <w:tcBorders>
              <w:top w:val="dotted" w:sz="4" w:space="0" w:color="auto"/>
              <w:left w:val="dotted" w:sz="4" w:space="0" w:color="auto"/>
              <w:bottom w:val="dotted" w:sz="4" w:space="0" w:color="auto"/>
              <w:right w:val="dotted" w:sz="4" w:space="0" w:color="auto"/>
            </w:tcBorders>
            <w:vAlign w:val="center"/>
          </w:tcPr>
          <w:p w14:paraId="462F03CE" w14:textId="77777777" w:rsidR="00F46843" w:rsidRPr="00CC4401" w:rsidRDefault="00F46843" w:rsidP="009A261B">
            <w:pPr>
              <w:jc w:val="center"/>
              <w:rPr>
                <w:rFonts w:ascii="宋体" w:hAnsi="宋体"/>
              </w:rPr>
            </w:pPr>
          </w:p>
        </w:tc>
        <w:tc>
          <w:tcPr>
            <w:tcW w:w="2170" w:type="dxa"/>
            <w:tcBorders>
              <w:top w:val="dotted" w:sz="4" w:space="0" w:color="auto"/>
              <w:left w:val="dotted" w:sz="4" w:space="0" w:color="auto"/>
              <w:bottom w:val="dotted" w:sz="4" w:space="0" w:color="auto"/>
              <w:right w:val="single" w:sz="6" w:space="0" w:color="auto"/>
            </w:tcBorders>
            <w:vAlign w:val="center"/>
          </w:tcPr>
          <w:p w14:paraId="14B1CC75" w14:textId="77777777" w:rsidR="00F46843" w:rsidRPr="00CC4401" w:rsidRDefault="00F46843" w:rsidP="009A261B">
            <w:pPr>
              <w:jc w:val="center"/>
              <w:rPr>
                <w:rFonts w:ascii="宋体" w:hAnsi="宋体"/>
              </w:rPr>
            </w:pPr>
          </w:p>
        </w:tc>
      </w:tr>
      <w:tr w:rsidR="00F46843" w:rsidRPr="00A04528" w14:paraId="3E519993" w14:textId="77777777" w:rsidTr="009A261B">
        <w:trPr>
          <w:trHeight w:val="687"/>
          <w:jc w:val="center"/>
        </w:trPr>
        <w:tc>
          <w:tcPr>
            <w:tcW w:w="1743" w:type="dxa"/>
            <w:tcBorders>
              <w:top w:val="dotted" w:sz="4" w:space="0" w:color="auto"/>
              <w:left w:val="single" w:sz="6" w:space="0" w:color="auto"/>
              <w:bottom w:val="dotted" w:sz="4" w:space="0" w:color="auto"/>
              <w:right w:val="dotted" w:sz="4" w:space="0" w:color="auto"/>
            </w:tcBorders>
            <w:vAlign w:val="center"/>
          </w:tcPr>
          <w:p w14:paraId="29028B69" w14:textId="77777777" w:rsidR="00F46843" w:rsidRPr="00CC4401" w:rsidRDefault="00F46843" w:rsidP="009A261B">
            <w:pPr>
              <w:jc w:val="center"/>
              <w:rPr>
                <w:rFonts w:ascii="宋体" w:hAnsi="宋体"/>
              </w:rPr>
            </w:pPr>
          </w:p>
        </w:tc>
        <w:tc>
          <w:tcPr>
            <w:tcW w:w="1276" w:type="dxa"/>
            <w:tcBorders>
              <w:top w:val="dotted" w:sz="4" w:space="0" w:color="auto"/>
              <w:left w:val="dotted" w:sz="4" w:space="0" w:color="auto"/>
              <w:bottom w:val="dotted" w:sz="4" w:space="0" w:color="auto"/>
              <w:right w:val="dotted" w:sz="4" w:space="0" w:color="auto"/>
            </w:tcBorders>
            <w:vAlign w:val="center"/>
          </w:tcPr>
          <w:p w14:paraId="61AAF942" w14:textId="77777777" w:rsidR="00F46843" w:rsidRPr="00CC4401" w:rsidRDefault="00F46843" w:rsidP="009A261B">
            <w:pPr>
              <w:jc w:val="center"/>
              <w:rPr>
                <w:rFonts w:ascii="宋体" w:hAnsi="宋体"/>
              </w:rPr>
            </w:pPr>
          </w:p>
        </w:tc>
        <w:tc>
          <w:tcPr>
            <w:tcW w:w="3313" w:type="dxa"/>
            <w:tcBorders>
              <w:top w:val="dotted" w:sz="4" w:space="0" w:color="auto"/>
              <w:left w:val="dotted" w:sz="4" w:space="0" w:color="auto"/>
              <w:bottom w:val="dotted" w:sz="4" w:space="0" w:color="auto"/>
              <w:right w:val="dotted" w:sz="4" w:space="0" w:color="auto"/>
            </w:tcBorders>
            <w:vAlign w:val="center"/>
          </w:tcPr>
          <w:p w14:paraId="77294911" w14:textId="77777777" w:rsidR="00F46843" w:rsidRPr="00CC4401" w:rsidRDefault="00F46843" w:rsidP="009A261B">
            <w:pPr>
              <w:jc w:val="center"/>
              <w:rPr>
                <w:rFonts w:ascii="宋体" w:hAnsi="宋体"/>
              </w:rPr>
            </w:pPr>
          </w:p>
        </w:tc>
        <w:tc>
          <w:tcPr>
            <w:tcW w:w="2170" w:type="dxa"/>
            <w:tcBorders>
              <w:top w:val="dotted" w:sz="4" w:space="0" w:color="auto"/>
              <w:left w:val="dotted" w:sz="4" w:space="0" w:color="auto"/>
              <w:bottom w:val="dotted" w:sz="4" w:space="0" w:color="auto"/>
              <w:right w:val="single" w:sz="6" w:space="0" w:color="auto"/>
            </w:tcBorders>
            <w:vAlign w:val="center"/>
          </w:tcPr>
          <w:p w14:paraId="05E50731" w14:textId="77777777" w:rsidR="00F46843" w:rsidRPr="00CC4401" w:rsidRDefault="00F46843" w:rsidP="009A261B">
            <w:pPr>
              <w:jc w:val="center"/>
              <w:rPr>
                <w:rFonts w:ascii="宋体" w:hAnsi="宋体"/>
              </w:rPr>
            </w:pPr>
          </w:p>
        </w:tc>
      </w:tr>
      <w:tr w:rsidR="00F46843" w:rsidRPr="00A04528" w14:paraId="1615B89F" w14:textId="77777777" w:rsidTr="009A261B">
        <w:trPr>
          <w:trHeight w:val="696"/>
          <w:jc w:val="center"/>
        </w:trPr>
        <w:tc>
          <w:tcPr>
            <w:tcW w:w="1743" w:type="dxa"/>
            <w:tcBorders>
              <w:top w:val="dotted" w:sz="4" w:space="0" w:color="auto"/>
              <w:left w:val="single" w:sz="6" w:space="0" w:color="auto"/>
              <w:bottom w:val="dotted" w:sz="4" w:space="0" w:color="auto"/>
              <w:right w:val="dotted" w:sz="4" w:space="0" w:color="auto"/>
            </w:tcBorders>
            <w:vAlign w:val="center"/>
          </w:tcPr>
          <w:p w14:paraId="5B7D6DC6" w14:textId="77777777" w:rsidR="00F46843" w:rsidRPr="00CC4401" w:rsidRDefault="00F46843" w:rsidP="009A261B">
            <w:pPr>
              <w:jc w:val="center"/>
              <w:rPr>
                <w:rFonts w:ascii="宋体" w:hAnsi="宋体"/>
              </w:rPr>
            </w:pPr>
          </w:p>
        </w:tc>
        <w:tc>
          <w:tcPr>
            <w:tcW w:w="1276" w:type="dxa"/>
            <w:tcBorders>
              <w:top w:val="dotted" w:sz="4" w:space="0" w:color="auto"/>
              <w:left w:val="dotted" w:sz="4" w:space="0" w:color="auto"/>
              <w:bottom w:val="dotted" w:sz="4" w:space="0" w:color="auto"/>
              <w:right w:val="dotted" w:sz="4" w:space="0" w:color="auto"/>
            </w:tcBorders>
            <w:vAlign w:val="center"/>
          </w:tcPr>
          <w:p w14:paraId="75E928CE" w14:textId="77777777" w:rsidR="00F46843" w:rsidRPr="00CC4401" w:rsidRDefault="00F46843" w:rsidP="009A261B">
            <w:pPr>
              <w:jc w:val="center"/>
              <w:rPr>
                <w:rFonts w:ascii="宋体" w:hAnsi="宋体"/>
              </w:rPr>
            </w:pPr>
          </w:p>
        </w:tc>
        <w:tc>
          <w:tcPr>
            <w:tcW w:w="3313" w:type="dxa"/>
            <w:tcBorders>
              <w:top w:val="dotted" w:sz="4" w:space="0" w:color="auto"/>
              <w:left w:val="dotted" w:sz="4" w:space="0" w:color="auto"/>
              <w:bottom w:val="dotted" w:sz="4" w:space="0" w:color="auto"/>
              <w:right w:val="dotted" w:sz="4" w:space="0" w:color="auto"/>
            </w:tcBorders>
            <w:vAlign w:val="center"/>
          </w:tcPr>
          <w:p w14:paraId="0CCF6BE9" w14:textId="77777777" w:rsidR="00F46843" w:rsidRPr="00CC4401" w:rsidRDefault="00F46843" w:rsidP="009A261B">
            <w:pPr>
              <w:jc w:val="center"/>
              <w:rPr>
                <w:rFonts w:ascii="宋体" w:hAnsi="宋体"/>
              </w:rPr>
            </w:pPr>
          </w:p>
        </w:tc>
        <w:tc>
          <w:tcPr>
            <w:tcW w:w="2170" w:type="dxa"/>
            <w:tcBorders>
              <w:top w:val="dotted" w:sz="4" w:space="0" w:color="auto"/>
              <w:left w:val="dotted" w:sz="4" w:space="0" w:color="auto"/>
              <w:bottom w:val="dotted" w:sz="4" w:space="0" w:color="auto"/>
              <w:right w:val="single" w:sz="6" w:space="0" w:color="auto"/>
            </w:tcBorders>
            <w:vAlign w:val="center"/>
          </w:tcPr>
          <w:p w14:paraId="0C6B93E7" w14:textId="77777777" w:rsidR="00F46843" w:rsidRPr="00CC4401" w:rsidRDefault="00F46843" w:rsidP="009A261B">
            <w:pPr>
              <w:jc w:val="center"/>
              <w:rPr>
                <w:rFonts w:ascii="宋体" w:hAnsi="宋体"/>
              </w:rPr>
            </w:pPr>
          </w:p>
        </w:tc>
      </w:tr>
    </w:tbl>
    <w:p w14:paraId="5A586BF9" w14:textId="77777777" w:rsidR="00F46843" w:rsidRDefault="00F46843" w:rsidP="00F46843"/>
    <w:p w14:paraId="0D3322DA" w14:textId="77777777" w:rsidR="00FA606E" w:rsidRDefault="00FA606E" w:rsidP="00FA606E">
      <w:pPr>
        <w:pStyle w:val="1"/>
      </w:pPr>
      <w:bookmarkStart w:id="8" w:name="_Toc59635661"/>
      <w:r>
        <w:t>文档批准记录</w:t>
      </w:r>
      <w:bookmarkEnd w:id="8"/>
    </w:p>
    <w:tbl>
      <w:tblPr>
        <w:tblW w:w="8502"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743"/>
        <w:gridCol w:w="1276"/>
        <w:gridCol w:w="3313"/>
        <w:gridCol w:w="2170"/>
      </w:tblGrid>
      <w:tr w:rsidR="00FA606E" w:rsidRPr="00A04528" w14:paraId="7ADB533D" w14:textId="77777777" w:rsidTr="009A261B">
        <w:trPr>
          <w:trHeight w:val="309"/>
          <w:tblHeader/>
          <w:jc w:val="center"/>
        </w:trPr>
        <w:tc>
          <w:tcPr>
            <w:tcW w:w="1743" w:type="dxa"/>
            <w:tcBorders>
              <w:top w:val="single" w:sz="6" w:space="0" w:color="auto"/>
              <w:left w:val="single" w:sz="6" w:space="0" w:color="auto"/>
              <w:bottom w:val="dotted" w:sz="4" w:space="0" w:color="auto"/>
              <w:right w:val="dotted" w:sz="4" w:space="0" w:color="auto"/>
            </w:tcBorders>
            <w:vAlign w:val="center"/>
          </w:tcPr>
          <w:p w14:paraId="7DCCAE2D" w14:textId="77777777" w:rsidR="00FA606E" w:rsidRPr="00A04528" w:rsidRDefault="00FA606E" w:rsidP="009A261B">
            <w:pPr>
              <w:jc w:val="center"/>
              <w:rPr>
                <w:bCs/>
                <w:szCs w:val="21"/>
              </w:rPr>
            </w:pPr>
            <w:r w:rsidRPr="00A04528">
              <w:rPr>
                <w:rFonts w:hAnsi="宋体"/>
                <w:bCs/>
                <w:szCs w:val="21"/>
              </w:rPr>
              <w:t>批</w:t>
            </w:r>
            <w:r w:rsidRPr="00F46843">
              <w:rPr>
                <w:rFonts w:hAnsi="宋体"/>
                <w:bCs/>
                <w:szCs w:val="21"/>
              </w:rPr>
              <w:t xml:space="preserve"> </w:t>
            </w:r>
            <w:r w:rsidRPr="00A04528">
              <w:rPr>
                <w:rFonts w:hAnsi="宋体"/>
                <w:bCs/>
                <w:szCs w:val="21"/>
              </w:rPr>
              <w:t>准</w:t>
            </w:r>
            <w:r w:rsidRPr="00F46843">
              <w:rPr>
                <w:rFonts w:hAnsi="宋体"/>
                <w:bCs/>
                <w:szCs w:val="21"/>
              </w:rPr>
              <w:t xml:space="preserve"> </w:t>
            </w:r>
            <w:r w:rsidRPr="00A04528">
              <w:rPr>
                <w:rFonts w:hAnsi="宋体"/>
                <w:bCs/>
                <w:szCs w:val="21"/>
              </w:rPr>
              <w:t>单</w:t>
            </w:r>
            <w:r w:rsidRPr="00F46843">
              <w:rPr>
                <w:rFonts w:hAnsi="宋体"/>
                <w:bCs/>
                <w:szCs w:val="21"/>
              </w:rPr>
              <w:t xml:space="preserve"> </w:t>
            </w:r>
            <w:r w:rsidRPr="00A04528">
              <w:rPr>
                <w:rFonts w:hAnsi="宋体"/>
                <w:bCs/>
                <w:szCs w:val="21"/>
              </w:rPr>
              <w:t>位</w:t>
            </w:r>
          </w:p>
        </w:tc>
        <w:tc>
          <w:tcPr>
            <w:tcW w:w="1276" w:type="dxa"/>
            <w:tcBorders>
              <w:top w:val="single" w:sz="6" w:space="0" w:color="auto"/>
              <w:left w:val="dotted" w:sz="4" w:space="0" w:color="auto"/>
              <w:bottom w:val="dotted" w:sz="4" w:space="0" w:color="auto"/>
              <w:right w:val="dotted" w:sz="4" w:space="0" w:color="auto"/>
            </w:tcBorders>
            <w:vAlign w:val="center"/>
          </w:tcPr>
          <w:p w14:paraId="30430243" w14:textId="77777777" w:rsidR="00FA606E" w:rsidRPr="00A04528" w:rsidRDefault="00FA606E" w:rsidP="009A261B">
            <w:pPr>
              <w:jc w:val="center"/>
              <w:rPr>
                <w:bCs/>
                <w:szCs w:val="21"/>
              </w:rPr>
            </w:pPr>
            <w:r w:rsidRPr="00A04528">
              <w:rPr>
                <w:rFonts w:hAnsi="宋体"/>
                <w:bCs/>
                <w:szCs w:val="21"/>
              </w:rPr>
              <w:t>日</w:t>
            </w:r>
            <w:r w:rsidRPr="00A04528">
              <w:rPr>
                <w:bCs/>
                <w:szCs w:val="21"/>
              </w:rPr>
              <w:t xml:space="preserve"> </w:t>
            </w:r>
            <w:r w:rsidRPr="00A04528">
              <w:rPr>
                <w:rFonts w:hAnsi="宋体"/>
                <w:bCs/>
                <w:szCs w:val="21"/>
              </w:rPr>
              <w:t>期</w:t>
            </w:r>
          </w:p>
        </w:tc>
        <w:tc>
          <w:tcPr>
            <w:tcW w:w="3313" w:type="dxa"/>
            <w:tcBorders>
              <w:top w:val="single" w:sz="6" w:space="0" w:color="auto"/>
              <w:left w:val="dotted" w:sz="4" w:space="0" w:color="auto"/>
              <w:bottom w:val="dotted" w:sz="4" w:space="0" w:color="auto"/>
              <w:right w:val="dotted" w:sz="4" w:space="0" w:color="auto"/>
            </w:tcBorders>
            <w:vAlign w:val="center"/>
          </w:tcPr>
          <w:p w14:paraId="15BA9F61" w14:textId="77777777" w:rsidR="00FA606E" w:rsidRPr="00A04528" w:rsidRDefault="00FA606E" w:rsidP="009A261B">
            <w:pPr>
              <w:tabs>
                <w:tab w:val="left" w:pos="570"/>
                <w:tab w:val="center" w:pos="882"/>
              </w:tabs>
              <w:jc w:val="center"/>
              <w:rPr>
                <w:bCs/>
                <w:szCs w:val="21"/>
              </w:rPr>
            </w:pPr>
            <w:r w:rsidRPr="00A04528">
              <w:rPr>
                <w:rFonts w:hAnsi="宋体"/>
                <w:bCs/>
                <w:szCs w:val="21"/>
              </w:rPr>
              <w:t>批</w:t>
            </w:r>
            <w:r w:rsidRPr="00F46843">
              <w:rPr>
                <w:rFonts w:hAnsi="宋体"/>
                <w:bCs/>
                <w:szCs w:val="21"/>
              </w:rPr>
              <w:t xml:space="preserve"> </w:t>
            </w:r>
            <w:r w:rsidRPr="00A04528">
              <w:rPr>
                <w:rFonts w:hAnsi="宋体"/>
                <w:bCs/>
                <w:szCs w:val="21"/>
              </w:rPr>
              <w:t>准</w:t>
            </w:r>
            <w:r>
              <w:rPr>
                <w:rFonts w:hAnsi="宋体" w:hint="eastAsia"/>
                <w:bCs/>
                <w:szCs w:val="21"/>
              </w:rPr>
              <w:t xml:space="preserve"> </w:t>
            </w:r>
            <w:r>
              <w:rPr>
                <w:rFonts w:hAnsi="宋体"/>
                <w:bCs/>
                <w:szCs w:val="21"/>
              </w:rPr>
              <w:t>人</w:t>
            </w:r>
          </w:p>
        </w:tc>
        <w:tc>
          <w:tcPr>
            <w:tcW w:w="2170" w:type="dxa"/>
            <w:tcBorders>
              <w:top w:val="single" w:sz="6" w:space="0" w:color="auto"/>
              <w:left w:val="dotted" w:sz="4" w:space="0" w:color="auto"/>
              <w:bottom w:val="dotted" w:sz="4" w:space="0" w:color="auto"/>
              <w:right w:val="single" w:sz="6" w:space="0" w:color="auto"/>
            </w:tcBorders>
            <w:vAlign w:val="center"/>
          </w:tcPr>
          <w:p w14:paraId="33811A51" w14:textId="77777777" w:rsidR="00FA606E" w:rsidRPr="00A04528" w:rsidRDefault="00FA606E" w:rsidP="009A261B">
            <w:pPr>
              <w:jc w:val="center"/>
              <w:rPr>
                <w:bCs/>
                <w:szCs w:val="21"/>
              </w:rPr>
            </w:pPr>
            <w:r w:rsidRPr="00A04528">
              <w:rPr>
                <w:rFonts w:hAnsi="宋体"/>
                <w:bCs/>
                <w:szCs w:val="21"/>
              </w:rPr>
              <w:t>批</w:t>
            </w:r>
            <w:r w:rsidRPr="00F46843">
              <w:rPr>
                <w:rFonts w:hAnsi="宋体"/>
                <w:bCs/>
                <w:szCs w:val="21"/>
              </w:rPr>
              <w:t xml:space="preserve"> </w:t>
            </w:r>
            <w:r w:rsidRPr="00A04528">
              <w:rPr>
                <w:rFonts w:hAnsi="宋体"/>
                <w:bCs/>
                <w:szCs w:val="21"/>
              </w:rPr>
              <w:t>准</w:t>
            </w:r>
            <w:r w:rsidRPr="00F46843">
              <w:rPr>
                <w:rFonts w:hAnsi="宋体"/>
                <w:bCs/>
                <w:szCs w:val="21"/>
              </w:rPr>
              <w:t xml:space="preserve"> </w:t>
            </w:r>
            <w:r w:rsidRPr="00A04528">
              <w:rPr>
                <w:rFonts w:hAnsi="宋体"/>
                <w:bCs/>
                <w:szCs w:val="21"/>
              </w:rPr>
              <w:t>代</w:t>
            </w:r>
            <w:r w:rsidRPr="00F46843">
              <w:rPr>
                <w:rFonts w:hAnsi="宋体"/>
                <w:bCs/>
                <w:szCs w:val="21"/>
              </w:rPr>
              <w:t xml:space="preserve"> </w:t>
            </w:r>
            <w:r w:rsidRPr="00A04528">
              <w:rPr>
                <w:rFonts w:hAnsi="宋体"/>
                <w:bCs/>
                <w:szCs w:val="21"/>
              </w:rPr>
              <w:t>表</w:t>
            </w:r>
            <w:r>
              <w:rPr>
                <w:rFonts w:hAnsi="宋体" w:hint="eastAsia"/>
                <w:bCs/>
                <w:szCs w:val="21"/>
              </w:rPr>
              <w:t xml:space="preserve"> </w:t>
            </w:r>
            <w:r w:rsidRPr="00A04528">
              <w:rPr>
                <w:rFonts w:hAnsi="宋体"/>
                <w:bCs/>
                <w:szCs w:val="21"/>
              </w:rPr>
              <w:t>签</w:t>
            </w:r>
            <w:r w:rsidRPr="00F46843">
              <w:rPr>
                <w:rFonts w:hAnsi="宋体"/>
                <w:bCs/>
                <w:szCs w:val="21"/>
              </w:rPr>
              <w:t xml:space="preserve"> </w:t>
            </w:r>
            <w:r w:rsidRPr="00A04528">
              <w:rPr>
                <w:rFonts w:hAnsi="宋体"/>
                <w:bCs/>
                <w:szCs w:val="21"/>
              </w:rPr>
              <w:t>字</w:t>
            </w:r>
          </w:p>
        </w:tc>
      </w:tr>
      <w:tr w:rsidR="00FA606E" w:rsidRPr="00A04528" w14:paraId="5F0A27F3" w14:textId="77777777" w:rsidTr="009A261B">
        <w:trPr>
          <w:trHeight w:val="605"/>
          <w:jc w:val="center"/>
        </w:trPr>
        <w:tc>
          <w:tcPr>
            <w:tcW w:w="1743" w:type="dxa"/>
            <w:tcBorders>
              <w:top w:val="dotted" w:sz="4" w:space="0" w:color="auto"/>
              <w:left w:val="single" w:sz="6" w:space="0" w:color="auto"/>
              <w:bottom w:val="dotted" w:sz="4" w:space="0" w:color="auto"/>
              <w:right w:val="dotted" w:sz="4" w:space="0" w:color="auto"/>
            </w:tcBorders>
            <w:vAlign w:val="center"/>
          </w:tcPr>
          <w:p w14:paraId="4B1545BE" w14:textId="77777777" w:rsidR="00FA606E" w:rsidRPr="00CC4401" w:rsidRDefault="00FA606E" w:rsidP="009A261B">
            <w:pPr>
              <w:jc w:val="center"/>
              <w:rPr>
                <w:rFonts w:ascii="宋体" w:hAnsi="宋体"/>
              </w:rPr>
            </w:pPr>
          </w:p>
        </w:tc>
        <w:tc>
          <w:tcPr>
            <w:tcW w:w="1276" w:type="dxa"/>
            <w:tcBorders>
              <w:top w:val="dotted" w:sz="4" w:space="0" w:color="auto"/>
              <w:left w:val="dotted" w:sz="4" w:space="0" w:color="auto"/>
              <w:bottom w:val="dotted" w:sz="4" w:space="0" w:color="auto"/>
              <w:right w:val="dotted" w:sz="4" w:space="0" w:color="auto"/>
            </w:tcBorders>
            <w:vAlign w:val="center"/>
          </w:tcPr>
          <w:p w14:paraId="0A216A29" w14:textId="77777777" w:rsidR="00FA606E" w:rsidRPr="00CC4401" w:rsidRDefault="00FA606E" w:rsidP="009A261B">
            <w:pPr>
              <w:jc w:val="center"/>
              <w:rPr>
                <w:rFonts w:ascii="宋体" w:hAnsi="宋体"/>
              </w:rPr>
            </w:pPr>
          </w:p>
        </w:tc>
        <w:tc>
          <w:tcPr>
            <w:tcW w:w="3313" w:type="dxa"/>
            <w:tcBorders>
              <w:top w:val="dotted" w:sz="4" w:space="0" w:color="auto"/>
              <w:left w:val="dotted" w:sz="4" w:space="0" w:color="auto"/>
              <w:bottom w:val="dotted" w:sz="4" w:space="0" w:color="auto"/>
              <w:right w:val="dotted" w:sz="4" w:space="0" w:color="auto"/>
            </w:tcBorders>
            <w:vAlign w:val="center"/>
          </w:tcPr>
          <w:p w14:paraId="3EF25C18" w14:textId="77777777" w:rsidR="00FA606E" w:rsidRPr="00CC4401" w:rsidRDefault="00FA606E" w:rsidP="009A261B">
            <w:pPr>
              <w:jc w:val="center"/>
              <w:rPr>
                <w:rFonts w:ascii="宋体" w:hAnsi="宋体"/>
              </w:rPr>
            </w:pPr>
          </w:p>
        </w:tc>
        <w:tc>
          <w:tcPr>
            <w:tcW w:w="2170" w:type="dxa"/>
            <w:tcBorders>
              <w:top w:val="dotted" w:sz="4" w:space="0" w:color="auto"/>
              <w:left w:val="dotted" w:sz="4" w:space="0" w:color="auto"/>
              <w:bottom w:val="dotted" w:sz="4" w:space="0" w:color="auto"/>
              <w:right w:val="single" w:sz="6" w:space="0" w:color="auto"/>
            </w:tcBorders>
            <w:vAlign w:val="center"/>
          </w:tcPr>
          <w:p w14:paraId="72C3DD35" w14:textId="77777777" w:rsidR="00FA606E" w:rsidRPr="00CC4401" w:rsidRDefault="00FA606E" w:rsidP="009A261B">
            <w:pPr>
              <w:jc w:val="center"/>
              <w:rPr>
                <w:rFonts w:ascii="宋体" w:hAnsi="宋体"/>
              </w:rPr>
            </w:pPr>
          </w:p>
        </w:tc>
      </w:tr>
      <w:tr w:rsidR="00FA606E" w:rsidRPr="00A04528" w14:paraId="729D886E" w14:textId="77777777" w:rsidTr="009A261B">
        <w:trPr>
          <w:trHeight w:val="687"/>
          <w:jc w:val="center"/>
        </w:trPr>
        <w:tc>
          <w:tcPr>
            <w:tcW w:w="1743" w:type="dxa"/>
            <w:tcBorders>
              <w:top w:val="dotted" w:sz="4" w:space="0" w:color="auto"/>
              <w:left w:val="single" w:sz="6" w:space="0" w:color="auto"/>
              <w:bottom w:val="dotted" w:sz="4" w:space="0" w:color="auto"/>
              <w:right w:val="dotted" w:sz="4" w:space="0" w:color="auto"/>
            </w:tcBorders>
            <w:vAlign w:val="center"/>
          </w:tcPr>
          <w:p w14:paraId="23AB6C1F" w14:textId="77777777" w:rsidR="00FA606E" w:rsidRPr="00CC4401" w:rsidRDefault="00FA606E" w:rsidP="009A261B">
            <w:pPr>
              <w:jc w:val="center"/>
              <w:rPr>
                <w:rFonts w:ascii="宋体" w:hAnsi="宋体"/>
              </w:rPr>
            </w:pPr>
          </w:p>
        </w:tc>
        <w:tc>
          <w:tcPr>
            <w:tcW w:w="1276" w:type="dxa"/>
            <w:tcBorders>
              <w:top w:val="dotted" w:sz="4" w:space="0" w:color="auto"/>
              <w:left w:val="dotted" w:sz="4" w:space="0" w:color="auto"/>
              <w:bottom w:val="dotted" w:sz="4" w:space="0" w:color="auto"/>
              <w:right w:val="dotted" w:sz="4" w:space="0" w:color="auto"/>
            </w:tcBorders>
            <w:vAlign w:val="center"/>
          </w:tcPr>
          <w:p w14:paraId="025FA8BF" w14:textId="77777777" w:rsidR="00FA606E" w:rsidRPr="00CC4401" w:rsidRDefault="00FA606E" w:rsidP="009A261B">
            <w:pPr>
              <w:jc w:val="center"/>
              <w:rPr>
                <w:rFonts w:ascii="宋体" w:hAnsi="宋体"/>
              </w:rPr>
            </w:pPr>
          </w:p>
        </w:tc>
        <w:tc>
          <w:tcPr>
            <w:tcW w:w="3313" w:type="dxa"/>
            <w:tcBorders>
              <w:top w:val="dotted" w:sz="4" w:space="0" w:color="auto"/>
              <w:left w:val="dotted" w:sz="4" w:space="0" w:color="auto"/>
              <w:bottom w:val="dotted" w:sz="4" w:space="0" w:color="auto"/>
              <w:right w:val="dotted" w:sz="4" w:space="0" w:color="auto"/>
            </w:tcBorders>
            <w:vAlign w:val="center"/>
          </w:tcPr>
          <w:p w14:paraId="2AD965CE" w14:textId="77777777" w:rsidR="00FA606E" w:rsidRPr="00CC4401" w:rsidRDefault="00FA606E" w:rsidP="009A261B">
            <w:pPr>
              <w:jc w:val="center"/>
              <w:rPr>
                <w:rFonts w:ascii="宋体" w:hAnsi="宋体"/>
              </w:rPr>
            </w:pPr>
          </w:p>
        </w:tc>
        <w:tc>
          <w:tcPr>
            <w:tcW w:w="2170" w:type="dxa"/>
            <w:tcBorders>
              <w:top w:val="dotted" w:sz="4" w:space="0" w:color="auto"/>
              <w:left w:val="dotted" w:sz="4" w:space="0" w:color="auto"/>
              <w:bottom w:val="dotted" w:sz="4" w:space="0" w:color="auto"/>
              <w:right w:val="single" w:sz="6" w:space="0" w:color="auto"/>
            </w:tcBorders>
            <w:vAlign w:val="center"/>
          </w:tcPr>
          <w:p w14:paraId="71234F13" w14:textId="77777777" w:rsidR="00FA606E" w:rsidRPr="00CC4401" w:rsidRDefault="00FA606E" w:rsidP="009A261B">
            <w:pPr>
              <w:jc w:val="center"/>
              <w:rPr>
                <w:rFonts w:ascii="宋体" w:hAnsi="宋体"/>
              </w:rPr>
            </w:pPr>
          </w:p>
        </w:tc>
      </w:tr>
      <w:tr w:rsidR="00FA606E" w:rsidRPr="00A04528" w14:paraId="766FAE86" w14:textId="77777777" w:rsidTr="009A261B">
        <w:trPr>
          <w:trHeight w:val="696"/>
          <w:jc w:val="center"/>
        </w:trPr>
        <w:tc>
          <w:tcPr>
            <w:tcW w:w="1743" w:type="dxa"/>
            <w:tcBorders>
              <w:top w:val="dotted" w:sz="4" w:space="0" w:color="auto"/>
              <w:left w:val="single" w:sz="6" w:space="0" w:color="auto"/>
              <w:bottom w:val="dotted" w:sz="4" w:space="0" w:color="auto"/>
              <w:right w:val="dotted" w:sz="4" w:space="0" w:color="auto"/>
            </w:tcBorders>
            <w:vAlign w:val="center"/>
          </w:tcPr>
          <w:p w14:paraId="2087DFF8" w14:textId="77777777" w:rsidR="00FA606E" w:rsidRPr="00CC4401" w:rsidRDefault="00FA606E" w:rsidP="009A261B">
            <w:pPr>
              <w:jc w:val="center"/>
              <w:rPr>
                <w:rFonts w:ascii="宋体" w:hAnsi="宋体"/>
              </w:rPr>
            </w:pPr>
          </w:p>
        </w:tc>
        <w:tc>
          <w:tcPr>
            <w:tcW w:w="1276" w:type="dxa"/>
            <w:tcBorders>
              <w:top w:val="dotted" w:sz="4" w:space="0" w:color="auto"/>
              <w:left w:val="dotted" w:sz="4" w:space="0" w:color="auto"/>
              <w:bottom w:val="dotted" w:sz="4" w:space="0" w:color="auto"/>
              <w:right w:val="dotted" w:sz="4" w:space="0" w:color="auto"/>
            </w:tcBorders>
            <w:vAlign w:val="center"/>
          </w:tcPr>
          <w:p w14:paraId="17A7F840" w14:textId="77777777" w:rsidR="00FA606E" w:rsidRPr="00CC4401" w:rsidRDefault="00FA606E" w:rsidP="009A261B">
            <w:pPr>
              <w:jc w:val="center"/>
              <w:rPr>
                <w:rFonts w:ascii="宋体" w:hAnsi="宋体"/>
              </w:rPr>
            </w:pPr>
          </w:p>
        </w:tc>
        <w:tc>
          <w:tcPr>
            <w:tcW w:w="3313" w:type="dxa"/>
            <w:tcBorders>
              <w:top w:val="dotted" w:sz="4" w:space="0" w:color="auto"/>
              <w:left w:val="dotted" w:sz="4" w:space="0" w:color="auto"/>
              <w:bottom w:val="dotted" w:sz="4" w:space="0" w:color="auto"/>
              <w:right w:val="dotted" w:sz="4" w:space="0" w:color="auto"/>
            </w:tcBorders>
            <w:vAlign w:val="center"/>
          </w:tcPr>
          <w:p w14:paraId="21EB69D9" w14:textId="77777777" w:rsidR="00FA606E" w:rsidRPr="00CC4401" w:rsidRDefault="00FA606E" w:rsidP="009A261B">
            <w:pPr>
              <w:jc w:val="center"/>
              <w:rPr>
                <w:rFonts w:ascii="宋体" w:hAnsi="宋体"/>
              </w:rPr>
            </w:pPr>
          </w:p>
        </w:tc>
        <w:tc>
          <w:tcPr>
            <w:tcW w:w="2170" w:type="dxa"/>
            <w:tcBorders>
              <w:top w:val="dotted" w:sz="4" w:space="0" w:color="auto"/>
              <w:left w:val="dotted" w:sz="4" w:space="0" w:color="auto"/>
              <w:bottom w:val="dotted" w:sz="4" w:space="0" w:color="auto"/>
              <w:right w:val="single" w:sz="6" w:space="0" w:color="auto"/>
            </w:tcBorders>
            <w:vAlign w:val="center"/>
          </w:tcPr>
          <w:p w14:paraId="5F485EF4" w14:textId="77777777" w:rsidR="00FA606E" w:rsidRPr="00CC4401" w:rsidRDefault="00FA606E" w:rsidP="009A261B">
            <w:pPr>
              <w:jc w:val="center"/>
              <w:rPr>
                <w:rFonts w:ascii="宋体" w:hAnsi="宋体"/>
              </w:rPr>
            </w:pPr>
          </w:p>
        </w:tc>
      </w:tr>
    </w:tbl>
    <w:p w14:paraId="35873C7F" w14:textId="77777777" w:rsidR="00D01811" w:rsidRPr="00D01811" w:rsidRDefault="00D01811" w:rsidP="00D01811"/>
    <w:p w14:paraId="2028AAAE" w14:textId="77777777" w:rsidR="009A261B" w:rsidRDefault="009A261B" w:rsidP="00FA606E">
      <w:pPr>
        <w:pStyle w:val="1"/>
        <w:rPr>
          <w:b w:val="0"/>
          <w:bCs w:val="0"/>
          <w:sz w:val="30"/>
        </w:rPr>
      </w:pPr>
      <w:bookmarkStart w:id="9" w:name="_Toc526235016"/>
      <w:bookmarkStart w:id="10" w:name="_Toc526237409"/>
      <w:bookmarkEnd w:id="2"/>
      <w:r>
        <w:br w:type="page"/>
      </w:r>
      <w:bookmarkStart w:id="11" w:name="_Toc59635662"/>
      <w:r w:rsidRPr="00FA606E">
        <w:rPr>
          <w:rFonts w:hint="eastAsia"/>
        </w:rPr>
        <w:lastRenderedPageBreak/>
        <w:t>目</w:t>
      </w:r>
      <w:r w:rsidRPr="00FA606E">
        <w:rPr>
          <w:rFonts w:hint="eastAsia"/>
        </w:rPr>
        <w:t xml:space="preserve">  </w:t>
      </w:r>
      <w:r w:rsidRPr="00FA606E">
        <w:rPr>
          <w:rFonts w:hint="eastAsia"/>
        </w:rPr>
        <w:t>录</w:t>
      </w:r>
      <w:bookmarkEnd w:id="9"/>
      <w:bookmarkEnd w:id="10"/>
      <w:bookmarkEnd w:id="11"/>
    </w:p>
    <w:p w14:paraId="3F6FDCB9" w14:textId="6C1CF4C7" w:rsidR="009E7592" w:rsidRDefault="009A261B">
      <w:pPr>
        <w:pStyle w:val="TOC1"/>
        <w:tabs>
          <w:tab w:val="right" w:leader="dot" w:pos="8296"/>
        </w:tabs>
        <w:rPr>
          <w:rFonts w:asciiTheme="minorHAnsi" w:eastAsiaTheme="minorEastAsia" w:hAnsiTheme="minorHAnsi" w:cstheme="minorBidi"/>
          <w:bCs w:val="0"/>
          <w:caps w:val="0"/>
          <w:noProof/>
          <w:sz w:val="21"/>
          <w:szCs w:val="22"/>
        </w:rPr>
      </w:pPr>
      <w:r>
        <w:rPr>
          <w:bCs w:val="0"/>
        </w:rPr>
        <w:fldChar w:fldCharType="begin"/>
      </w:r>
      <w:r>
        <w:rPr>
          <w:bCs w:val="0"/>
        </w:rPr>
        <w:instrText xml:space="preserve"> TOC \o "1-3" \h \z </w:instrText>
      </w:r>
      <w:r>
        <w:rPr>
          <w:bCs w:val="0"/>
        </w:rPr>
        <w:fldChar w:fldCharType="separate"/>
      </w:r>
      <w:hyperlink w:anchor="_Toc59635659" w:history="1">
        <w:r w:rsidR="009E7592" w:rsidRPr="004B6024">
          <w:rPr>
            <w:rStyle w:val="a4"/>
            <w:noProof/>
          </w:rPr>
          <w:t>文档拟制记录</w:t>
        </w:r>
        <w:r w:rsidR="009E7592">
          <w:rPr>
            <w:noProof/>
            <w:webHidden/>
          </w:rPr>
          <w:tab/>
        </w:r>
        <w:r w:rsidR="009E7592">
          <w:rPr>
            <w:noProof/>
            <w:webHidden/>
          </w:rPr>
          <w:fldChar w:fldCharType="begin"/>
        </w:r>
        <w:r w:rsidR="009E7592">
          <w:rPr>
            <w:noProof/>
            <w:webHidden/>
          </w:rPr>
          <w:instrText xml:space="preserve"> PAGEREF _Toc59635659 \h </w:instrText>
        </w:r>
        <w:r w:rsidR="009E7592">
          <w:rPr>
            <w:noProof/>
            <w:webHidden/>
          </w:rPr>
        </w:r>
        <w:r w:rsidR="009E7592">
          <w:rPr>
            <w:noProof/>
            <w:webHidden/>
          </w:rPr>
          <w:fldChar w:fldCharType="separate"/>
        </w:r>
        <w:r w:rsidR="009E7592">
          <w:rPr>
            <w:noProof/>
            <w:webHidden/>
          </w:rPr>
          <w:t>I</w:t>
        </w:r>
        <w:r w:rsidR="009E7592">
          <w:rPr>
            <w:noProof/>
            <w:webHidden/>
          </w:rPr>
          <w:fldChar w:fldCharType="end"/>
        </w:r>
      </w:hyperlink>
    </w:p>
    <w:p w14:paraId="41738125" w14:textId="623A4C88" w:rsidR="009E7592" w:rsidRDefault="009E7592">
      <w:pPr>
        <w:pStyle w:val="TOC1"/>
        <w:tabs>
          <w:tab w:val="right" w:leader="dot" w:pos="8296"/>
        </w:tabs>
        <w:rPr>
          <w:rFonts w:asciiTheme="minorHAnsi" w:eastAsiaTheme="minorEastAsia" w:hAnsiTheme="minorHAnsi" w:cstheme="minorBidi"/>
          <w:bCs w:val="0"/>
          <w:caps w:val="0"/>
          <w:noProof/>
          <w:sz w:val="21"/>
          <w:szCs w:val="22"/>
        </w:rPr>
      </w:pPr>
      <w:hyperlink w:anchor="_Toc59635660" w:history="1">
        <w:r w:rsidRPr="004B6024">
          <w:rPr>
            <w:rStyle w:val="a4"/>
            <w:noProof/>
          </w:rPr>
          <w:t>文档审核记录</w:t>
        </w:r>
        <w:r>
          <w:rPr>
            <w:noProof/>
            <w:webHidden/>
          </w:rPr>
          <w:tab/>
        </w:r>
        <w:r>
          <w:rPr>
            <w:noProof/>
            <w:webHidden/>
          </w:rPr>
          <w:fldChar w:fldCharType="begin"/>
        </w:r>
        <w:r>
          <w:rPr>
            <w:noProof/>
            <w:webHidden/>
          </w:rPr>
          <w:instrText xml:space="preserve"> PAGEREF _Toc59635660 \h </w:instrText>
        </w:r>
        <w:r>
          <w:rPr>
            <w:noProof/>
            <w:webHidden/>
          </w:rPr>
        </w:r>
        <w:r>
          <w:rPr>
            <w:noProof/>
            <w:webHidden/>
          </w:rPr>
          <w:fldChar w:fldCharType="separate"/>
        </w:r>
        <w:r>
          <w:rPr>
            <w:noProof/>
            <w:webHidden/>
          </w:rPr>
          <w:t>I</w:t>
        </w:r>
        <w:r>
          <w:rPr>
            <w:noProof/>
            <w:webHidden/>
          </w:rPr>
          <w:fldChar w:fldCharType="end"/>
        </w:r>
      </w:hyperlink>
    </w:p>
    <w:p w14:paraId="072E3D6A" w14:textId="0A58B44B" w:rsidR="009E7592" w:rsidRDefault="009E7592">
      <w:pPr>
        <w:pStyle w:val="TOC1"/>
        <w:tabs>
          <w:tab w:val="right" w:leader="dot" w:pos="8296"/>
        </w:tabs>
        <w:rPr>
          <w:rFonts w:asciiTheme="minorHAnsi" w:eastAsiaTheme="minorEastAsia" w:hAnsiTheme="minorHAnsi" w:cstheme="minorBidi"/>
          <w:bCs w:val="0"/>
          <w:caps w:val="0"/>
          <w:noProof/>
          <w:sz w:val="21"/>
          <w:szCs w:val="22"/>
        </w:rPr>
      </w:pPr>
      <w:hyperlink w:anchor="_Toc59635661" w:history="1">
        <w:r w:rsidRPr="004B6024">
          <w:rPr>
            <w:rStyle w:val="a4"/>
            <w:noProof/>
          </w:rPr>
          <w:t>文档批准记录</w:t>
        </w:r>
        <w:r>
          <w:rPr>
            <w:noProof/>
            <w:webHidden/>
          </w:rPr>
          <w:tab/>
        </w:r>
        <w:r>
          <w:rPr>
            <w:noProof/>
            <w:webHidden/>
          </w:rPr>
          <w:fldChar w:fldCharType="begin"/>
        </w:r>
        <w:r>
          <w:rPr>
            <w:noProof/>
            <w:webHidden/>
          </w:rPr>
          <w:instrText xml:space="preserve"> PAGEREF _Toc59635661 \h </w:instrText>
        </w:r>
        <w:r>
          <w:rPr>
            <w:noProof/>
            <w:webHidden/>
          </w:rPr>
        </w:r>
        <w:r>
          <w:rPr>
            <w:noProof/>
            <w:webHidden/>
          </w:rPr>
          <w:fldChar w:fldCharType="separate"/>
        </w:r>
        <w:r>
          <w:rPr>
            <w:noProof/>
            <w:webHidden/>
          </w:rPr>
          <w:t>I</w:t>
        </w:r>
        <w:r>
          <w:rPr>
            <w:noProof/>
            <w:webHidden/>
          </w:rPr>
          <w:fldChar w:fldCharType="end"/>
        </w:r>
      </w:hyperlink>
    </w:p>
    <w:p w14:paraId="13F6BE3D" w14:textId="04D767E2" w:rsidR="009E7592" w:rsidRDefault="009E7592">
      <w:pPr>
        <w:pStyle w:val="TOC1"/>
        <w:tabs>
          <w:tab w:val="right" w:leader="dot" w:pos="8296"/>
        </w:tabs>
        <w:rPr>
          <w:rFonts w:asciiTheme="minorHAnsi" w:eastAsiaTheme="minorEastAsia" w:hAnsiTheme="minorHAnsi" w:cstheme="minorBidi"/>
          <w:bCs w:val="0"/>
          <w:caps w:val="0"/>
          <w:noProof/>
          <w:sz w:val="21"/>
          <w:szCs w:val="22"/>
        </w:rPr>
      </w:pPr>
      <w:hyperlink w:anchor="_Toc59635662" w:history="1">
        <w:r w:rsidRPr="004B6024">
          <w:rPr>
            <w:rStyle w:val="a4"/>
            <w:noProof/>
          </w:rPr>
          <w:t>目</w:t>
        </w:r>
        <w:r w:rsidRPr="004B6024">
          <w:rPr>
            <w:rStyle w:val="a4"/>
            <w:noProof/>
          </w:rPr>
          <w:t xml:space="preserve">  </w:t>
        </w:r>
        <w:r w:rsidRPr="004B6024">
          <w:rPr>
            <w:rStyle w:val="a4"/>
            <w:noProof/>
          </w:rPr>
          <w:t>录</w:t>
        </w:r>
        <w:r>
          <w:rPr>
            <w:noProof/>
            <w:webHidden/>
          </w:rPr>
          <w:tab/>
        </w:r>
        <w:r>
          <w:rPr>
            <w:noProof/>
            <w:webHidden/>
          </w:rPr>
          <w:fldChar w:fldCharType="begin"/>
        </w:r>
        <w:r>
          <w:rPr>
            <w:noProof/>
            <w:webHidden/>
          </w:rPr>
          <w:instrText xml:space="preserve"> PAGEREF _Toc59635662 \h </w:instrText>
        </w:r>
        <w:r>
          <w:rPr>
            <w:noProof/>
            <w:webHidden/>
          </w:rPr>
        </w:r>
        <w:r>
          <w:rPr>
            <w:noProof/>
            <w:webHidden/>
          </w:rPr>
          <w:fldChar w:fldCharType="separate"/>
        </w:r>
        <w:r>
          <w:rPr>
            <w:noProof/>
            <w:webHidden/>
          </w:rPr>
          <w:t>II</w:t>
        </w:r>
        <w:r>
          <w:rPr>
            <w:noProof/>
            <w:webHidden/>
          </w:rPr>
          <w:fldChar w:fldCharType="end"/>
        </w:r>
      </w:hyperlink>
    </w:p>
    <w:p w14:paraId="7BECDC82" w14:textId="12E93C26" w:rsidR="009E7592" w:rsidRDefault="009E7592">
      <w:pPr>
        <w:pStyle w:val="TOC1"/>
        <w:tabs>
          <w:tab w:val="right" w:leader="dot" w:pos="8296"/>
        </w:tabs>
        <w:rPr>
          <w:rFonts w:asciiTheme="minorHAnsi" w:eastAsiaTheme="minorEastAsia" w:hAnsiTheme="minorHAnsi" w:cstheme="minorBidi"/>
          <w:bCs w:val="0"/>
          <w:caps w:val="0"/>
          <w:noProof/>
          <w:sz w:val="21"/>
          <w:szCs w:val="22"/>
        </w:rPr>
      </w:pPr>
      <w:hyperlink w:anchor="_Toc59635663" w:history="1">
        <w:r w:rsidRPr="004B6024">
          <w:rPr>
            <w:rStyle w:val="a4"/>
            <w:noProof/>
          </w:rPr>
          <w:t>图目录</w:t>
        </w:r>
        <w:r>
          <w:rPr>
            <w:noProof/>
            <w:webHidden/>
          </w:rPr>
          <w:tab/>
        </w:r>
        <w:r>
          <w:rPr>
            <w:noProof/>
            <w:webHidden/>
          </w:rPr>
          <w:fldChar w:fldCharType="begin"/>
        </w:r>
        <w:r>
          <w:rPr>
            <w:noProof/>
            <w:webHidden/>
          </w:rPr>
          <w:instrText xml:space="preserve"> PAGEREF _Toc59635663 \h </w:instrText>
        </w:r>
        <w:r>
          <w:rPr>
            <w:noProof/>
            <w:webHidden/>
          </w:rPr>
        </w:r>
        <w:r>
          <w:rPr>
            <w:noProof/>
            <w:webHidden/>
          </w:rPr>
          <w:fldChar w:fldCharType="separate"/>
        </w:r>
        <w:r>
          <w:rPr>
            <w:noProof/>
            <w:webHidden/>
          </w:rPr>
          <w:t>III</w:t>
        </w:r>
        <w:r>
          <w:rPr>
            <w:noProof/>
            <w:webHidden/>
          </w:rPr>
          <w:fldChar w:fldCharType="end"/>
        </w:r>
      </w:hyperlink>
    </w:p>
    <w:p w14:paraId="48D469D4" w14:textId="4C998F6F" w:rsidR="009E7592" w:rsidRDefault="009E7592">
      <w:pPr>
        <w:pStyle w:val="TOC1"/>
        <w:tabs>
          <w:tab w:val="right" w:leader="dot" w:pos="8296"/>
        </w:tabs>
        <w:rPr>
          <w:rFonts w:asciiTheme="minorHAnsi" w:eastAsiaTheme="minorEastAsia" w:hAnsiTheme="minorHAnsi" w:cstheme="minorBidi"/>
          <w:bCs w:val="0"/>
          <w:caps w:val="0"/>
          <w:noProof/>
          <w:sz w:val="21"/>
          <w:szCs w:val="22"/>
        </w:rPr>
      </w:pPr>
      <w:hyperlink w:anchor="_Toc59635664" w:history="1">
        <w:r w:rsidRPr="004B6024">
          <w:rPr>
            <w:rStyle w:val="a4"/>
            <w:noProof/>
          </w:rPr>
          <w:t>表目录</w:t>
        </w:r>
        <w:r>
          <w:rPr>
            <w:noProof/>
            <w:webHidden/>
          </w:rPr>
          <w:tab/>
        </w:r>
        <w:r>
          <w:rPr>
            <w:noProof/>
            <w:webHidden/>
          </w:rPr>
          <w:fldChar w:fldCharType="begin"/>
        </w:r>
        <w:r>
          <w:rPr>
            <w:noProof/>
            <w:webHidden/>
          </w:rPr>
          <w:instrText xml:space="preserve"> PAGEREF _Toc59635664 \h </w:instrText>
        </w:r>
        <w:r>
          <w:rPr>
            <w:noProof/>
            <w:webHidden/>
          </w:rPr>
        </w:r>
        <w:r>
          <w:rPr>
            <w:noProof/>
            <w:webHidden/>
          </w:rPr>
          <w:fldChar w:fldCharType="separate"/>
        </w:r>
        <w:r>
          <w:rPr>
            <w:noProof/>
            <w:webHidden/>
          </w:rPr>
          <w:t>III</w:t>
        </w:r>
        <w:r>
          <w:rPr>
            <w:noProof/>
            <w:webHidden/>
          </w:rPr>
          <w:fldChar w:fldCharType="end"/>
        </w:r>
      </w:hyperlink>
    </w:p>
    <w:p w14:paraId="17ECB492" w14:textId="405EE58A" w:rsidR="009E7592" w:rsidRDefault="009E7592">
      <w:pPr>
        <w:pStyle w:val="TOC1"/>
        <w:tabs>
          <w:tab w:val="left" w:pos="1260"/>
          <w:tab w:val="right" w:leader="dot" w:pos="8296"/>
        </w:tabs>
        <w:rPr>
          <w:rFonts w:asciiTheme="minorHAnsi" w:eastAsiaTheme="minorEastAsia" w:hAnsiTheme="minorHAnsi" w:cstheme="minorBidi"/>
          <w:bCs w:val="0"/>
          <w:caps w:val="0"/>
          <w:noProof/>
          <w:sz w:val="21"/>
          <w:szCs w:val="22"/>
        </w:rPr>
      </w:pPr>
      <w:hyperlink w:anchor="_Toc59635665" w:history="1">
        <w:r w:rsidRPr="004B6024">
          <w:rPr>
            <w:rStyle w:val="a4"/>
            <w:noProof/>
          </w:rPr>
          <w:t>第</w:t>
        </w:r>
        <w:r w:rsidRPr="004B6024">
          <w:rPr>
            <w:rStyle w:val="a4"/>
            <w:noProof/>
          </w:rPr>
          <w:t xml:space="preserve"> 1 </w:t>
        </w:r>
        <w:r w:rsidRPr="004B6024">
          <w:rPr>
            <w:rStyle w:val="a4"/>
            <w:noProof/>
          </w:rPr>
          <w:t>章</w:t>
        </w:r>
        <w:r>
          <w:rPr>
            <w:rFonts w:asciiTheme="minorHAnsi" w:eastAsiaTheme="minorEastAsia" w:hAnsiTheme="minorHAnsi" w:cstheme="minorBidi"/>
            <w:bCs w:val="0"/>
            <w:caps w:val="0"/>
            <w:noProof/>
            <w:sz w:val="21"/>
            <w:szCs w:val="22"/>
          </w:rPr>
          <w:tab/>
        </w:r>
        <w:r w:rsidRPr="004B6024">
          <w:rPr>
            <w:rStyle w:val="a4"/>
            <w:noProof/>
          </w:rPr>
          <w:t>引言</w:t>
        </w:r>
        <w:r>
          <w:rPr>
            <w:noProof/>
            <w:webHidden/>
          </w:rPr>
          <w:tab/>
        </w:r>
        <w:r>
          <w:rPr>
            <w:noProof/>
            <w:webHidden/>
          </w:rPr>
          <w:fldChar w:fldCharType="begin"/>
        </w:r>
        <w:r>
          <w:rPr>
            <w:noProof/>
            <w:webHidden/>
          </w:rPr>
          <w:instrText xml:space="preserve"> PAGEREF _Toc59635665 \h </w:instrText>
        </w:r>
        <w:r>
          <w:rPr>
            <w:noProof/>
            <w:webHidden/>
          </w:rPr>
        </w:r>
        <w:r>
          <w:rPr>
            <w:noProof/>
            <w:webHidden/>
          </w:rPr>
          <w:fldChar w:fldCharType="separate"/>
        </w:r>
        <w:r>
          <w:rPr>
            <w:noProof/>
            <w:webHidden/>
          </w:rPr>
          <w:t>2</w:t>
        </w:r>
        <w:r>
          <w:rPr>
            <w:noProof/>
            <w:webHidden/>
          </w:rPr>
          <w:fldChar w:fldCharType="end"/>
        </w:r>
      </w:hyperlink>
    </w:p>
    <w:p w14:paraId="6ED8149C" w14:textId="51559C6A" w:rsidR="009E7592" w:rsidRDefault="009E7592">
      <w:pPr>
        <w:pStyle w:val="TOC2"/>
        <w:tabs>
          <w:tab w:val="right" w:leader="dot" w:pos="8296"/>
        </w:tabs>
        <w:rPr>
          <w:rFonts w:asciiTheme="minorHAnsi" w:eastAsiaTheme="minorEastAsia" w:hAnsiTheme="minorHAnsi" w:cstheme="minorBidi"/>
          <w:smallCaps w:val="0"/>
          <w:noProof/>
          <w:szCs w:val="22"/>
        </w:rPr>
      </w:pPr>
      <w:hyperlink w:anchor="_Toc59635666" w:history="1">
        <w:r w:rsidRPr="004B6024">
          <w:rPr>
            <w:rStyle w:val="a4"/>
            <w:noProof/>
          </w:rPr>
          <w:t xml:space="preserve">1.1 </w:t>
        </w:r>
        <w:r w:rsidRPr="004B6024">
          <w:rPr>
            <w:rStyle w:val="a4"/>
            <w:noProof/>
          </w:rPr>
          <w:t>编写</w:t>
        </w:r>
        <w:r w:rsidRPr="004B6024">
          <w:rPr>
            <w:rStyle w:val="a4"/>
            <w:rFonts w:ascii="黑体"/>
            <w:noProof/>
          </w:rPr>
          <w:t>目的</w:t>
        </w:r>
        <w:r>
          <w:rPr>
            <w:noProof/>
            <w:webHidden/>
          </w:rPr>
          <w:tab/>
        </w:r>
        <w:r>
          <w:rPr>
            <w:noProof/>
            <w:webHidden/>
          </w:rPr>
          <w:fldChar w:fldCharType="begin"/>
        </w:r>
        <w:r>
          <w:rPr>
            <w:noProof/>
            <w:webHidden/>
          </w:rPr>
          <w:instrText xml:space="preserve"> PAGEREF _Toc59635666 \h </w:instrText>
        </w:r>
        <w:r>
          <w:rPr>
            <w:noProof/>
            <w:webHidden/>
          </w:rPr>
        </w:r>
        <w:r>
          <w:rPr>
            <w:noProof/>
            <w:webHidden/>
          </w:rPr>
          <w:fldChar w:fldCharType="separate"/>
        </w:r>
        <w:r>
          <w:rPr>
            <w:noProof/>
            <w:webHidden/>
          </w:rPr>
          <w:t>2</w:t>
        </w:r>
        <w:r>
          <w:rPr>
            <w:noProof/>
            <w:webHidden/>
          </w:rPr>
          <w:fldChar w:fldCharType="end"/>
        </w:r>
      </w:hyperlink>
    </w:p>
    <w:p w14:paraId="729BA120" w14:textId="44979F21" w:rsidR="009E7592" w:rsidRDefault="009E7592">
      <w:pPr>
        <w:pStyle w:val="TOC2"/>
        <w:tabs>
          <w:tab w:val="right" w:leader="dot" w:pos="8296"/>
        </w:tabs>
        <w:rPr>
          <w:rFonts w:asciiTheme="minorHAnsi" w:eastAsiaTheme="minorEastAsia" w:hAnsiTheme="minorHAnsi" w:cstheme="minorBidi"/>
          <w:smallCaps w:val="0"/>
          <w:noProof/>
          <w:szCs w:val="22"/>
        </w:rPr>
      </w:pPr>
      <w:hyperlink w:anchor="_Toc59635667" w:history="1">
        <w:r w:rsidRPr="004B6024">
          <w:rPr>
            <w:rStyle w:val="a4"/>
            <w:noProof/>
          </w:rPr>
          <w:t xml:space="preserve">1.2 </w:t>
        </w:r>
        <w:r w:rsidRPr="004B6024">
          <w:rPr>
            <w:rStyle w:val="a4"/>
            <w:noProof/>
          </w:rPr>
          <w:t>预期的读者和阅读建议</w:t>
        </w:r>
        <w:r>
          <w:rPr>
            <w:noProof/>
            <w:webHidden/>
          </w:rPr>
          <w:tab/>
        </w:r>
        <w:r>
          <w:rPr>
            <w:noProof/>
            <w:webHidden/>
          </w:rPr>
          <w:fldChar w:fldCharType="begin"/>
        </w:r>
        <w:r>
          <w:rPr>
            <w:noProof/>
            <w:webHidden/>
          </w:rPr>
          <w:instrText xml:space="preserve"> PAGEREF _Toc59635667 \h </w:instrText>
        </w:r>
        <w:r>
          <w:rPr>
            <w:noProof/>
            <w:webHidden/>
          </w:rPr>
        </w:r>
        <w:r>
          <w:rPr>
            <w:noProof/>
            <w:webHidden/>
          </w:rPr>
          <w:fldChar w:fldCharType="separate"/>
        </w:r>
        <w:r>
          <w:rPr>
            <w:noProof/>
            <w:webHidden/>
          </w:rPr>
          <w:t>2</w:t>
        </w:r>
        <w:r>
          <w:rPr>
            <w:noProof/>
            <w:webHidden/>
          </w:rPr>
          <w:fldChar w:fldCharType="end"/>
        </w:r>
      </w:hyperlink>
    </w:p>
    <w:p w14:paraId="57813D96" w14:textId="6ABB3510" w:rsidR="009E7592" w:rsidRDefault="009E7592">
      <w:pPr>
        <w:pStyle w:val="TOC2"/>
        <w:tabs>
          <w:tab w:val="right" w:leader="dot" w:pos="8296"/>
        </w:tabs>
        <w:rPr>
          <w:rFonts w:asciiTheme="minorHAnsi" w:eastAsiaTheme="minorEastAsia" w:hAnsiTheme="minorHAnsi" w:cstheme="minorBidi"/>
          <w:smallCaps w:val="0"/>
          <w:noProof/>
          <w:szCs w:val="22"/>
        </w:rPr>
      </w:pPr>
      <w:hyperlink w:anchor="_Toc59635668" w:history="1">
        <w:r w:rsidRPr="004B6024">
          <w:rPr>
            <w:rStyle w:val="a4"/>
            <w:noProof/>
          </w:rPr>
          <w:t xml:space="preserve">1.3 </w:t>
        </w:r>
        <w:r w:rsidRPr="004B6024">
          <w:rPr>
            <w:rStyle w:val="a4"/>
            <w:noProof/>
          </w:rPr>
          <w:t>定义</w:t>
        </w:r>
        <w:r>
          <w:rPr>
            <w:noProof/>
            <w:webHidden/>
          </w:rPr>
          <w:tab/>
        </w:r>
        <w:r>
          <w:rPr>
            <w:noProof/>
            <w:webHidden/>
          </w:rPr>
          <w:fldChar w:fldCharType="begin"/>
        </w:r>
        <w:r>
          <w:rPr>
            <w:noProof/>
            <w:webHidden/>
          </w:rPr>
          <w:instrText xml:space="preserve"> PAGEREF _Toc59635668 \h </w:instrText>
        </w:r>
        <w:r>
          <w:rPr>
            <w:noProof/>
            <w:webHidden/>
          </w:rPr>
        </w:r>
        <w:r>
          <w:rPr>
            <w:noProof/>
            <w:webHidden/>
          </w:rPr>
          <w:fldChar w:fldCharType="separate"/>
        </w:r>
        <w:r>
          <w:rPr>
            <w:noProof/>
            <w:webHidden/>
          </w:rPr>
          <w:t>2</w:t>
        </w:r>
        <w:r>
          <w:rPr>
            <w:noProof/>
            <w:webHidden/>
          </w:rPr>
          <w:fldChar w:fldCharType="end"/>
        </w:r>
      </w:hyperlink>
    </w:p>
    <w:p w14:paraId="1424922A" w14:textId="0E7A5C9B" w:rsidR="009E7592" w:rsidRDefault="009E7592">
      <w:pPr>
        <w:pStyle w:val="TOC1"/>
        <w:tabs>
          <w:tab w:val="left" w:pos="1260"/>
          <w:tab w:val="right" w:leader="dot" w:pos="8296"/>
        </w:tabs>
        <w:rPr>
          <w:rFonts w:asciiTheme="minorHAnsi" w:eastAsiaTheme="minorEastAsia" w:hAnsiTheme="minorHAnsi" w:cstheme="minorBidi"/>
          <w:bCs w:val="0"/>
          <w:caps w:val="0"/>
          <w:noProof/>
          <w:sz w:val="21"/>
          <w:szCs w:val="22"/>
        </w:rPr>
      </w:pPr>
      <w:hyperlink w:anchor="_Toc59635669" w:history="1">
        <w:r w:rsidRPr="004B6024">
          <w:rPr>
            <w:rStyle w:val="a4"/>
            <w:noProof/>
          </w:rPr>
          <w:t>第</w:t>
        </w:r>
        <w:r w:rsidRPr="004B6024">
          <w:rPr>
            <w:rStyle w:val="a4"/>
            <w:noProof/>
          </w:rPr>
          <w:t xml:space="preserve"> 2 </w:t>
        </w:r>
        <w:r w:rsidRPr="004B6024">
          <w:rPr>
            <w:rStyle w:val="a4"/>
            <w:noProof/>
          </w:rPr>
          <w:t>章</w:t>
        </w:r>
        <w:r>
          <w:rPr>
            <w:rFonts w:asciiTheme="minorHAnsi" w:eastAsiaTheme="minorEastAsia" w:hAnsiTheme="minorHAnsi" w:cstheme="minorBidi"/>
            <w:bCs w:val="0"/>
            <w:caps w:val="0"/>
            <w:noProof/>
            <w:sz w:val="21"/>
            <w:szCs w:val="22"/>
          </w:rPr>
          <w:tab/>
        </w:r>
        <w:r w:rsidRPr="004B6024">
          <w:rPr>
            <w:rStyle w:val="a4"/>
            <w:noProof/>
          </w:rPr>
          <w:t>任务概述</w:t>
        </w:r>
        <w:r>
          <w:rPr>
            <w:noProof/>
            <w:webHidden/>
          </w:rPr>
          <w:tab/>
        </w:r>
        <w:r>
          <w:rPr>
            <w:noProof/>
            <w:webHidden/>
          </w:rPr>
          <w:fldChar w:fldCharType="begin"/>
        </w:r>
        <w:r>
          <w:rPr>
            <w:noProof/>
            <w:webHidden/>
          </w:rPr>
          <w:instrText xml:space="preserve"> PAGEREF _Toc59635669 \h </w:instrText>
        </w:r>
        <w:r>
          <w:rPr>
            <w:noProof/>
            <w:webHidden/>
          </w:rPr>
        </w:r>
        <w:r>
          <w:rPr>
            <w:noProof/>
            <w:webHidden/>
          </w:rPr>
          <w:fldChar w:fldCharType="separate"/>
        </w:r>
        <w:r>
          <w:rPr>
            <w:noProof/>
            <w:webHidden/>
          </w:rPr>
          <w:t>3</w:t>
        </w:r>
        <w:r>
          <w:rPr>
            <w:noProof/>
            <w:webHidden/>
          </w:rPr>
          <w:fldChar w:fldCharType="end"/>
        </w:r>
      </w:hyperlink>
    </w:p>
    <w:p w14:paraId="5A081399" w14:textId="58F9095F" w:rsidR="009E7592" w:rsidRDefault="009E7592">
      <w:pPr>
        <w:pStyle w:val="TOC2"/>
        <w:tabs>
          <w:tab w:val="right" w:leader="dot" w:pos="8296"/>
        </w:tabs>
        <w:rPr>
          <w:rFonts w:asciiTheme="minorHAnsi" w:eastAsiaTheme="minorEastAsia" w:hAnsiTheme="minorHAnsi" w:cstheme="minorBidi"/>
          <w:smallCaps w:val="0"/>
          <w:noProof/>
          <w:szCs w:val="22"/>
        </w:rPr>
      </w:pPr>
      <w:hyperlink w:anchor="_Toc59635670" w:history="1">
        <w:r w:rsidRPr="004B6024">
          <w:rPr>
            <w:rStyle w:val="a4"/>
            <w:noProof/>
          </w:rPr>
          <w:t xml:space="preserve">2.1 </w:t>
        </w:r>
        <w:r w:rsidRPr="004B6024">
          <w:rPr>
            <w:rStyle w:val="a4"/>
            <w:noProof/>
          </w:rPr>
          <w:t>需求分析</w:t>
        </w:r>
        <w:r>
          <w:rPr>
            <w:noProof/>
            <w:webHidden/>
          </w:rPr>
          <w:tab/>
        </w:r>
        <w:r>
          <w:rPr>
            <w:noProof/>
            <w:webHidden/>
          </w:rPr>
          <w:fldChar w:fldCharType="begin"/>
        </w:r>
        <w:r>
          <w:rPr>
            <w:noProof/>
            <w:webHidden/>
          </w:rPr>
          <w:instrText xml:space="preserve"> PAGEREF _Toc59635670 \h </w:instrText>
        </w:r>
        <w:r>
          <w:rPr>
            <w:noProof/>
            <w:webHidden/>
          </w:rPr>
        </w:r>
        <w:r>
          <w:rPr>
            <w:noProof/>
            <w:webHidden/>
          </w:rPr>
          <w:fldChar w:fldCharType="separate"/>
        </w:r>
        <w:r>
          <w:rPr>
            <w:noProof/>
            <w:webHidden/>
          </w:rPr>
          <w:t>3</w:t>
        </w:r>
        <w:r>
          <w:rPr>
            <w:noProof/>
            <w:webHidden/>
          </w:rPr>
          <w:fldChar w:fldCharType="end"/>
        </w:r>
      </w:hyperlink>
    </w:p>
    <w:p w14:paraId="02E4B338" w14:textId="07E412F5" w:rsidR="009E7592" w:rsidRDefault="009E7592">
      <w:pPr>
        <w:pStyle w:val="TOC2"/>
        <w:tabs>
          <w:tab w:val="right" w:leader="dot" w:pos="8296"/>
        </w:tabs>
        <w:rPr>
          <w:rFonts w:asciiTheme="minorHAnsi" w:eastAsiaTheme="minorEastAsia" w:hAnsiTheme="minorHAnsi" w:cstheme="minorBidi"/>
          <w:smallCaps w:val="0"/>
          <w:noProof/>
          <w:szCs w:val="22"/>
        </w:rPr>
      </w:pPr>
      <w:hyperlink w:anchor="_Toc59635671" w:history="1">
        <w:r w:rsidRPr="004B6024">
          <w:rPr>
            <w:rStyle w:val="a4"/>
            <w:noProof/>
          </w:rPr>
          <w:t xml:space="preserve">2.2 </w:t>
        </w:r>
        <w:r w:rsidRPr="004B6024">
          <w:rPr>
            <w:rStyle w:val="a4"/>
            <w:noProof/>
          </w:rPr>
          <w:t>产品的功能</w:t>
        </w:r>
        <w:r>
          <w:rPr>
            <w:noProof/>
            <w:webHidden/>
          </w:rPr>
          <w:tab/>
        </w:r>
        <w:r>
          <w:rPr>
            <w:noProof/>
            <w:webHidden/>
          </w:rPr>
          <w:fldChar w:fldCharType="begin"/>
        </w:r>
        <w:r>
          <w:rPr>
            <w:noProof/>
            <w:webHidden/>
          </w:rPr>
          <w:instrText xml:space="preserve"> PAGEREF _Toc59635671 \h </w:instrText>
        </w:r>
        <w:r>
          <w:rPr>
            <w:noProof/>
            <w:webHidden/>
          </w:rPr>
        </w:r>
        <w:r>
          <w:rPr>
            <w:noProof/>
            <w:webHidden/>
          </w:rPr>
          <w:fldChar w:fldCharType="separate"/>
        </w:r>
        <w:r>
          <w:rPr>
            <w:noProof/>
            <w:webHidden/>
          </w:rPr>
          <w:t>3</w:t>
        </w:r>
        <w:r>
          <w:rPr>
            <w:noProof/>
            <w:webHidden/>
          </w:rPr>
          <w:fldChar w:fldCharType="end"/>
        </w:r>
      </w:hyperlink>
    </w:p>
    <w:p w14:paraId="1ABC2EA2" w14:textId="1899A130" w:rsidR="009E7592" w:rsidRDefault="009E7592">
      <w:pPr>
        <w:pStyle w:val="TOC2"/>
        <w:tabs>
          <w:tab w:val="right" w:leader="dot" w:pos="8296"/>
        </w:tabs>
        <w:rPr>
          <w:rFonts w:asciiTheme="minorHAnsi" w:eastAsiaTheme="minorEastAsia" w:hAnsiTheme="minorHAnsi" w:cstheme="minorBidi"/>
          <w:smallCaps w:val="0"/>
          <w:noProof/>
          <w:szCs w:val="22"/>
        </w:rPr>
      </w:pPr>
      <w:hyperlink w:anchor="_Toc59635672" w:history="1">
        <w:r w:rsidRPr="004B6024">
          <w:rPr>
            <w:rStyle w:val="a4"/>
            <w:noProof/>
          </w:rPr>
          <w:t xml:space="preserve">2.3 </w:t>
        </w:r>
        <w:r w:rsidRPr="004B6024">
          <w:rPr>
            <w:rStyle w:val="a4"/>
            <w:noProof/>
          </w:rPr>
          <w:t>系统用例图</w:t>
        </w:r>
        <w:r>
          <w:rPr>
            <w:noProof/>
            <w:webHidden/>
          </w:rPr>
          <w:tab/>
        </w:r>
        <w:r>
          <w:rPr>
            <w:noProof/>
            <w:webHidden/>
          </w:rPr>
          <w:fldChar w:fldCharType="begin"/>
        </w:r>
        <w:r>
          <w:rPr>
            <w:noProof/>
            <w:webHidden/>
          </w:rPr>
          <w:instrText xml:space="preserve"> PAGEREF _Toc59635672 \h </w:instrText>
        </w:r>
        <w:r>
          <w:rPr>
            <w:noProof/>
            <w:webHidden/>
          </w:rPr>
        </w:r>
        <w:r>
          <w:rPr>
            <w:noProof/>
            <w:webHidden/>
          </w:rPr>
          <w:fldChar w:fldCharType="separate"/>
        </w:r>
        <w:r>
          <w:rPr>
            <w:noProof/>
            <w:webHidden/>
          </w:rPr>
          <w:t>5</w:t>
        </w:r>
        <w:r>
          <w:rPr>
            <w:noProof/>
            <w:webHidden/>
          </w:rPr>
          <w:fldChar w:fldCharType="end"/>
        </w:r>
      </w:hyperlink>
    </w:p>
    <w:p w14:paraId="4055B4AD" w14:textId="3C64B2FF" w:rsidR="009E7592" w:rsidRDefault="009E7592">
      <w:pPr>
        <w:pStyle w:val="TOC2"/>
        <w:tabs>
          <w:tab w:val="right" w:leader="dot" w:pos="8296"/>
        </w:tabs>
        <w:rPr>
          <w:rFonts w:asciiTheme="minorHAnsi" w:eastAsiaTheme="minorEastAsia" w:hAnsiTheme="minorHAnsi" w:cstheme="minorBidi"/>
          <w:smallCaps w:val="0"/>
          <w:noProof/>
          <w:szCs w:val="22"/>
        </w:rPr>
      </w:pPr>
      <w:hyperlink w:anchor="_Toc59635673" w:history="1">
        <w:r w:rsidRPr="004B6024">
          <w:rPr>
            <w:rStyle w:val="a4"/>
            <w:noProof/>
          </w:rPr>
          <w:t xml:space="preserve">2.4 </w:t>
        </w:r>
        <w:r w:rsidRPr="004B6024">
          <w:rPr>
            <w:rStyle w:val="a4"/>
            <w:noProof/>
          </w:rPr>
          <w:t>用户类和特征</w:t>
        </w:r>
        <w:r>
          <w:rPr>
            <w:noProof/>
            <w:webHidden/>
          </w:rPr>
          <w:tab/>
        </w:r>
        <w:r>
          <w:rPr>
            <w:noProof/>
            <w:webHidden/>
          </w:rPr>
          <w:fldChar w:fldCharType="begin"/>
        </w:r>
        <w:r>
          <w:rPr>
            <w:noProof/>
            <w:webHidden/>
          </w:rPr>
          <w:instrText xml:space="preserve"> PAGEREF _Toc59635673 \h </w:instrText>
        </w:r>
        <w:r>
          <w:rPr>
            <w:noProof/>
            <w:webHidden/>
          </w:rPr>
        </w:r>
        <w:r>
          <w:rPr>
            <w:noProof/>
            <w:webHidden/>
          </w:rPr>
          <w:fldChar w:fldCharType="separate"/>
        </w:r>
        <w:r>
          <w:rPr>
            <w:noProof/>
            <w:webHidden/>
          </w:rPr>
          <w:t>5</w:t>
        </w:r>
        <w:r>
          <w:rPr>
            <w:noProof/>
            <w:webHidden/>
          </w:rPr>
          <w:fldChar w:fldCharType="end"/>
        </w:r>
      </w:hyperlink>
    </w:p>
    <w:p w14:paraId="330127B1" w14:textId="63A6C399" w:rsidR="009E7592" w:rsidRDefault="009E7592">
      <w:pPr>
        <w:pStyle w:val="TOC2"/>
        <w:tabs>
          <w:tab w:val="right" w:leader="dot" w:pos="8296"/>
        </w:tabs>
        <w:rPr>
          <w:rFonts w:asciiTheme="minorHAnsi" w:eastAsiaTheme="minorEastAsia" w:hAnsiTheme="minorHAnsi" w:cstheme="minorBidi"/>
          <w:smallCaps w:val="0"/>
          <w:noProof/>
          <w:szCs w:val="22"/>
        </w:rPr>
      </w:pPr>
      <w:hyperlink w:anchor="_Toc59635674" w:history="1">
        <w:r w:rsidRPr="004B6024">
          <w:rPr>
            <w:rStyle w:val="a4"/>
            <w:noProof/>
          </w:rPr>
          <w:t xml:space="preserve">2.5 </w:t>
        </w:r>
        <w:r w:rsidRPr="004B6024">
          <w:rPr>
            <w:rStyle w:val="a4"/>
            <w:noProof/>
          </w:rPr>
          <w:t>运行环境要求</w:t>
        </w:r>
        <w:r>
          <w:rPr>
            <w:noProof/>
            <w:webHidden/>
          </w:rPr>
          <w:tab/>
        </w:r>
        <w:r>
          <w:rPr>
            <w:noProof/>
            <w:webHidden/>
          </w:rPr>
          <w:fldChar w:fldCharType="begin"/>
        </w:r>
        <w:r>
          <w:rPr>
            <w:noProof/>
            <w:webHidden/>
          </w:rPr>
          <w:instrText xml:space="preserve"> PAGEREF _Toc59635674 \h </w:instrText>
        </w:r>
        <w:r>
          <w:rPr>
            <w:noProof/>
            <w:webHidden/>
          </w:rPr>
        </w:r>
        <w:r>
          <w:rPr>
            <w:noProof/>
            <w:webHidden/>
          </w:rPr>
          <w:fldChar w:fldCharType="separate"/>
        </w:r>
        <w:r>
          <w:rPr>
            <w:noProof/>
            <w:webHidden/>
          </w:rPr>
          <w:t>5</w:t>
        </w:r>
        <w:r>
          <w:rPr>
            <w:noProof/>
            <w:webHidden/>
          </w:rPr>
          <w:fldChar w:fldCharType="end"/>
        </w:r>
      </w:hyperlink>
    </w:p>
    <w:p w14:paraId="4E5C78C8" w14:textId="57A61233" w:rsidR="009E7592" w:rsidRDefault="009E7592">
      <w:pPr>
        <w:pStyle w:val="TOC3"/>
        <w:tabs>
          <w:tab w:val="right" w:leader="dot" w:pos="8296"/>
        </w:tabs>
        <w:rPr>
          <w:rFonts w:asciiTheme="minorHAnsi" w:eastAsiaTheme="minorEastAsia" w:hAnsiTheme="minorHAnsi" w:cstheme="minorBidi"/>
          <w:iCs w:val="0"/>
          <w:noProof/>
          <w:szCs w:val="22"/>
        </w:rPr>
      </w:pPr>
      <w:hyperlink w:anchor="_Toc59635675" w:history="1">
        <w:r w:rsidRPr="004B6024">
          <w:rPr>
            <w:rStyle w:val="a4"/>
            <w:noProof/>
          </w:rPr>
          <w:t xml:space="preserve">2.5.1 </w:t>
        </w:r>
        <w:r w:rsidRPr="004B6024">
          <w:rPr>
            <w:rStyle w:val="a4"/>
            <w:noProof/>
          </w:rPr>
          <w:t>设备</w:t>
        </w:r>
        <w:r>
          <w:rPr>
            <w:noProof/>
            <w:webHidden/>
          </w:rPr>
          <w:tab/>
        </w:r>
        <w:r>
          <w:rPr>
            <w:noProof/>
            <w:webHidden/>
          </w:rPr>
          <w:fldChar w:fldCharType="begin"/>
        </w:r>
        <w:r>
          <w:rPr>
            <w:noProof/>
            <w:webHidden/>
          </w:rPr>
          <w:instrText xml:space="preserve"> PAGEREF _Toc59635675 \h </w:instrText>
        </w:r>
        <w:r>
          <w:rPr>
            <w:noProof/>
            <w:webHidden/>
          </w:rPr>
        </w:r>
        <w:r>
          <w:rPr>
            <w:noProof/>
            <w:webHidden/>
          </w:rPr>
          <w:fldChar w:fldCharType="separate"/>
        </w:r>
        <w:r>
          <w:rPr>
            <w:noProof/>
            <w:webHidden/>
          </w:rPr>
          <w:t>5</w:t>
        </w:r>
        <w:r>
          <w:rPr>
            <w:noProof/>
            <w:webHidden/>
          </w:rPr>
          <w:fldChar w:fldCharType="end"/>
        </w:r>
      </w:hyperlink>
    </w:p>
    <w:p w14:paraId="4C92756F" w14:textId="089D0624" w:rsidR="009E7592" w:rsidRDefault="009E7592">
      <w:pPr>
        <w:pStyle w:val="TOC3"/>
        <w:tabs>
          <w:tab w:val="right" w:leader="dot" w:pos="8296"/>
        </w:tabs>
        <w:rPr>
          <w:rFonts w:asciiTheme="minorHAnsi" w:eastAsiaTheme="minorEastAsia" w:hAnsiTheme="minorHAnsi" w:cstheme="minorBidi"/>
          <w:iCs w:val="0"/>
          <w:noProof/>
          <w:szCs w:val="22"/>
        </w:rPr>
      </w:pPr>
      <w:hyperlink w:anchor="_Toc59635676" w:history="1">
        <w:r w:rsidRPr="004B6024">
          <w:rPr>
            <w:rStyle w:val="a4"/>
            <w:noProof/>
          </w:rPr>
          <w:t xml:space="preserve">2.5.2 </w:t>
        </w:r>
        <w:r w:rsidRPr="004B6024">
          <w:rPr>
            <w:rStyle w:val="a4"/>
            <w:noProof/>
          </w:rPr>
          <w:t>支持软件</w:t>
        </w:r>
        <w:r>
          <w:rPr>
            <w:noProof/>
            <w:webHidden/>
          </w:rPr>
          <w:tab/>
        </w:r>
        <w:r>
          <w:rPr>
            <w:noProof/>
            <w:webHidden/>
          </w:rPr>
          <w:fldChar w:fldCharType="begin"/>
        </w:r>
        <w:r>
          <w:rPr>
            <w:noProof/>
            <w:webHidden/>
          </w:rPr>
          <w:instrText xml:space="preserve"> PAGEREF _Toc59635676 \h </w:instrText>
        </w:r>
        <w:r>
          <w:rPr>
            <w:noProof/>
            <w:webHidden/>
          </w:rPr>
        </w:r>
        <w:r>
          <w:rPr>
            <w:noProof/>
            <w:webHidden/>
          </w:rPr>
          <w:fldChar w:fldCharType="separate"/>
        </w:r>
        <w:r>
          <w:rPr>
            <w:noProof/>
            <w:webHidden/>
          </w:rPr>
          <w:t>6</w:t>
        </w:r>
        <w:r>
          <w:rPr>
            <w:noProof/>
            <w:webHidden/>
          </w:rPr>
          <w:fldChar w:fldCharType="end"/>
        </w:r>
      </w:hyperlink>
    </w:p>
    <w:p w14:paraId="29B008EE" w14:textId="4EEA7C4C" w:rsidR="009E7592" w:rsidRDefault="009E7592">
      <w:pPr>
        <w:pStyle w:val="TOC3"/>
        <w:tabs>
          <w:tab w:val="right" w:leader="dot" w:pos="8296"/>
        </w:tabs>
        <w:rPr>
          <w:rFonts w:asciiTheme="minorHAnsi" w:eastAsiaTheme="minorEastAsia" w:hAnsiTheme="minorHAnsi" w:cstheme="minorBidi"/>
          <w:iCs w:val="0"/>
          <w:noProof/>
          <w:szCs w:val="22"/>
        </w:rPr>
      </w:pPr>
      <w:hyperlink w:anchor="_Toc59635677" w:history="1">
        <w:r w:rsidRPr="004B6024">
          <w:rPr>
            <w:rStyle w:val="a4"/>
            <w:noProof/>
          </w:rPr>
          <w:t xml:space="preserve">2.5.3 </w:t>
        </w:r>
        <w:r w:rsidRPr="004B6024">
          <w:rPr>
            <w:rStyle w:val="a4"/>
            <w:noProof/>
          </w:rPr>
          <w:t>网络</w:t>
        </w:r>
        <w:r>
          <w:rPr>
            <w:noProof/>
            <w:webHidden/>
          </w:rPr>
          <w:tab/>
        </w:r>
        <w:r>
          <w:rPr>
            <w:noProof/>
            <w:webHidden/>
          </w:rPr>
          <w:fldChar w:fldCharType="begin"/>
        </w:r>
        <w:r>
          <w:rPr>
            <w:noProof/>
            <w:webHidden/>
          </w:rPr>
          <w:instrText xml:space="preserve"> PAGEREF _Toc59635677 \h </w:instrText>
        </w:r>
        <w:r>
          <w:rPr>
            <w:noProof/>
            <w:webHidden/>
          </w:rPr>
        </w:r>
        <w:r>
          <w:rPr>
            <w:noProof/>
            <w:webHidden/>
          </w:rPr>
          <w:fldChar w:fldCharType="separate"/>
        </w:r>
        <w:r>
          <w:rPr>
            <w:noProof/>
            <w:webHidden/>
          </w:rPr>
          <w:t>6</w:t>
        </w:r>
        <w:r>
          <w:rPr>
            <w:noProof/>
            <w:webHidden/>
          </w:rPr>
          <w:fldChar w:fldCharType="end"/>
        </w:r>
      </w:hyperlink>
    </w:p>
    <w:p w14:paraId="615351A0" w14:textId="7AD29211" w:rsidR="009E7592" w:rsidRDefault="009E7592">
      <w:pPr>
        <w:pStyle w:val="TOC3"/>
        <w:tabs>
          <w:tab w:val="right" w:leader="dot" w:pos="8296"/>
        </w:tabs>
        <w:rPr>
          <w:rFonts w:asciiTheme="minorHAnsi" w:eastAsiaTheme="minorEastAsia" w:hAnsiTheme="minorHAnsi" w:cstheme="minorBidi"/>
          <w:iCs w:val="0"/>
          <w:noProof/>
          <w:szCs w:val="22"/>
        </w:rPr>
      </w:pPr>
      <w:hyperlink w:anchor="_Toc59635678" w:history="1">
        <w:r w:rsidRPr="004B6024">
          <w:rPr>
            <w:rStyle w:val="a4"/>
            <w:noProof/>
          </w:rPr>
          <w:t xml:space="preserve">2.5.4 </w:t>
        </w:r>
        <w:r w:rsidRPr="004B6024">
          <w:rPr>
            <w:rStyle w:val="a4"/>
            <w:noProof/>
          </w:rPr>
          <w:t>控制</w:t>
        </w:r>
        <w:r>
          <w:rPr>
            <w:noProof/>
            <w:webHidden/>
          </w:rPr>
          <w:tab/>
        </w:r>
        <w:r>
          <w:rPr>
            <w:noProof/>
            <w:webHidden/>
          </w:rPr>
          <w:fldChar w:fldCharType="begin"/>
        </w:r>
        <w:r>
          <w:rPr>
            <w:noProof/>
            <w:webHidden/>
          </w:rPr>
          <w:instrText xml:space="preserve"> PAGEREF _Toc59635678 \h </w:instrText>
        </w:r>
        <w:r>
          <w:rPr>
            <w:noProof/>
            <w:webHidden/>
          </w:rPr>
        </w:r>
        <w:r>
          <w:rPr>
            <w:noProof/>
            <w:webHidden/>
          </w:rPr>
          <w:fldChar w:fldCharType="separate"/>
        </w:r>
        <w:r>
          <w:rPr>
            <w:noProof/>
            <w:webHidden/>
          </w:rPr>
          <w:t>6</w:t>
        </w:r>
        <w:r>
          <w:rPr>
            <w:noProof/>
            <w:webHidden/>
          </w:rPr>
          <w:fldChar w:fldCharType="end"/>
        </w:r>
      </w:hyperlink>
    </w:p>
    <w:p w14:paraId="546F45AF" w14:textId="33E70D53" w:rsidR="009E7592" w:rsidRDefault="009E7592">
      <w:pPr>
        <w:pStyle w:val="TOC2"/>
        <w:tabs>
          <w:tab w:val="right" w:leader="dot" w:pos="8296"/>
        </w:tabs>
        <w:rPr>
          <w:rFonts w:asciiTheme="minorHAnsi" w:eastAsiaTheme="minorEastAsia" w:hAnsiTheme="minorHAnsi" w:cstheme="minorBidi"/>
          <w:smallCaps w:val="0"/>
          <w:noProof/>
          <w:szCs w:val="22"/>
        </w:rPr>
      </w:pPr>
      <w:hyperlink w:anchor="_Toc59635679" w:history="1">
        <w:r w:rsidRPr="004B6024">
          <w:rPr>
            <w:rStyle w:val="a4"/>
            <w:noProof/>
          </w:rPr>
          <w:t xml:space="preserve">2.6 </w:t>
        </w:r>
        <w:r w:rsidRPr="004B6024">
          <w:rPr>
            <w:rStyle w:val="a4"/>
            <w:noProof/>
          </w:rPr>
          <w:t>一般限制和约束条件</w:t>
        </w:r>
        <w:r>
          <w:rPr>
            <w:noProof/>
            <w:webHidden/>
          </w:rPr>
          <w:tab/>
        </w:r>
        <w:r>
          <w:rPr>
            <w:noProof/>
            <w:webHidden/>
          </w:rPr>
          <w:fldChar w:fldCharType="begin"/>
        </w:r>
        <w:r>
          <w:rPr>
            <w:noProof/>
            <w:webHidden/>
          </w:rPr>
          <w:instrText xml:space="preserve"> PAGEREF _Toc59635679 \h </w:instrText>
        </w:r>
        <w:r>
          <w:rPr>
            <w:noProof/>
            <w:webHidden/>
          </w:rPr>
        </w:r>
        <w:r>
          <w:rPr>
            <w:noProof/>
            <w:webHidden/>
          </w:rPr>
          <w:fldChar w:fldCharType="separate"/>
        </w:r>
        <w:r>
          <w:rPr>
            <w:noProof/>
            <w:webHidden/>
          </w:rPr>
          <w:t>6</w:t>
        </w:r>
        <w:r>
          <w:rPr>
            <w:noProof/>
            <w:webHidden/>
          </w:rPr>
          <w:fldChar w:fldCharType="end"/>
        </w:r>
      </w:hyperlink>
    </w:p>
    <w:p w14:paraId="1544DF8D" w14:textId="6C52CC2D" w:rsidR="009A261B" w:rsidRDefault="009A261B">
      <w:pPr>
        <w:spacing w:line="360" w:lineRule="auto"/>
        <w:jc w:val="center"/>
        <w:rPr>
          <w:rFonts w:eastAsia="黑体"/>
          <w:b/>
          <w:bCs/>
          <w:sz w:val="32"/>
        </w:rPr>
      </w:pPr>
      <w:r>
        <w:rPr>
          <w:bCs/>
          <w:sz w:val="24"/>
        </w:rPr>
        <w:fldChar w:fldCharType="end"/>
      </w:r>
    </w:p>
    <w:p w14:paraId="0E40D6CD" w14:textId="77777777" w:rsidR="009A261B" w:rsidRDefault="009A261B" w:rsidP="009A261B">
      <w:pPr>
        <w:pStyle w:val="1"/>
      </w:pPr>
      <w:r>
        <w:rPr>
          <w:b w:val="0"/>
          <w:bCs w:val="0"/>
        </w:rPr>
        <w:br w:type="page"/>
      </w:r>
      <w:bookmarkStart w:id="12" w:name="_Toc326055130"/>
      <w:bookmarkStart w:id="13" w:name="_Toc59635663"/>
      <w:r>
        <w:rPr>
          <w:rFonts w:hint="eastAsia"/>
        </w:rPr>
        <w:lastRenderedPageBreak/>
        <w:t>图目录</w:t>
      </w:r>
      <w:bookmarkEnd w:id="12"/>
      <w:bookmarkEnd w:id="13"/>
    </w:p>
    <w:p w14:paraId="17B1C887" w14:textId="5300E927" w:rsidR="009E7592" w:rsidRDefault="009A261B">
      <w:pPr>
        <w:pStyle w:val="ae"/>
        <w:tabs>
          <w:tab w:val="right" w:leader="dot" w:pos="8296"/>
        </w:tabs>
        <w:ind w:left="840" w:hanging="420"/>
        <w:rPr>
          <w:rFonts w:asciiTheme="minorHAnsi" w:eastAsiaTheme="minorEastAsia" w:hAnsiTheme="minorHAnsi" w:cstheme="minorBidi"/>
          <w:noProof/>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r w:rsidR="009E7592" w:rsidRPr="00787BB8">
        <w:rPr>
          <w:rStyle w:val="a4"/>
          <w:noProof/>
        </w:rPr>
        <w:fldChar w:fldCharType="begin"/>
      </w:r>
      <w:r w:rsidR="009E7592" w:rsidRPr="00787BB8">
        <w:rPr>
          <w:rStyle w:val="a4"/>
          <w:noProof/>
        </w:rPr>
        <w:instrText xml:space="preserve"> </w:instrText>
      </w:r>
      <w:r w:rsidR="009E7592">
        <w:rPr>
          <w:noProof/>
        </w:rPr>
        <w:instrText>HYPERLINK \l "_Toc59635680"</w:instrText>
      </w:r>
      <w:r w:rsidR="009E7592" w:rsidRPr="00787BB8">
        <w:rPr>
          <w:rStyle w:val="a4"/>
          <w:noProof/>
        </w:rPr>
        <w:instrText xml:space="preserve"> </w:instrText>
      </w:r>
      <w:r w:rsidR="009E7592" w:rsidRPr="00787BB8">
        <w:rPr>
          <w:rStyle w:val="a4"/>
          <w:noProof/>
        </w:rPr>
      </w:r>
      <w:r w:rsidR="009E7592" w:rsidRPr="00787BB8">
        <w:rPr>
          <w:rStyle w:val="a4"/>
          <w:noProof/>
        </w:rPr>
        <w:fldChar w:fldCharType="separate"/>
      </w:r>
      <w:r w:rsidR="009E7592" w:rsidRPr="00787BB8">
        <w:rPr>
          <w:rStyle w:val="a4"/>
          <w:rFonts w:ascii="宋体" w:hAnsi="宋体"/>
          <w:noProof/>
        </w:rPr>
        <w:t>图 2-1总体功能思路</w:t>
      </w:r>
      <w:r w:rsidR="009E7592">
        <w:rPr>
          <w:noProof/>
          <w:webHidden/>
        </w:rPr>
        <w:tab/>
      </w:r>
      <w:r w:rsidR="009E7592">
        <w:rPr>
          <w:noProof/>
          <w:webHidden/>
        </w:rPr>
        <w:fldChar w:fldCharType="begin"/>
      </w:r>
      <w:r w:rsidR="009E7592">
        <w:rPr>
          <w:noProof/>
          <w:webHidden/>
        </w:rPr>
        <w:instrText xml:space="preserve"> PAGEREF _Toc59635680 \h </w:instrText>
      </w:r>
      <w:r w:rsidR="009E7592">
        <w:rPr>
          <w:noProof/>
          <w:webHidden/>
        </w:rPr>
      </w:r>
      <w:r w:rsidR="009E7592">
        <w:rPr>
          <w:noProof/>
          <w:webHidden/>
        </w:rPr>
        <w:fldChar w:fldCharType="separate"/>
      </w:r>
      <w:r w:rsidR="009E7592">
        <w:rPr>
          <w:noProof/>
          <w:webHidden/>
        </w:rPr>
        <w:t>4</w:t>
      </w:r>
      <w:r w:rsidR="009E7592">
        <w:rPr>
          <w:noProof/>
          <w:webHidden/>
        </w:rPr>
        <w:fldChar w:fldCharType="end"/>
      </w:r>
      <w:r w:rsidR="009E7592" w:rsidRPr="00787BB8">
        <w:rPr>
          <w:rStyle w:val="a4"/>
          <w:noProof/>
        </w:rPr>
        <w:fldChar w:fldCharType="end"/>
      </w:r>
    </w:p>
    <w:p w14:paraId="22635469" w14:textId="7CA316E2" w:rsidR="009A261B" w:rsidRDefault="009A261B" w:rsidP="009A261B">
      <w:pPr>
        <w:spacing w:line="360" w:lineRule="auto"/>
      </w:pPr>
      <w:r>
        <w:fldChar w:fldCharType="end"/>
      </w:r>
    </w:p>
    <w:p w14:paraId="57A9F6D7" w14:textId="77777777" w:rsidR="009A261B" w:rsidRDefault="009A261B" w:rsidP="009A261B">
      <w:pPr>
        <w:pStyle w:val="1"/>
      </w:pPr>
      <w:bookmarkStart w:id="14" w:name="_Toc326055131"/>
      <w:bookmarkStart w:id="15" w:name="_Toc59635664"/>
      <w:r>
        <w:rPr>
          <w:rFonts w:hint="eastAsia"/>
        </w:rPr>
        <w:t>表目录</w:t>
      </w:r>
      <w:bookmarkStart w:id="16" w:name="_GoBack"/>
      <w:bookmarkEnd w:id="14"/>
      <w:bookmarkEnd w:id="15"/>
      <w:bookmarkEnd w:id="16"/>
    </w:p>
    <w:p w14:paraId="48F05C19" w14:textId="7C68F699" w:rsidR="009E7592" w:rsidRDefault="009A261B">
      <w:pPr>
        <w:pStyle w:val="ae"/>
        <w:tabs>
          <w:tab w:val="right" w:leader="dot" w:pos="8296"/>
        </w:tabs>
        <w:ind w:left="840" w:hanging="420"/>
        <w:rPr>
          <w:rFonts w:asciiTheme="minorHAnsi" w:eastAsiaTheme="minorEastAsia" w:hAnsiTheme="minorHAnsi" w:cstheme="minorBidi"/>
          <w:noProof/>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9E7592" w:rsidRPr="00C950B6">
        <w:rPr>
          <w:rStyle w:val="a4"/>
          <w:noProof/>
        </w:rPr>
        <w:fldChar w:fldCharType="begin"/>
      </w:r>
      <w:r w:rsidR="009E7592" w:rsidRPr="00C950B6">
        <w:rPr>
          <w:rStyle w:val="a4"/>
          <w:noProof/>
        </w:rPr>
        <w:instrText xml:space="preserve"> </w:instrText>
      </w:r>
      <w:r w:rsidR="009E7592">
        <w:rPr>
          <w:noProof/>
        </w:rPr>
        <w:instrText>HYPERLINK \l "_Toc59635681"</w:instrText>
      </w:r>
      <w:r w:rsidR="009E7592" w:rsidRPr="00C950B6">
        <w:rPr>
          <w:rStyle w:val="a4"/>
          <w:noProof/>
        </w:rPr>
        <w:instrText xml:space="preserve"> </w:instrText>
      </w:r>
      <w:r w:rsidR="009E7592" w:rsidRPr="00C950B6">
        <w:rPr>
          <w:rStyle w:val="a4"/>
          <w:noProof/>
        </w:rPr>
      </w:r>
      <w:r w:rsidR="009E7592" w:rsidRPr="00C950B6">
        <w:rPr>
          <w:rStyle w:val="a4"/>
          <w:noProof/>
        </w:rPr>
        <w:fldChar w:fldCharType="separate"/>
      </w:r>
      <w:r w:rsidR="009E7592" w:rsidRPr="00C950B6">
        <w:rPr>
          <w:rStyle w:val="a4"/>
          <w:rFonts w:ascii="宋体" w:hAnsi="宋体"/>
          <w:noProof/>
        </w:rPr>
        <w:t>表 2-1 支持软件</w:t>
      </w:r>
      <w:r w:rsidR="009E7592">
        <w:rPr>
          <w:noProof/>
          <w:webHidden/>
        </w:rPr>
        <w:tab/>
      </w:r>
      <w:r w:rsidR="009E7592">
        <w:rPr>
          <w:noProof/>
          <w:webHidden/>
        </w:rPr>
        <w:fldChar w:fldCharType="begin"/>
      </w:r>
      <w:r w:rsidR="009E7592">
        <w:rPr>
          <w:noProof/>
          <w:webHidden/>
        </w:rPr>
        <w:instrText xml:space="preserve"> PAGEREF _Toc59635681 \h </w:instrText>
      </w:r>
      <w:r w:rsidR="009E7592">
        <w:rPr>
          <w:noProof/>
          <w:webHidden/>
        </w:rPr>
      </w:r>
      <w:r w:rsidR="009E7592">
        <w:rPr>
          <w:noProof/>
          <w:webHidden/>
        </w:rPr>
        <w:fldChar w:fldCharType="separate"/>
      </w:r>
      <w:r w:rsidR="009E7592">
        <w:rPr>
          <w:noProof/>
          <w:webHidden/>
        </w:rPr>
        <w:t>6</w:t>
      </w:r>
      <w:r w:rsidR="009E7592">
        <w:rPr>
          <w:noProof/>
          <w:webHidden/>
        </w:rPr>
        <w:fldChar w:fldCharType="end"/>
      </w:r>
      <w:r w:rsidR="009E7592" w:rsidRPr="00C950B6">
        <w:rPr>
          <w:rStyle w:val="a4"/>
          <w:noProof/>
        </w:rPr>
        <w:fldChar w:fldCharType="end"/>
      </w:r>
    </w:p>
    <w:p w14:paraId="20B1AE6D" w14:textId="4204B068" w:rsidR="009A261B" w:rsidRDefault="009A261B" w:rsidP="009A261B">
      <w:pPr>
        <w:spacing w:line="360" w:lineRule="auto"/>
      </w:pPr>
      <w:r>
        <w:fldChar w:fldCharType="end"/>
      </w:r>
    </w:p>
    <w:p w14:paraId="5B7D595F" w14:textId="77777777" w:rsidR="009A261B" w:rsidRDefault="009A261B" w:rsidP="009A261B">
      <w:pPr>
        <w:spacing w:line="360" w:lineRule="auto"/>
        <w:rPr>
          <w:sz w:val="24"/>
        </w:rPr>
        <w:sectPr w:rsidR="009A261B">
          <w:pgSz w:w="11906" w:h="16838"/>
          <w:pgMar w:top="1440" w:right="1800" w:bottom="1440" w:left="1800" w:header="851" w:footer="992" w:gutter="0"/>
          <w:pgNumType w:fmt="upperRoman" w:start="1"/>
          <w:cols w:space="720"/>
          <w:docGrid w:type="lines" w:linePitch="312"/>
        </w:sectPr>
      </w:pPr>
    </w:p>
    <w:p w14:paraId="72DA802E" w14:textId="77777777" w:rsidR="009A261B" w:rsidRDefault="009A261B">
      <w:pPr>
        <w:spacing w:line="360" w:lineRule="auto"/>
        <w:jc w:val="center"/>
        <w:rPr>
          <w:rFonts w:eastAsia="黑体"/>
          <w:b/>
          <w:bCs/>
          <w:sz w:val="32"/>
        </w:rPr>
      </w:pPr>
    </w:p>
    <w:p w14:paraId="4374496A" w14:textId="77777777" w:rsidR="0020238D" w:rsidRDefault="0020238D" w:rsidP="0037398A">
      <w:pPr>
        <w:spacing w:line="360" w:lineRule="auto"/>
        <w:jc w:val="center"/>
        <w:rPr>
          <w:rFonts w:eastAsia="黑体"/>
          <w:b/>
          <w:bCs/>
          <w:sz w:val="30"/>
        </w:rPr>
      </w:pPr>
      <w:bookmarkStart w:id="17" w:name="_Toc526235017"/>
    </w:p>
    <w:p w14:paraId="5F314624" w14:textId="669AD132" w:rsidR="0037398A" w:rsidRPr="008635ED" w:rsidRDefault="004719B6" w:rsidP="0037398A">
      <w:pPr>
        <w:spacing w:line="360" w:lineRule="auto"/>
        <w:jc w:val="center"/>
        <w:rPr>
          <w:rFonts w:eastAsia="黑体"/>
          <w:b/>
          <w:bCs/>
          <w:sz w:val="36"/>
        </w:rPr>
      </w:pPr>
      <w:r>
        <w:rPr>
          <w:rFonts w:eastAsia="黑体" w:hint="eastAsia"/>
          <w:b/>
          <w:bCs/>
          <w:sz w:val="30"/>
        </w:rPr>
        <w:t>Vue</w:t>
      </w:r>
      <w:r>
        <w:rPr>
          <w:rFonts w:eastAsia="黑体" w:hint="eastAsia"/>
          <w:b/>
          <w:bCs/>
          <w:sz w:val="30"/>
        </w:rPr>
        <w:t>电商后台管理系统</w:t>
      </w:r>
    </w:p>
    <w:p w14:paraId="005CBCBB" w14:textId="77777777" w:rsidR="009A261B" w:rsidRDefault="009A261B">
      <w:pPr>
        <w:spacing w:line="360" w:lineRule="auto"/>
        <w:jc w:val="center"/>
        <w:rPr>
          <w:rFonts w:eastAsia="黑体"/>
          <w:b/>
          <w:bCs/>
          <w:sz w:val="30"/>
        </w:rPr>
      </w:pPr>
      <w:r>
        <w:rPr>
          <w:rFonts w:eastAsia="黑体" w:hint="eastAsia"/>
          <w:b/>
          <w:bCs/>
          <w:sz w:val="30"/>
        </w:rPr>
        <w:t>软件需求规格说明</w:t>
      </w:r>
      <w:bookmarkEnd w:id="17"/>
    </w:p>
    <w:p w14:paraId="00C109C2" w14:textId="77777777" w:rsidR="009A261B" w:rsidRDefault="009A261B">
      <w:pPr>
        <w:spacing w:line="360" w:lineRule="auto"/>
        <w:jc w:val="center"/>
        <w:rPr>
          <w:rFonts w:eastAsia="黑体"/>
          <w:b/>
          <w:bCs/>
          <w:sz w:val="30"/>
        </w:rPr>
      </w:pPr>
    </w:p>
    <w:p w14:paraId="668236BD" w14:textId="77777777" w:rsidR="009A261B" w:rsidRDefault="009A261B">
      <w:pPr>
        <w:spacing w:line="360" w:lineRule="auto"/>
      </w:pPr>
    </w:p>
    <w:p w14:paraId="2C7AE540" w14:textId="77777777" w:rsidR="009A261B" w:rsidRDefault="009A261B">
      <w:pPr>
        <w:spacing w:line="360" w:lineRule="auto"/>
      </w:pPr>
    </w:p>
    <w:p w14:paraId="01B99402" w14:textId="77777777" w:rsidR="009A261B" w:rsidRDefault="009A261B">
      <w:pPr>
        <w:spacing w:line="360" w:lineRule="auto"/>
      </w:pPr>
    </w:p>
    <w:p w14:paraId="476FB657" w14:textId="77777777" w:rsidR="004D4BD2" w:rsidRDefault="004D4BD2">
      <w:pPr>
        <w:widowControl/>
        <w:jc w:val="left"/>
        <w:rPr>
          <w:rFonts w:eastAsia="黑体"/>
          <w:b/>
          <w:bCs/>
          <w:sz w:val="32"/>
        </w:rPr>
      </w:pPr>
      <w:bookmarkStart w:id="18" w:name="_Toc526237412"/>
      <w:r>
        <w:br w:type="page"/>
      </w:r>
    </w:p>
    <w:p w14:paraId="23B3087E" w14:textId="77777777" w:rsidR="009A261B" w:rsidRDefault="009A261B" w:rsidP="00B04BE0">
      <w:pPr>
        <w:pStyle w:val="1"/>
        <w:numPr>
          <w:ilvl w:val="0"/>
          <w:numId w:val="1"/>
        </w:numPr>
      </w:pPr>
      <w:bookmarkStart w:id="19" w:name="_Toc59635665"/>
      <w:r>
        <w:rPr>
          <w:rFonts w:hint="eastAsia"/>
        </w:rPr>
        <w:lastRenderedPageBreak/>
        <w:t>引言</w:t>
      </w:r>
      <w:bookmarkEnd w:id="18"/>
      <w:bookmarkEnd w:id="19"/>
    </w:p>
    <w:p w14:paraId="26598EEF" w14:textId="77777777" w:rsidR="009A261B" w:rsidRDefault="009A261B">
      <w:pPr>
        <w:pStyle w:val="2"/>
        <w:rPr>
          <w:rFonts w:ascii="黑体"/>
        </w:rPr>
      </w:pPr>
      <w:bookmarkStart w:id="20" w:name="_Toc59635666"/>
      <w:r>
        <w:rPr>
          <w:rFonts w:hint="eastAsia"/>
        </w:rPr>
        <w:t>1.</w:t>
      </w:r>
      <w:r w:rsidR="002851C7">
        <w:rPr>
          <w:rFonts w:hint="eastAsia"/>
        </w:rPr>
        <w:t>1</w:t>
      </w:r>
      <w:r w:rsidR="00EA6A44">
        <w:rPr>
          <w:rFonts w:hint="eastAsia"/>
        </w:rPr>
        <w:t xml:space="preserve"> </w:t>
      </w:r>
      <w:r w:rsidR="00795ECC">
        <w:rPr>
          <w:rFonts w:hint="eastAsia"/>
        </w:rPr>
        <w:t>编写</w:t>
      </w:r>
      <w:r>
        <w:rPr>
          <w:rFonts w:ascii="黑体" w:hint="eastAsia"/>
        </w:rPr>
        <w:t>目的</w:t>
      </w:r>
      <w:bookmarkEnd w:id="20"/>
    </w:p>
    <w:p w14:paraId="54CD3366" w14:textId="77777777" w:rsidR="00893665" w:rsidRPr="00C9090B" w:rsidRDefault="00893665" w:rsidP="00893665">
      <w:pPr>
        <w:spacing w:line="360" w:lineRule="auto"/>
        <w:ind w:firstLine="420"/>
        <w:rPr>
          <w:sz w:val="24"/>
        </w:rPr>
      </w:pPr>
      <w:r w:rsidRPr="00C9090B">
        <w:rPr>
          <w:rFonts w:hint="eastAsia"/>
          <w:sz w:val="24"/>
        </w:rPr>
        <w:t>为明确软件需求、安排项目规划与进度、组织软件开发与测试，撰写本文档。</w:t>
      </w:r>
    </w:p>
    <w:p w14:paraId="5F39C252" w14:textId="38B93C7B" w:rsidR="00893665" w:rsidRPr="00C9090B" w:rsidRDefault="00893665" w:rsidP="00893665">
      <w:pPr>
        <w:spacing w:line="360" w:lineRule="auto"/>
        <w:ind w:firstLine="420"/>
        <w:rPr>
          <w:sz w:val="24"/>
        </w:rPr>
      </w:pPr>
      <w:r w:rsidRPr="00C9090B">
        <w:rPr>
          <w:rFonts w:hint="eastAsia"/>
          <w:sz w:val="24"/>
        </w:rPr>
        <w:t>本文档详细描述了</w:t>
      </w:r>
      <w:r w:rsidR="004719B6">
        <w:rPr>
          <w:rFonts w:hint="eastAsia"/>
          <w:sz w:val="24"/>
        </w:rPr>
        <w:t>Vue</w:t>
      </w:r>
      <w:r w:rsidR="004719B6">
        <w:rPr>
          <w:rFonts w:hint="eastAsia"/>
          <w:sz w:val="24"/>
        </w:rPr>
        <w:t>电商后台管理系统</w:t>
      </w:r>
      <w:r w:rsidRPr="00C9090B">
        <w:rPr>
          <w:rFonts w:hint="eastAsia"/>
          <w:sz w:val="24"/>
        </w:rPr>
        <w:t>的需求分析，为下一阶段的</w:t>
      </w:r>
      <w:r>
        <w:rPr>
          <w:rFonts w:hint="eastAsia"/>
          <w:sz w:val="24"/>
        </w:rPr>
        <w:t>设计与开发</w:t>
      </w:r>
      <w:r w:rsidRPr="00C9090B">
        <w:rPr>
          <w:rFonts w:hint="eastAsia"/>
          <w:sz w:val="24"/>
        </w:rPr>
        <w:t>提供了技术设计依据。本文档阐述软件</w:t>
      </w:r>
      <w:r w:rsidR="007F03F5">
        <w:rPr>
          <w:rFonts w:hint="eastAsia"/>
          <w:sz w:val="24"/>
        </w:rPr>
        <w:t>平台</w:t>
      </w:r>
      <w:r w:rsidRPr="00C9090B">
        <w:rPr>
          <w:rFonts w:hint="eastAsia"/>
          <w:sz w:val="24"/>
        </w:rPr>
        <w:t>必须提供的功能和性能以及它所要考虑的限制条件，描述</w:t>
      </w:r>
      <w:r w:rsidR="007F03F5">
        <w:rPr>
          <w:rFonts w:hint="eastAsia"/>
          <w:sz w:val="24"/>
        </w:rPr>
        <w:t>平台</w:t>
      </w:r>
      <w:r w:rsidRPr="00C9090B">
        <w:rPr>
          <w:rFonts w:hint="eastAsia"/>
          <w:sz w:val="24"/>
        </w:rPr>
        <w:t>预期的外部行为和用户可视化行为</w:t>
      </w:r>
      <w:r>
        <w:rPr>
          <w:rFonts w:hint="eastAsia"/>
          <w:sz w:val="24"/>
        </w:rPr>
        <w:t>。</w:t>
      </w:r>
      <w:r w:rsidRPr="00C9090B">
        <w:rPr>
          <w:rFonts w:hint="eastAsia"/>
          <w:sz w:val="24"/>
        </w:rPr>
        <w:t>它不仅是本项目规划、设计和编码的基础，也是</w:t>
      </w:r>
      <w:r w:rsidR="007F03F5">
        <w:rPr>
          <w:rFonts w:hint="eastAsia"/>
          <w:sz w:val="24"/>
        </w:rPr>
        <w:t>平台</w:t>
      </w:r>
      <w:r w:rsidRPr="00C9090B">
        <w:rPr>
          <w:rFonts w:hint="eastAsia"/>
          <w:sz w:val="24"/>
        </w:rPr>
        <w:t>测试和用户文档的基础。</w:t>
      </w:r>
      <w:r>
        <w:rPr>
          <w:rFonts w:hint="eastAsia"/>
          <w:sz w:val="24"/>
        </w:rPr>
        <w:t>本</w:t>
      </w:r>
      <w:r w:rsidRPr="00C9090B">
        <w:rPr>
          <w:rFonts w:hint="eastAsia"/>
          <w:sz w:val="24"/>
        </w:rPr>
        <w:t>需求规格说明书编写的目的是</w:t>
      </w:r>
      <w:r>
        <w:rPr>
          <w:rFonts w:hint="eastAsia"/>
          <w:sz w:val="24"/>
        </w:rPr>
        <w:t>为用户和开发人员沟通起</w:t>
      </w:r>
      <w:r w:rsidRPr="00C9090B">
        <w:rPr>
          <w:rFonts w:hint="eastAsia"/>
          <w:sz w:val="24"/>
        </w:rPr>
        <w:t>到桥梁</w:t>
      </w:r>
      <w:r>
        <w:rPr>
          <w:rFonts w:hint="eastAsia"/>
          <w:sz w:val="24"/>
        </w:rPr>
        <w:t>作用</w:t>
      </w:r>
      <w:r w:rsidRPr="00C9090B">
        <w:rPr>
          <w:rFonts w:hint="eastAsia"/>
          <w:sz w:val="24"/>
        </w:rPr>
        <w:t>，为用户提供蓝图，为开发人员提供指导。</w:t>
      </w:r>
    </w:p>
    <w:p w14:paraId="45E09DB4" w14:textId="77777777" w:rsidR="009A261B" w:rsidRDefault="009A261B">
      <w:pPr>
        <w:pStyle w:val="2"/>
      </w:pPr>
      <w:bookmarkStart w:id="21" w:name="_Toc59635667"/>
      <w:r>
        <w:rPr>
          <w:rFonts w:hint="eastAsia"/>
        </w:rPr>
        <w:t>1.</w:t>
      </w:r>
      <w:r w:rsidR="002851C7">
        <w:rPr>
          <w:rFonts w:hint="eastAsia"/>
        </w:rPr>
        <w:t>2</w:t>
      </w:r>
      <w:r w:rsidR="00EA6A44">
        <w:rPr>
          <w:rFonts w:hint="eastAsia"/>
        </w:rPr>
        <w:t xml:space="preserve"> </w:t>
      </w:r>
      <w:r>
        <w:rPr>
          <w:rFonts w:hint="eastAsia"/>
        </w:rPr>
        <w:t>预期的读者和阅读建议</w:t>
      </w:r>
      <w:bookmarkEnd w:id="21"/>
    </w:p>
    <w:p w14:paraId="550EDB08" w14:textId="77777777" w:rsidR="0020238D" w:rsidRDefault="00E713C4" w:rsidP="00AC7E52">
      <w:pPr>
        <w:pStyle w:val="a7"/>
        <w:spacing w:line="360" w:lineRule="auto"/>
      </w:pPr>
      <w:r>
        <w:rPr>
          <w:rFonts w:hint="eastAsia"/>
        </w:rPr>
        <w:t>1</w:t>
      </w:r>
      <w:r>
        <w:rPr>
          <w:rFonts w:hint="eastAsia"/>
        </w:rPr>
        <w:t>）</w:t>
      </w:r>
      <w:r w:rsidR="0020238D">
        <w:rPr>
          <w:rFonts w:hint="eastAsia"/>
        </w:rPr>
        <w:t>设计人员</w:t>
      </w:r>
    </w:p>
    <w:p w14:paraId="35F5972D" w14:textId="77777777" w:rsidR="00AC7E52" w:rsidRDefault="0020238D" w:rsidP="00AC7E52">
      <w:pPr>
        <w:pStyle w:val="a7"/>
        <w:spacing w:line="360" w:lineRule="auto"/>
      </w:pPr>
      <w:r>
        <w:rPr>
          <w:rFonts w:hint="eastAsia"/>
        </w:rPr>
        <w:t>2</w:t>
      </w:r>
      <w:r>
        <w:rPr>
          <w:rFonts w:hint="eastAsia"/>
        </w:rPr>
        <w:t>）</w:t>
      </w:r>
      <w:r w:rsidR="00AC7E52" w:rsidRPr="00AC7E52">
        <w:rPr>
          <w:rFonts w:hint="eastAsia"/>
        </w:rPr>
        <w:t>开发人员</w:t>
      </w:r>
    </w:p>
    <w:p w14:paraId="29B567F3" w14:textId="77777777" w:rsidR="00AC7E52" w:rsidRDefault="00A95623" w:rsidP="00AC7E52">
      <w:pPr>
        <w:pStyle w:val="a7"/>
        <w:spacing w:line="360" w:lineRule="auto"/>
      </w:pPr>
      <w:r>
        <w:rPr>
          <w:rFonts w:hint="eastAsia"/>
        </w:rPr>
        <w:t>3</w:t>
      </w:r>
      <w:r w:rsidR="00E713C4">
        <w:rPr>
          <w:rFonts w:hint="eastAsia"/>
        </w:rPr>
        <w:t>）</w:t>
      </w:r>
      <w:r w:rsidR="00AC7E52">
        <w:rPr>
          <w:rFonts w:hint="eastAsia"/>
        </w:rPr>
        <w:t>测试人员</w:t>
      </w:r>
    </w:p>
    <w:p w14:paraId="2F619D82" w14:textId="77777777" w:rsidR="00AC7E52" w:rsidRPr="00AC7E52" w:rsidRDefault="00A95623" w:rsidP="00AC7E52">
      <w:pPr>
        <w:pStyle w:val="a7"/>
        <w:spacing w:line="360" w:lineRule="auto"/>
      </w:pPr>
      <w:r>
        <w:rPr>
          <w:rFonts w:hint="eastAsia"/>
        </w:rPr>
        <w:t>4</w:t>
      </w:r>
      <w:r w:rsidR="00E713C4">
        <w:rPr>
          <w:rFonts w:hint="eastAsia"/>
        </w:rPr>
        <w:t>）</w:t>
      </w:r>
      <w:r w:rsidR="00AC7E52">
        <w:rPr>
          <w:rFonts w:hint="eastAsia"/>
        </w:rPr>
        <w:t>文档编写人员</w:t>
      </w:r>
    </w:p>
    <w:p w14:paraId="4EE461F6" w14:textId="77777777" w:rsidR="004543EE" w:rsidRDefault="004543EE" w:rsidP="004543EE">
      <w:pPr>
        <w:pStyle w:val="2"/>
      </w:pPr>
      <w:bookmarkStart w:id="22" w:name="_Toc420673950"/>
      <w:bookmarkStart w:id="23" w:name="_Toc420675025"/>
      <w:bookmarkStart w:id="24" w:name="_Toc420703679"/>
      <w:bookmarkStart w:id="25" w:name="_Toc59635668"/>
      <w:r w:rsidRPr="004543EE">
        <w:t>1.</w:t>
      </w:r>
      <w:r w:rsidR="004B6E7B">
        <w:t>3</w:t>
      </w:r>
      <w:r w:rsidR="00EA6A44">
        <w:rPr>
          <w:rFonts w:hint="eastAsia"/>
        </w:rPr>
        <w:t xml:space="preserve"> </w:t>
      </w:r>
      <w:r w:rsidRPr="004543EE">
        <w:t>定义</w:t>
      </w:r>
      <w:bookmarkEnd w:id="22"/>
      <w:bookmarkEnd w:id="23"/>
      <w:bookmarkEnd w:id="24"/>
      <w:bookmarkEnd w:id="25"/>
    </w:p>
    <w:p w14:paraId="2A8EFD20" w14:textId="3EA30EE7" w:rsidR="00A4581C" w:rsidRDefault="00A4581C" w:rsidP="00761847">
      <w:pPr>
        <w:pStyle w:val="a7"/>
        <w:wordWrap w:val="0"/>
        <w:spacing w:line="360" w:lineRule="auto"/>
        <w:ind w:firstLine="0"/>
      </w:pPr>
      <w:bookmarkStart w:id="26" w:name="OLE_LINK1"/>
      <w:bookmarkStart w:id="27" w:name="OLE_LINK2"/>
      <w:r>
        <w:t xml:space="preserve">    </w:t>
      </w:r>
      <w:r w:rsidR="004719B6">
        <w:t>V</w:t>
      </w:r>
      <w:r w:rsidR="004719B6">
        <w:rPr>
          <w:rFonts w:hint="eastAsia"/>
        </w:rPr>
        <w:t>ue</w:t>
      </w:r>
      <w:r w:rsidR="004719B6">
        <w:t>:</w:t>
      </w:r>
      <w:r w:rsidR="004719B6" w:rsidRPr="004719B6">
        <w:rPr>
          <w:rFonts w:ascii="Arial" w:hAnsi="Arial" w:cs="Arial"/>
          <w:color w:val="202122"/>
          <w:sz w:val="23"/>
          <w:szCs w:val="23"/>
          <w:shd w:val="clear" w:color="auto" w:fill="FFFFFF"/>
        </w:rPr>
        <w:t xml:space="preserve"> </w:t>
      </w:r>
      <w:r w:rsidR="004719B6">
        <w:rPr>
          <w:rFonts w:ascii="Arial" w:hAnsi="Arial" w:cs="Arial"/>
          <w:color w:val="202122"/>
          <w:sz w:val="23"/>
          <w:szCs w:val="23"/>
          <w:shd w:val="clear" w:color="auto" w:fill="FFFFFF"/>
        </w:rPr>
        <w:t>是一个用于创建用户界面的</w:t>
      </w:r>
      <w:hyperlink r:id="rId8" w:tooltip="开源软件" w:history="1">
        <w:r w:rsidR="004719B6">
          <w:rPr>
            <w:rStyle w:val="a4"/>
            <w:rFonts w:ascii="Arial" w:hAnsi="Arial" w:cs="Arial"/>
            <w:color w:val="0B0080"/>
            <w:sz w:val="23"/>
            <w:szCs w:val="23"/>
            <w:u w:val="none"/>
            <w:shd w:val="clear" w:color="auto" w:fill="FFFFFF"/>
          </w:rPr>
          <w:t>开源</w:t>
        </w:r>
      </w:hyperlink>
      <w:r w:rsidR="004719B6" w:rsidRPr="004719B6">
        <w:rPr>
          <w:rFonts w:ascii="Arial" w:hAnsi="Arial" w:cs="Arial"/>
          <w:sz w:val="23"/>
          <w:szCs w:val="23"/>
          <w:shd w:val="clear" w:color="auto" w:fill="FFFFFF"/>
        </w:rPr>
        <w:t>JavaScript</w:t>
      </w:r>
      <w:r w:rsidR="004719B6">
        <w:rPr>
          <w:rFonts w:ascii="Arial" w:hAnsi="Arial" w:cs="Arial"/>
          <w:color w:val="202122"/>
          <w:sz w:val="23"/>
          <w:szCs w:val="23"/>
          <w:shd w:val="clear" w:color="auto" w:fill="FFFFFF"/>
        </w:rPr>
        <w:t>框架，也是一个创建</w:t>
      </w:r>
      <w:r w:rsidR="004719B6" w:rsidRPr="004719B6">
        <w:rPr>
          <w:rFonts w:ascii="Arial" w:hAnsi="Arial" w:cs="Arial"/>
          <w:sz w:val="23"/>
          <w:szCs w:val="23"/>
          <w:shd w:val="clear" w:color="auto" w:fill="FFFFFF"/>
        </w:rPr>
        <w:t>单页应用</w:t>
      </w:r>
      <w:r w:rsidR="004719B6">
        <w:rPr>
          <w:rFonts w:ascii="Arial" w:hAnsi="Arial" w:cs="Arial"/>
          <w:color w:val="202122"/>
          <w:sz w:val="23"/>
          <w:szCs w:val="23"/>
          <w:shd w:val="clear" w:color="auto" w:fill="FFFFFF"/>
        </w:rPr>
        <w:t>的</w:t>
      </w:r>
      <w:r w:rsidR="004719B6" w:rsidRPr="004719B6">
        <w:rPr>
          <w:rFonts w:ascii="Arial" w:hAnsi="Arial" w:cs="Arial"/>
          <w:sz w:val="23"/>
          <w:szCs w:val="23"/>
          <w:shd w:val="clear" w:color="auto" w:fill="FFFFFF"/>
        </w:rPr>
        <w:t>Web</w:t>
      </w:r>
      <w:r w:rsidR="004719B6" w:rsidRPr="004719B6">
        <w:rPr>
          <w:rFonts w:ascii="Arial" w:hAnsi="Arial" w:cs="Arial"/>
          <w:sz w:val="23"/>
          <w:szCs w:val="23"/>
          <w:shd w:val="clear" w:color="auto" w:fill="FFFFFF"/>
        </w:rPr>
        <w:t>应用</w:t>
      </w:r>
      <w:r w:rsidR="004719B6">
        <w:rPr>
          <w:rFonts w:ascii="Arial" w:hAnsi="Arial" w:cs="Arial" w:hint="eastAsia"/>
          <w:sz w:val="23"/>
          <w:szCs w:val="23"/>
          <w:shd w:val="clear" w:color="auto" w:fill="FFFFFF"/>
        </w:rPr>
        <w:t>框架。</w:t>
      </w:r>
    </w:p>
    <w:p w14:paraId="579A0FF0" w14:textId="2F3F4657" w:rsidR="00A4581C" w:rsidRDefault="004719B6" w:rsidP="004719B6">
      <w:pPr>
        <w:pStyle w:val="a7"/>
        <w:spacing w:line="360" w:lineRule="auto"/>
        <w:ind w:firstLine="480"/>
      </w:pPr>
      <w:r>
        <w:t>E</w:t>
      </w:r>
      <w:r>
        <w:rPr>
          <w:rFonts w:hint="eastAsia"/>
        </w:rPr>
        <w:t>le</w:t>
      </w:r>
      <w:r>
        <w:t>ment-</w:t>
      </w:r>
      <w:proofErr w:type="spellStart"/>
      <w:r>
        <w:t>ui</w:t>
      </w:r>
      <w:proofErr w:type="spellEnd"/>
      <w:r>
        <w:rPr>
          <w:rFonts w:hint="eastAsia"/>
        </w:rPr>
        <w:t>：一套完善的网站快速成型工具。</w:t>
      </w:r>
    </w:p>
    <w:p w14:paraId="297A41B6" w14:textId="40A6B106" w:rsidR="004719B6" w:rsidRDefault="004719B6" w:rsidP="004719B6">
      <w:pPr>
        <w:pStyle w:val="a7"/>
        <w:spacing w:line="360" w:lineRule="auto"/>
        <w:ind w:firstLine="480"/>
      </w:pPr>
      <w:proofErr w:type="spellStart"/>
      <w:r w:rsidRPr="004719B6">
        <w:t>vue</w:t>
      </w:r>
      <w:proofErr w:type="spellEnd"/>
      <w:r w:rsidRPr="004719B6">
        <w:t>-table-with-tree-grid</w:t>
      </w:r>
      <w:r>
        <w:rPr>
          <w:rFonts w:hint="eastAsia"/>
        </w:rPr>
        <w:t>：支持</w:t>
      </w:r>
      <w:proofErr w:type="spellStart"/>
      <w:r>
        <w:rPr>
          <w:rFonts w:hint="eastAsia"/>
        </w:rPr>
        <w:t>v</w:t>
      </w:r>
      <w:r>
        <w:t>ue</w:t>
      </w:r>
      <w:proofErr w:type="spellEnd"/>
      <w:r>
        <w:rPr>
          <w:rFonts w:hint="eastAsia"/>
        </w:rPr>
        <w:t>的第三方库，可以在</w:t>
      </w:r>
      <w:proofErr w:type="spellStart"/>
      <w:r>
        <w:rPr>
          <w:rFonts w:hint="eastAsia"/>
        </w:rPr>
        <w:t>vue</w:t>
      </w:r>
      <w:proofErr w:type="spellEnd"/>
      <w:r>
        <w:rPr>
          <w:rFonts w:hint="eastAsia"/>
        </w:rPr>
        <w:t>中实现树形表格组件。</w:t>
      </w:r>
    </w:p>
    <w:p w14:paraId="6325518C" w14:textId="55E20932" w:rsidR="004719B6" w:rsidRDefault="004719B6" w:rsidP="004719B6">
      <w:pPr>
        <w:pStyle w:val="a7"/>
        <w:spacing w:line="360" w:lineRule="auto"/>
        <w:ind w:firstLine="480"/>
      </w:pPr>
      <w:proofErr w:type="spellStart"/>
      <w:r w:rsidRPr="004719B6">
        <w:t>vue</w:t>
      </w:r>
      <w:proofErr w:type="spellEnd"/>
      <w:r w:rsidRPr="004719B6">
        <w:t>-</w:t>
      </w:r>
      <w:proofErr w:type="spellStart"/>
      <w:r w:rsidRPr="004719B6">
        <w:t>quil</w:t>
      </w:r>
      <w:proofErr w:type="spellEnd"/>
      <w:r w:rsidRPr="004719B6">
        <w:t>-editor</w:t>
      </w:r>
      <w:r>
        <w:rPr>
          <w:rFonts w:hint="eastAsia"/>
        </w:rPr>
        <w:t>：支持</w:t>
      </w:r>
      <w:proofErr w:type="spellStart"/>
      <w:r>
        <w:rPr>
          <w:rFonts w:hint="eastAsia"/>
        </w:rPr>
        <w:t>vue</w:t>
      </w:r>
      <w:proofErr w:type="spellEnd"/>
      <w:r>
        <w:rPr>
          <w:rFonts w:hint="eastAsia"/>
        </w:rPr>
        <w:t>的第三方库，可以在</w:t>
      </w:r>
      <w:proofErr w:type="spellStart"/>
      <w:r>
        <w:rPr>
          <w:rFonts w:hint="eastAsia"/>
        </w:rPr>
        <w:t>v</w:t>
      </w:r>
      <w:r>
        <w:t>ue</w:t>
      </w:r>
      <w:proofErr w:type="spellEnd"/>
      <w:r>
        <w:rPr>
          <w:rFonts w:hint="eastAsia"/>
        </w:rPr>
        <w:t>中实现富文本编辑器组件。</w:t>
      </w:r>
    </w:p>
    <w:p w14:paraId="5B87B115" w14:textId="77777777" w:rsidR="004719B6" w:rsidRPr="004719B6" w:rsidRDefault="004719B6" w:rsidP="004719B6">
      <w:pPr>
        <w:pStyle w:val="a7"/>
        <w:spacing w:line="360" w:lineRule="auto"/>
        <w:ind w:firstLine="480"/>
      </w:pPr>
    </w:p>
    <w:p w14:paraId="5234BA10" w14:textId="7F1AE0AF" w:rsidR="00945B1B" w:rsidRPr="004719B6" w:rsidRDefault="00A4581C" w:rsidP="004719B6">
      <w:pPr>
        <w:pStyle w:val="a7"/>
        <w:spacing w:line="360" w:lineRule="auto"/>
        <w:ind w:firstLine="0"/>
      </w:pPr>
      <w:r>
        <w:t xml:space="preserve">   </w:t>
      </w:r>
      <w:bookmarkEnd w:id="26"/>
      <w:bookmarkEnd w:id="27"/>
    </w:p>
    <w:p w14:paraId="4BD2C787" w14:textId="5C66A2B4" w:rsidR="009A261B" w:rsidRDefault="00A50788" w:rsidP="00B04BE0">
      <w:pPr>
        <w:pStyle w:val="1"/>
        <w:numPr>
          <w:ilvl w:val="0"/>
          <w:numId w:val="1"/>
        </w:numPr>
      </w:pPr>
      <w:bookmarkStart w:id="28" w:name="_Toc59635669"/>
      <w:r>
        <w:rPr>
          <w:rFonts w:hint="eastAsia"/>
        </w:rPr>
        <w:lastRenderedPageBreak/>
        <w:t>任务</w:t>
      </w:r>
      <w:r w:rsidR="005377B0">
        <w:rPr>
          <w:rFonts w:hint="eastAsia"/>
        </w:rPr>
        <w:t>概述</w:t>
      </w:r>
      <w:bookmarkEnd w:id="28"/>
    </w:p>
    <w:p w14:paraId="703D5AC9" w14:textId="7EEC2481" w:rsidR="009A261B" w:rsidRDefault="009A261B">
      <w:pPr>
        <w:pStyle w:val="2"/>
      </w:pPr>
      <w:bookmarkStart w:id="29" w:name="_Toc59635670"/>
      <w:r>
        <w:rPr>
          <w:rFonts w:hint="eastAsia"/>
        </w:rPr>
        <w:t>2.1</w:t>
      </w:r>
      <w:r w:rsidR="00531BBA">
        <w:rPr>
          <w:rFonts w:hint="eastAsia"/>
        </w:rPr>
        <w:t xml:space="preserve"> </w:t>
      </w:r>
      <w:r w:rsidR="00400BFA">
        <w:rPr>
          <w:rFonts w:hint="eastAsia"/>
        </w:rPr>
        <w:t>需求分析</w:t>
      </w:r>
      <w:bookmarkEnd w:id="29"/>
    </w:p>
    <w:p w14:paraId="7C7D1105" w14:textId="7A0C792B" w:rsidR="007D2F0E" w:rsidRDefault="0032133B" w:rsidP="00F07ADB">
      <w:pPr>
        <w:pStyle w:val="a6"/>
        <w:spacing w:line="360" w:lineRule="auto"/>
        <w:ind w:firstLine="480"/>
        <w:rPr>
          <w:rFonts w:ascii="宋体" w:hAnsi="宋体"/>
          <w:color w:val="333333"/>
          <w:shd w:val="clear" w:color="auto" w:fill="FFFFFF"/>
        </w:rPr>
      </w:pPr>
      <w:bookmarkStart w:id="30" w:name="OLE_LINK13"/>
      <w:r>
        <w:rPr>
          <w:rFonts w:ascii="宋体" w:hAnsi="宋体" w:hint="eastAsia"/>
          <w:color w:val="333333"/>
          <w:shd w:val="clear" w:color="auto" w:fill="FFFFFF"/>
        </w:rPr>
        <w:t>随着互联网的普及以及我国经济的迅速发展，电子商务已经成为我国重要的交易方式，每天都有大量的用户通过电商平台进行物品交易，每天都有海量的商品信息需要修改，海量的数据需要统计……管理复杂多样的商品数据的问题日益突出，电商平台管理者提出了开发一个用于管理平台数据的电商后台管理系统的需求</w:t>
      </w:r>
      <w:r w:rsidR="007D2F0E" w:rsidRPr="007D2F0E">
        <w:rPr>
          <w:rFonts w:ascii="宋体" w:hAnsi="宋体" w:hint="eastAsia"/>
          <w:color w:val="333333"/>
          <w:shd w:val="clear" w:color="auto" w:fill="FFFFFF"/>
        </w:rPr>
        <w:t>。</w:t>
      </w:r>
    </w:p>
    <w:bookmarkEnd w:id="30"/>
    <w:p w14:paraId="394F1D0B" w14:textId="6A410FEE" w:rsidR="00F07ADB" w:rsidRDefault="0032133B" w:rsidP="00F07ADB">
      <w:pPr>
        <w:pStyle w:val="a6"/>
        <w:spacing w:line="360" w:lineRule="auto"/>
        <w:ind w:firstLine="480"/>
        <w:rPr>
          <w:rFonts w:ascii="宋体" w:hAnsi="宋体"/>
        </w:rPr>
      </w:pPr>
      <w:r>
        <w:rPr>
          <w:rFonts w:ascii="宋体" w:hAnsi="宋体" w:hint="eastAsia"/>
        </w:rPr>
        <w:t>在利用Vue框架的情况下</w:t>
      </w:r>
      <w:r w:rsidR="009B395D">
        <w:rPr>
          <w:rFonts w:ascii="宋体" w:hAnsi="宋体" w:hint="eastAsia"/>
        </w:rPr>
        <w:t>，我们的软件旨在实现以下目标</w:t>
      </w:r>
      <w:r w:rsidR="00F07ADB">
        <w:rPr>
          <w:rFonts w:ascii="宋体" w:hAnsi="宋体" w:hint="eastAsia"/>
        </w:rPr>
        <w:t>：</w:t>
      </w:r>
    </w:p>
    <w:p w14:paraId="2B1A02D8" w14:textId="2DAD87AF" w:rsidR="00F07ADB" w:rsidRDefault="00F07ADB" w:rsidP="00F07ADB">
      <w:pPr>
        <w:pStyle w:val="a6"/>
        <w:spacing w:line="360" w:lineRule="auto"/>
        <w:ind w:firstLine="480"/>
        <w:rPr>
          <w:rFonts w:ascii="宋体" w:hAnsi="宋体"/>
        </w:rPr>
      </w:pPr>
      <w:r w:rsidRPr="00F07ADB">
        <w:rPr>
          <w:rFonts w:ascii="宋体" w:hAnsi="宋体"/>
        </w:rPr>
        <w:t>1</w:t>
      </w:r>
      <w:r w:rsidRPr="00F07ADB">
        <w:rPr>
          <w:rFonts w:ascii="宋体" w:hAnsi="宋体" w:hint="eastAsia"/>
        </w:rPr>
        <w:t>）</w:t>
      </w:r>
      <w:r w:rsidR="0032133B">
        <w:rPr>
          <w:rFonts w:ascii="宋体" w:hAnsi="宋体" w:hint="eastAsia"/>
        </w:rPr>
        <w:t>开发一个界面友好，通信安全的</w:t>
      </w:r>
      <w:r w:rsidR="0032133B" w:rsidRPr="0032133B">
        <w:rPr>
          <w:rFonts w:ascii="宋体" w:hAnsi="宋体" w:hint="eastAsia"/>
          <w:b/>
        </w:rPr>
        <w:t>登录注册</w:t>
      </w:r>
      <w:r w:rsidR="0032133B">
        <w:rPr>
          <w:rFonts w:ascii="宋体" w:hAnsi="宋体" w:hint="eastAsia"/>
        </w:rPr>
        <w:t>功能，让电</w:t>
      </w:r>
      <w:proofErr w:type="gramStart"/>
      <w:r w:rsidR="0032133B">
        <w:rPr>
          <w:rFonts w:ascii="宋体" w:hAnsi="宋体" w:hint="eastAsia"/>
        </w:rPr>
        <w:t>商管理</w:t>
      </w:r>
      <w:proofErr w:type="gramEnd"/>
      <w:r w:rsidR="0032133B">
        <w:rPr>
          <w:rFonts w:ascii="宋体" w:hAnsi="宋体" w:hint="eastAsia"/>
        </w:rPr>
        <w:t>者可以安全、编辑地登录平台</w:t>
      </w:r>
      <w:r w:rsidRPr="00F07ADB">
        <w:rPr>
          <w:rFonts w:ascii="宋体" w:hAnsi="宋体" w:hint="eastAsia"/>
        </w:rPr>
        <w:t>；</w:t>
      </w:r>
    </w:p>
    <w:p w14:paraId="1FEBD5C3" w14:textId="008B0CBF" w:rsidR="00F07ADB" w:rsidRDefault="00F07ADB" w:rsidP="00F07ADB">
      <w:pPr>
        <w:pStyle w:val="a6"/>
        <w:spacing w:line="360" w:lineRule="auto"/>
        <w:ind w:firstLine="480"/>
        <w:rPr>
          <w:rFonts w:ascii="宋体" w:hAnsi="宋体"/>
        </w:rPr>
      </w:pPr>
      <w:r w:rsidRPr="00F07ADB">
        <w:rPr>
          <w:rFonts w:ascii="宋体" w:hAnsi="宋体"/>
        </w:rPr>
        <w:t>2</w:t>
      </w:r>
      <w:r>
        <w:rPr>
          <w:rFonts w:ascii="宋体" w:hAnsi="宋体" w:hint="eastAsia"/>
        </w:rPr>
        <w:t>）</w:t>
      </w:r>
      <w:r w:rsidR="0032133B">
        <w:rPr>
          <w:rFonts w:ascii="宋体" w:hAnsi="宋体" w:hint="eastAsia"/>
        </w:rPr>
        <w:t>开发可视化的</w:t>
      </w:r>
      <w:r w:rsidR="0032133B" w:rsidRPr="0032133B">
        <w:rPr>
          <w:rFonts w:ascii="宋体" w:hAnsi="宋体" w:hint="eastAsia"/>
          <w:b/>
        </w:rPr>
        <w:t>用户管理</w:t>
      </w:r>
      <w:r w:rsidR="0032133B">
        <w:rPr>
          <w:rFonts w:ascii="宋体" w:hAnsi="宋体" w:hint="eastAsia"/>
        </w:rPr>
        <w:t>功能，</w:t>
      </w:r>
      <w:r w:rsidR="00AC2CD4">
        <w:rPr>
          <w:rFonts w:ascii="宋体" w:hAnsi="宋体" w:hint="eastAsia"/>
        </w:rPr>
        <w:t>让系统用户可以添加用户，编辑用户的信息，删除用户或给用户分配权限</w:t>
      </w:r>
      <w:r w:rsidRPr="00F07ADB">
        <w:rPr>
          <w:rFonts w:ascii="宋体" w:hAnsi="宋体" w:hint="eastAsia"/>
        </w:rPr>
        <w:t>；</w:t>
      </w:r>
    </w:p>
    <w:p w14:paraId="357463A5" w14:textId="6091C390" w:rsidR="00F07ADB" w:rsidRDefault="00F07ADB" w:rsidP="00F07ADB">
      <w:pPr>
        <w:pStyle w:val="a6"/>
        <w:spacing w:line="360" w:lineRule="auto"/>
        <w:ind w:firstLine="480"/>
        <w:rPr>
          <w:rFonts w:ascii="宋体" w:hAnsi="宋体"/>
        </w:rPr>
      </w:pPr>
      <w:r w:rsidRPr="00F07ADB">
        <w:rPr>
          <w:rFonts w:ascii="宋体" w:hAnsi="宋体"/>
        </w:rPr>
        <w:t>3</w:t>
      </w:r>
      <w:r w:rsidRPr="00F07ADB">
        <w:rPr>
          <w:rFonts w:ascii="宋体" w:hAnsi="宋体" w:hint="eastAsia"/>
        </w:rPr>
        <w:t>）</w:t>
      </w:r>
      <w:r w:rsidR="002F04FF">
        <w:rPr>
          <w:rFonts w:ascii="宋体" w:hAnsi="宋体" w:hint="eastAsia"/>
        </w:rPr>
        <w:t>实现</w:t>
      </w:r>
      <w:r w:rsidR="00AC2CD4">
        <w:rPr>
          <w:rFonts w:ascii="宋体" w:hAnsi="宋体" w:hint="eastAsia"/>
        </w:rPr>
        <w:t>可视化的</w:t>
      </w:r>
      <w:r w:rsidR="00AC2CD4" w:rsidRPr="00AC2CD4">
        <w:rPr>
          <w:rFonts w:ascii="宋体" w:hAnsi="宋体" w:hint="eastAsia"/>
          <w:b/>
        </w:rPr>
        <w:t>权限管理</w:t>
      </w:r>
      <w:r w:rsidR="00AC2CD4">
        <w:rPr>
          <w:rFonts w:ascii="宋体" w:hAnsi="宋体" w:hint="eastAsia"/>
        </w:rPr>
        <w:t>的功能，让系统用户在相应的界面可以查看权限列表，也可以在角色列表中添加或删除角色</w:t>
      </w:r>
      <w:r w:rsidRPr="00F07ADB">
        <w:rPr>
          <w:rFonts w:ascii="宋体" w:hAnsi="宋体" w:hint="eastAsia"/>
        </w:rPr>
        <w:t>；</w:t>
      </w:r>
    </w:p>
    <w:p w14:paraId="283E1D86" w14:textId="02803150" w:rsidR="0050265A" w:rsidRPr="0050265A" w:rsidRDefault="0050265A" w:rsidP="00F07ADB">
      <w:pPr>
        <w:pStyle w:val="a6"/>
        <w:spacing w:line="360" w:lineRule="auto"/>
        <w:ind w:firstLine="480"/>
        <w:rPr>
          <w:rFonts w:ascii="宋体" w:hAnsi="宋体"/>
        </w:rPr>
      </w:pPr>
      <w:r>
        <w:rPr>
          <w:rFonts w:ascii="宋体" w:hAnsi="宋体" w:hint="eastAsia"/>
        </w:rPr>
        <w:t>4）</w:t>
      </w:r>
      <w:r w:rsidR="00AC2CD4">
        <w:rPr>
          <w:rFonts w:ascii="宋体" w:hAnsi="宋体" w:hint="eastAsia"/>
        </w:rPr>
        <w:t>实现</w:t>
      </w:r>
      <w:r w:rsidR="00AC2CD4" w:rsidRPr="00AC2CD4">
        <w:rPr>
          <w:rFonts w:ascii="宋体" w:hAnsi="宋体" w:hint="eastAsia"/>
          <w:b/>
        </w:rPr>
        <w:t>商品管理</w:t>
      </w:r>
      <w:r w:rsidR="00AC2CD4">
        <w:rPr>
          <w:rFonts w:ascii="宋体" w:hAnsi="宋体" w:hint="eastAsia"/>
        </w:rPr>
        <w:t>，让系统用户可以对商品进行详细的操作管理</w:t>
      </w:r>
      <w:r w:rsidR="00757A51">
        <w:rPr>
          <w:rFonts w:ascii="宋体" w:hAnsi="宋体" w:hint="eastAsia"/>
        </w:rPr>
        <w:t>。</w:t>
      </w:r>
    </w:p>
    <w:p w14:paraId="4D1F878F" w14:textId="117AE710" w:rsidR="00F07ADB" w:rsidRDefault="00F07ADB" w:rsidP="00F07ADB">
      <w:pPr>
        <w:pStyle w:val="a6"/>
        <w:spacing w:line="360" w:lineRule="auto"/>
        <w:ind w:firstLine="480"/>
        <w:rPr>
          <w:rFonts w:ascii="宋体" w:hAnsi="宋体"/>
        </w:rPr>
      </w:pPr>
      <w:r w:rsidRPr="00F07ADB">
        <w:rPr>
          <w:rFonts w:ascii="宋体" w:hAnsi="宋体"/>
        </w:rPr>
        <w:t>4</w:t>
      </w:r>
      <w:r>
        <w:rPr>
          <w:rFonts w:ascii="宋体" w:hAnsi="宋体" w:hint="eastAsia"/>
        </w:rPr>
        <w:t>）</w:t>
      </w:r>
      <w:r w:rsidR="00AC2CD4">
        <w:rPr>
          <w:rFonts w:ascii="宋体" w:hAnsi="宋体" w:hint="eastAsia"/>
        </w:rPr>
        <w:t>实现</w:t>
      </w:r>
      <w:r w:rsidR="00AC2CD4" w:rsidRPr="00AC2CD4">
        <w:rPr>
          <w:rFonts w:ascii="宋体" w:hAnsi="宋体" w:hint="eastAsia"/>
          <w:b/>
        </w:rPr>
        <w:t>订单管理</w:t>
      </w:r>
      <w:r w:rsidR="00AC2CD4">
        <w:rPr>
          <w:rFonts w:ascii="宋体" w:hAnsi="宋体" w:hint="eastAsia"/>
        </w:rPr>
        <w:t>功能</w:t>
      </w:r>
      <w:r w:rsidRPr="00F07ADB">
        <w:rPr>
          <w:rFonts w:ascii="宋体" w:hAnsi="宋体" w:hint="eastAsia"/>
        </w:rPr>
        <w:t>；</w:t>
      </w:r>
    </w:p>
    <w:p w14:paraId="4DA051E3" w14:textId="3B287748" w:rsidR="00F07ADB" w:rsidRDefault="00F07ADB" w:rsidP="00F07ADB">
      <w:pPr>
        <w:pStyle w:val="a6"/>
        <w:spacing w:line="360" w:lineRule="auto"/>
        <w:ind w:firstLine="480"/>
        <w:rPr>
          <w:rFonts w:ascii="宋体" w:hAnsi="宋体"/>
        </w:rPr>
      </w:pPr>
      <w:r w:rsidRPr="00F07ADB">
        <w:rPr>
          <w:rFonts w:ascii="宋体" w:hAnsi="宋体"/>
        </w:rPr>
        <w:t>5</w:t>
      </w:r>
      <w:r w:rsidRPr="00F07ADB">
        <w:rPr>
          <w:rFonts w:ascii="宋体" w:hAnsi="宋体" w:hint="eastAsia"/>
        </w:rPr>
        <w:t>）</w:t>
      </w:r>
      <w:r w:rsidR="00AC2CD4">
        <w:rPr>
          <w:rFonts w:ascii="宋体" w:hAnsi="宋体" w:hint="eastAsia"/>
        </w:rPr>
        <w:t>提出</w:t>
      </w:r>
      <w:r w:rsidR="00AC2CD4" w:rsidRPr="00AC2CD4">
        <w:rPr>
          <w:rFonts w:ascii="宋体" w:hAnsi="宋体" w:hint="eastAsia"/>
          <w:b/>
        </w:rPr>
        <w:t>数据统计</w:t>
      </w:r>
      <w:r w:rsidR="00AC2CD4">
        <w:rPr>
          <w:rFonts w:ascii="宋体" w:hAnsi="宋体" w:hint="eastAsia"/>
        </w:rPr>
        <w:t>功能，让系统用户可以通过图表查看平台数据</w:t>
      </w:r>
      <w:r w:rsidRPr="00F07ADB">
        <w:rPr>
          <w:rFonts w:ascii="宋体" w:hAnsi="宋体" w:hint="eastAsia"/>
        </w:rPr>
        <w:t>；</w:t>
      </w:r>
    </w:p>
    <w:p w14:paraId="1A72629C" w14:textId="09D88AE1" w:rsidR="00F07ADB" w:rsidRDefault="00F07ADB" w:rsidP="00F07ADB">
      <w:pPr>
        <w:pStyle w:val="a6"/>
        <w:spacing w:line="360" w:lineRule="auto"/>
        <w:ind w:firstLine="480"/>
        <w:rPr>
          <w:rFonts w:ascii="宋体" w:hAnsi="宋体"/>
        </w:rPr>
      </w:pPr>
      <w:r w:rsidRPr="00F07ADB">
        <w:rPr>
          <w:rFonts w:ascii="宋体" w:hAnsi="宋体"/>
        </w:rPr>
        <w:t>6</w:t>
      </w:r>
      <w:r w:rsidRPr="00F07ADB">
        <w:rPr>
          <w:rFonts w:ascii="宋体" w:hAnsi="宋体" w:hint="eastAsia"/>
        </w:rPr>
        <w:t>）利用</w:t>
      </w:r>
      <w:r w:rsidR="00AC2CD4">
        <w:rPr>
          <w:rFonts w:ascii="宋体" w:hAnsi="宋体"/>
          <w:bCs/>
        </w:rPr>
        <w:t>V</w:t>
      </w:r>
      <w:r w:rsidR="00AC2CD4">
        <w:rPr>
          <w:rFonts w:ascii="宋体" w:hAnsi="宋体" w:hint="eastAsia"/>
          <w:bCs/>
        </w:rPr>
        <w:t>ue开发一个交互友好的网站</w:t>
      </w:r>
      <w:r w:rsidRPr="00F07ADB">
        <w:rPr>
          <w:rFonts w:ascii="宋体" w:hAnsi="宋体" w:hint="eastAsia"/>
        </w:rPr>
        <w:t>。</w:t>
      </w:r>
    </w:p>
    <w:p w14:paraId="313DB8CA" w14:textId="77777777" w:rsidR="009A261B" w:rsidRDefault="009A261B" w:rsidP="00F07ADB">
      <w:pPr>
        <w:pStyle w:val="2"/>
      </w:pPr>
      <w:bookmarkStart w:id="31" w:name="_Toc59635671"/>
      <w:r>
        <w:rPr>
          <w:rFonts w:hint="eastAsia"/>
        </w:rPr>
        <w:t>2.2</w:t>
      </w:r>
      <w:r w:rsidR="003A0090">
        <w:rPr>
          <w:rFonts w:hint="eastAsia"/>
        </w:rPr>
        <w:t xml:space="preserve"> </w:t>
      </w:r>
      <w:r>
        <w:rPr>
          <w:rFonts w:hint="eastAsia"/>
        </w:rPr>
        <w:t>产品的功能</w:t>
      </w:r>
      <w:bookmarkEnd w:id="31"/>
    </w:p>
    <w:p w14:paraId="19B3F8B1" w14:textId="2294BAF9" w:rsidR="00003973" w:rsidRDefault="00E32260" w:rsidP="00003973">
      <w:pPr>
        <w:pStyle w:val="a6"/>
        <w:spacing w:line="360" w:lineRule="auto"/>
        <w:ind w:firstLine="480"/>
        <w:rPr>
          <w:rFonts w:ascii="宋体" w:hAnsi="宋体"/>
        </w:rPr>
      </w:pPr>
      <w:r>
        <w:rPr>
          <w:rFonts w:ascii="宋体" w:hAnsi="宋体" w:hint="eastAsia"/>
        </w:rPr>
        <w:t>为满足</w:t>
      </w:r>
      <w:r w:rsidR="00AC2CD4">
        <w:rPr>
          <w:rFonts w:ascii="宋体" w:hAnsi="宋体" w:hint="eastAsia"/>
        </w:rPr>
        <w:t>电商后台管理系统的应用需求，我们将功能主体划分为七个板块</w:t>
      </w:r>
      <w:r w:rsidR="00F24DC9" w:rsidRPr="00140911">
        <w:rPr>
          <w:rFonts w:ascii="宋体" w:hAnsi="宋体" w:hint="eastAsia"/>
        </w:rPr>
        <w:t>。</w:t>
      </w:r>
      <w:r w:rsidR="00D40CAC">
        <w:rPr>
          <w:rFonts w:ascii="宋体" w:hAnsi="宋体" w:hint="eastAsia"/>
        </w:rPr>
        <w:t>产品功能总体思路</w:t>
      </w:r>
      <w:r w:rsidR="00856B0A">
        <w:rPr>
          <w:rFonts w:ascii="宋体" w:hAnsi="宋体" w:hint="eastAsia"/>
        </w:rPr>
        <w:t>如图</w:t>
      </w:r>
      <w:r w:rsidR="00DE0EB2">
        <w:rPr>
          <w:rFonts w:ascii="宋体" w:hAnsi="宋体" w:hint="eastAsia"/>
        </w:rPr>
        <w:t>2-</w:t>
      </w:r>
      <w:r w:rsidR="00856B0A">
        <w:rPr>
          <w:rFonts w:ascii="宋体" w:hAnsi="宋体" w:hint="eastAsia"/>
        </w:rPr>
        <w:t>1所示。</w:t>
      </w:r>
    </w:p>
    <w:p w14:paraId="3ED59A5B" w14:textId="238F5BDE" w:rsidR="00003973" w:rsidRPr="00003973" w:rsidRDefault="00003973" w:rsidP="00003973">
      <w:pPr>
        <w:pStyle w:val="a6"/>
        <w:spacing w:line="360" w:lineRule="auto"/>
        <w:ind w:firstLine="480"/>
        <w:jc w:val="center"/>
        <w:rPr>
          <w:rFonts w:ascii="宋体" w:hAnsi="宋体"/>
        </w:rPr>
      </w:pPr>
      <w:r>
        <w:rPr>
          <w:noProof/>
        </w:rPr>
        <w:lastRenderedPageBreak/>
        <w:drawing>
          <wp:inline distT="0" distB="0" distL="0" distR="0" wp14:anchorId="4DC42013" wp14:editId="4F5384BE">
            <wp:extent cx="4686300" cy="3143250"/>
            <wp:effectExtent l="76200" t="0" r="7620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215CF23" w14:textId="15F1B620" w:rsidR="00F24DC9" w:rsidRDefault="007F03F5" w:rsidP="007F03F5">
      <w:pPr>
        <w:jc w:val="center"/>
        <w:rPr>
          <w:rFonts w:ascii="宋体" w:hAnsi="宋体"/>
          <w:szCs w:val="21"/>
        </w:rPr>
      </w:pPr>
      <w:bookmarkStart w:id="32" w:name="_Toc59635680"/>
      <w:r w:rsidRPr="00D76B21">
        <w:rPr>
          <w:rFonts w:ascii="宋体" w:hAnsi="宋体" w:hint="eastAsia"/>
          <w:szCs w:val="21"/>
        </w:rPr>
        <w:t xml:space="preserve">图 </w:t>
      </w:r>
      <w:r w:rsidRPr="00D76B21">
        <w:rPr>
          <w:rFonts w:ascii="宋体" w:hAnsi="宋体"/>
          <w:szCs w:val="21"/>
        </w:rPr>
        <w:fldChar w:fldCharType="begin"/>
      </w:r>
      <w:r w:rsidRPr="00D76B21">
        <w:rPr>
          <w:rFonts w:ascii="宋体" w:hAnsi="宋体"/>
          <w:szCs w:val="21"/>
        </w:rPr>
        <w:instrText xml:space="preserve"> </w:instrText>
      </w:r>
      <w:r w:rsidRPr="00D76B21">
        <w:rPr>
          <w:rFonts w:ascii="宋体" w:hAnsi="宋体" w:hint="eastAsia"/>
          <w:szCs w:val="21"/>
        </w:rPr>
        <w:instrText>STYLEREF 1 \s</w:instrText>
      </w:r>
      <w:r w:rsidRPr="00D76B21">
        <w:rPr>
          <w:rFonts w:ascii="宋体" w:hAnsi="宋体"/>
          <w:szCs w:val="21"/>
        </w:rPr>
        <w:instrText xml:space="preserve"> </w:instrText>
      </w:r>
      <w:r w:rsidRPr="00D76B21">
        <w:rPr>
          <w:rFonts w:ascii="宋体" w:hAnsi="宋体"/>
          <w:szCs w:val="21"/>
        </w:rPr>
        <w:fldChar w:fldCharType="separate"/>
      </w:r>
      <w:r w:rsidR="0041475B">
        <w:rPr>
          <w:rFonts w:ascii="宋体" w:hAnsi="宋体"/>
          <w:noProof/>
          <w:szCs w:val="21"/>
        </w:rPr>
        <w:t>2</w:t>
      </w:r>
      <w:r w:rsidRPr="00D76B21">
        <w:rPr>
          <w:rFonts w:ascii="宋体" w:hAnsi="宋体"/>
          <w:szCs w:val="21"/>
        </w:rPr>
        <w:fldChar w:fldCharType="end"/>
      </w:r>
      <w:r w:rsidRPr="00D76B21">
        <w:rPr>
          <w:rFonts w:ascii="宋体" w:hAnsi="宋体"/>
          <w:szCs w:val="21"/>
        </w:rPr>
        <w:t>-</w:t>
      </w:r>
      <w:r w:rsidRPr="00D76B21">
        <w:rPr>
          <w:rFonts w:ascii="宋体" w:hAnsi="宋体"/>
          <w:szCs w:val="21"/>
        </w:rPr>
        <w:fldChar w:fldCharType="begin"/>
      </w:r>
      <w:r w:rsidRPr="00D76B21">
        <w:rPr>
          <w:rFonts w:ascii="宋体" w:hAnsi="宋体"/>
          <w:szCs w:val="21"/>
        </w:rPr>
        <w:instrText xml:space="preserve"> </w:instrText>
      </w:r>
      <w:r w:rsidRPr="00D76B21">
        <w:rPr>
          <w:rFonts w:ascii="宋体" w:hAnsi="宋体" w:hint="eastAsia"/>
          <w:szCs w:val="21"/>
        </w:rPr>
        <w:instrText>SEQ 图 \* ARABIC \s 1</w:instrText>
      </w:r>
      <w:r w:rsidRPr="00D76B21">
        <w:rPr>
          <w:rFonts w:ascii="宋体" w:hAnsi="宋体"/>
          <w:szCs w:val="21"/>
        </w:rPr>
        <w:instrText xml:space="preserve"> </w:instrText>
      </w:r>
      <w:r w:rsidRPr="00D76B21">
        <w:rPr>
          <w:rFonts w:ascii="宋体" w:hAnsi="宋体"/>
          <w:szCs w:val="21"/>
        </w:rPr>
        <w:fldChar w:fldCharType="separate"/>
      </w:r>
      <w:r w:rsidR="0041475B">
        <w:rPr>
          <w:rFonts w:ascii="宋体" w:hAnsi="宋体"/>
          <w:noProof/>
          <w:szCs w:val="21"/>
        </w:rPr>
        <w:t>1</w:t>
      </w:r>
      <w:r w:rsidRPr="00D76B21">
        <w:rPr>
          <w:rFonts w:ascii="宋体" w:hAnsi="宋体"/>
          <w:szCs w:val="21"/>
        </w:rPr>
        <w:fldChar w:fldCharType="end"/>
      </w:r>
      <w:r w:rsidR="00F24DC9" w:rsidRPr="00DA1FCC">
        <w:rPr>
          <w:rFonts w:ascii="宋体" w:hAnsi="宋体"/>
          <w:szCs w:val="21"/>
        </w:rPr>
        <w:t>总体功能</w:t>
      </w:r>
      <w:r w:rsidR="00D40CAC">
        <w:rPr>
          <w:rFonts w:ascii="宋体" w:hAnsi="宋体"/>
          <w:szCs w:val="21"/>
        </w:rPr>
        <w:t>思路</w:t>
      </w:r>
      <w:bookmarkEnd w:id="32"/>
    </w:p>
    <w:p w14:paraId="74E4A6B0" w14:textId="2C5B7EE7" w:rsidR="00422006" w:rsidRDefault="000D0BEC" w:rsidP="00991F9B">
      <w:pPr>
        <w:spacing w:line="440" w:lineRule="exact"/>
        <w:rPr>
          <w:rFonts w:ascii="宋体" w:hAnsi="宋体"/>
          <w:sz w:val="24"/>
        </w:rPr>
      </w:pPr>
      <w:r>
        <w:rPr>
          <w:rFonts w:ascii="宋体" w:hAnsi="宋体" w:hint="eastAsia"/>
          <w:sz w:val="24"/>
        </w:rPr>
        <w:t>其中：</w:t>
      </w:r>
    </w:p>
    <w:p w14:paraId="4D2024F5" w14:textId="6C1FEA0D" w:rsidR="00003973" w:rsidRDefault="00003973" w:rsidP="00991F9B">
      <w:pPr>
        <w:spacing w:line="440" w:lineRule="exact"/>
        <w:rPr>
          <w:rFonts w:ascii="宋体" w:hAnsi="宋体"/>
          <w:sz w:val="24"/>
        </w:rPr>
      </w:pPr>
      <w:r>
        <w:rPr>
          <w:rFonts w:ascii="宋体" w:hAnsi="宋体"/>
          <w:sz w:val="24"/>
        </w:rPr>
        <w:tab/>
      </w:r>
      <w:r w:rsidR="00FA6CFA">
        <w:rPr>
          <w:rFonts w:ascii="宋体" w:hAnsi="宋体" w:hint="eastAsia"/>
          <w:sz w:val="24"/>
        </w:rPr>
        <w:t>商品参数管理中包含对商品的动态参数以及静态属性进行管理。</w:t>
      </w:r>
    </w:p>
    <w:p w14:paraId="1F62D741" w14:textId="133984FC" w:rsidR="00FA6CFA" w:rsidRDefault="00FA6CFA" w:rsidP="00991F9B">
      <w:pPr>
        <w:spacing w:line="440" w:lineRule="exact"/>
        <w:rPr>
          <w:rFonts w:ascii="宋体" w:hAnsi="宋体"/>
          <w:sz w:val="24"/>
        </w:rPr>
      </w:pPr>
      <w:r>
        <w:rPr>
          <w:rFonts w:ascii="宋体" w:hAnsi="宋体"/>
          <w:sz w:val="24"/>
        </w:rPr>
        <w:tab/>
      </w:r>
      <w:r>
        <w:rPr>
          <w:rFonts w:ascii="宋体" w:hAnsi="宋体" w:hint="eastAsia"/>
          <w:sz w:val="24"/>
        </w:rPr>
        <w:t>商品分类管理中，系统用户可以给添加，删除，编辑分类，但是一个分类最多具有三级结构。</w:t>
      </w:r>
    </w:p>
    <w:p w14:paraId="20AF6CAC" w14:textId="2F869BF7" w:rsidR="00FA6CFA" w:rsidRDefault="00FA6CFA" w:rsidP="00FA6CFA">
      <w:pPr>
        <w:pStyle w:val="2"/>
      </w:pPr>
      <w:bookmarkStart w:id="33" w:name="_Toc59635672"/>
      <w:r>
        <w:rPr>
          <w:rFonts w:hint="eastAsia"/>
        </w:rPr>
        <w:lastRenderedPageBreak/>
        <w:t>2</w:t>
      </w:r>
      <w:r>
        <w:t xml:space="preserve">.3 </w:t>
      </w:r>
      <w:r>
        <w:rPr>
          <w:rFonts w:hint="eastAsia"/>
        </w:rPr>
        <w:t>系统用例图</w:t>
      </w:r>
      <w:bookmarkEnd w:id="33"/>
    </w:p>
    <w:p w14:paraId="39690BFF" w14:textId="77777777" w:rsidR="00FA6CFA" w:rsidRPr="00FA6CFA" w:rsidRDefault="00FA6CFA" w:rsidP="00FA6CFA">
      <w:pPr>
        <w:jc w:val="center"/>
      </w:pPr>
      <w:r>
        <w:rPr>
          <w:rFonts w:hint="eastAsia"/>
          <w:noProof/>
        </w:rPr>
        <w:drawing>
          <wp:inline distT="0" distB="0" distL="0" distR="0" wp14:anchorId="651ABEB5" wp14:editId="4E131AA4">
            <wp:extent cx="5278120" cy="4448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绘图1.png"/>
                    <pic:cNvPicPr/>
                  </pic:nvPicPr>
                  <pic:blipFill>
                    <a:blip r:embed="rId14">
                      <a:extLst>
                        <a:ext uri="{28A0092B-C50C-407E-A947-70E740481C1C}">
                          <a14:useLocalDpi xmlns:a14="http://schemas.microsoft.com/office/drawing/2010/main" val="0"/>
                        </a:ext>
                      </a:extLst>
                    </a:blip>
                    <a:stretch>
                      <a:fillRect/>
                    </a:stretch>
                  </pic:blipFill>
                  <pic:spPr>
                    <a:xfrm>
                      <a:off x="0" y="0"/>
                      <a:ext cx="5278120" cy="4448175"/>
                    </a:xfrm>
                    <a:prstGeom prst="rect">
                      <a:avLst/>
                    </a:prstGeom>
                  </pic:spPr>
                </pic:pic>
              </a:graphicData>
            </a:graphic>
          </wp:inline>
        </w:drawing>
      </w:r>
    </w:p>
    <w:p w14:paraId="0DFE0537" w14:textId="022A8DF4" w:rsidR="00FA6CFA" w:rsidRDefault="00FA6CFA" w:rsidP="00FA6CFA">
      <w:pPr>
        <w:spacing w:line="360" w:lineRule="auto"/>
        <w:jc w:val="center"/>
        <w:rPr>
          <w:sz w:val="24"/>
        </w:rPr>
      </w:pPr>
      <w:r>
        <w:rPr>
          <w:rFonts w:hint="eastAsia"/>
          <w:sz w:val="24"/>
        </w:rPr>
        <w:t>图</w:t>
      </w:r>
      <w:r>
        <w:rPr>
          <w:sz w:val="24"/>
        </w:rPr>
        <w:t xml:space="preserve">2-2 </w:t>
      </w:r>
      <w:r>
        <w:rPr>
          <w:rFonts w:hint="eastAsia"/>
          <w:sz w:val="24"/>
        </w:rPr>
        <w:t>系统用例图</w:t>
      </w:r>
    </w:p>
    <w:p w14:paraId="5A1A2E24" w14:textId="77777777" w:rsidR="00FA6CFA" w:rsidRPr="00FA6CFA" w:rsidRDefault="00FA6CFA" w:rsidP="00FA6CFA"/>
    <w:p w14:paraId="76FC5CDF" w14:textId="0392D275" w:rsidR="009A261B" w:rsidRDefault="009A261B">
      <w:pPr>
        <w:pStyle w:val="2"/>
      </w:pPr>
      <w:bookmarkStart w:id="34" w:name="_Toc59635673"/>
      <w:r>
        <w:rPr>
          <w:rFonts w:hint="eastAsia"/>
        </w:rPr>
        <w:t>2.</w:t>
      </w:r>
      <w:r w:rsidR="00FA6CFA">
        <w:t>4</w:t>
      </w:r>
      <w:r w:rsidR="003A0090">
        <w:rPr>
          <w:rFonts w:hint="eastAsia"/>
        </w:rPr>
        <w:t xml:space="preserve"> </w:t>
      </w:r>
      <w:r>
        <w:rPr>
          <w:rFonts w:hint="eastAsia"/>
        </w:rPr>
        <w:t>用户类和特征</w:t>
      </w:r>
      <w:bookmarkEnd w:id="34"/>
    </w:p>
    <w:p w14:paraId="420CEC34" w14:textId="35EF8D89" w:rsidR="00E713C4" w:rsidRPr="00EF26D4" w:rsidRDefault="0032133B" w:rsidP="00EF26D4">
      <w:pPr>
        <w:pStyle w:val="a6"/>
        <w:spacing w:line="360" w:lineRule="auto"/>
        <w:ind w:firstLineChars="200" w:firstLine="480"/>
        <w:rPr>
          <w:rFonts w:ascii="宋体" w:hAnsi="宋体"/>
        </w:rPr>
      </w:pPr>
      <w:r>
        <w:rPr>
          <w:rFonts w:ascii="宋体" w:hAnsi="宋体" w:hint="eastAsia"/>
        </w:rPr>
        <w:t>电</w:t>
      </w:r>
      <w:proofErr w:type="gramStart"/>
      <w:r>
        <w:rPr>
          <w:rFonts w:ascii="宋体" w:hAnsi="宋体" w:hint="eastAsia"/>
        </w:rPr>
        <w:t>商管理</w:t>
      </w:r>
      <w:proofErr w:type="gramEnd"/>
      <w:r>
        <w:rPr>
          <w:rFonts w:ascii="宋体" w:hAnsi="宋体" w:hint="eastAsia"/>
        </w:rPr>
        <w:t>行业人员</w:t>
      </w:r>
      <w:r w:rsidR="00350ADD">
        <w:rPr>
          <w:rFonts w:ascii="宋体" w:hAnsi="宋体" w:hint="eastAsia"/>
        </w:rPr>
        <w:t>。</w:t>
      </w:r>
    </w:p>
    <w:p w14:paraId="04CE5844" w14:textId="54B38F2C" w:rsidR="009A261B" w:rsidRDefault="009A261B">
      <w:pPr>
        <w:pStyle w:val="2"/>
      </w:pPr>
      <w:bookmarkStart w:id="35" w:name="_Toc59635674"/>
      <w:r>
        <w:rPr>
          <w:rFonts w:hint="eastAsia"/>
        </w:rPr>
        <w:t>2.</w:t>
      </w:r>
      <w:r w:rsidR="00FA6CFA">
        <w:t>5</w:t>
      </w:r>
      <w:r w:rsidR="003A0090">
        <w:rPr>
          <w:rFonts w:hint="eastAsia"/>
        </w:rPr>
        <w:t xml:space="preserve"> </w:t>
      </w:r>
      <w:r>
        <w:rPr>
          <w:rFonts w:hint="eastAsia"/>
        </w:rPr>
        <w:t>运行环境要求</w:t>
      </w:r>
      <w:bookmarkEnd w:id="35"/>
    </w:p>
    <w:p w14:paraId="7B1CE637" w14:textId="17515BAA" w:rsidR="009A261B" w:rsidRDefault="009A261B">
      <w:pPr>
        <w:pStyle w:val="3"/>
      </w:pPr>
      <w:bookmarkStart w:id="36" w:name="_Toc527428304"/>
      <w:bookmarkStart w:id="37" w:name="_Toc59635675"/>
      <w:r>
        <w:rPr>
          <w:rFonts w:hint="eastAsia"/>
        </w:rPr>
        <w:t>2.</w:t>
      </w:r>
      <w:r w:rsidR="00FA6CFA">
        <w:t>5</w:t>
      </w:r>
      <w:r>
        <w:rPr>
          <w:rFonts w:hint="eastAsia"/>
        </w:rPr>
        <w:t>.1</w:t>
      </w:r>
      <w:r w:rsidR="003A0090">
        <w:rPr>
          <w:rFonts w:hint="eastAsia"/>
        </w:rPr>
        <w:t xml:space="preserve"> </w:t>
      </w:r>
      <w:r>
        <w:rPr>
          <w:rFonts w:hint="eastAsia"/>
        </w:rPr>
        <w:t>设备</w:t>
      </w:r>
      <w:bookmarkEnd w:id="36"/>
      <w:bookmarkEnd w:id="37"/>
    </w:p>
    <w:p w14:paraId="1EB8D10E" w14:textId="49E98921" w:rsidR="004D2DA5" w:rsidRDefault="004D2DA5" w:rsidP="004D2DA5">
      <w:pPr>
        <w:spacing w:before="60" w:line="360" w:lineRule="auto"/>
        <w:ind w:firstLine="480"/>
        <w:rPr>
          <w:sz w:val="24"/>
        </w:rPr>
      </w:pPr>
      <w:r>
        <w:rPr>
          <w:rFonts w:hint="eastAsia"/>
          <w:sz w:val="24"/>
        </w:rPr>
        <w:t>无特殊或新型设备需求，以下是</w:t>
      </w:r>
      <w:r w:rsidR="008C5E87">
        <w:rPr>
          <w:rFonts w:hint="eastAsia"/>
          <w:sz w:val="24"/>
        </w:rPr>
        <w:t>测试机器的</w:t>
      </w:r>
      <w:r>
        <w:rPr>
          <w:rFonts w:hint="eastAsia"/>
          <w:sz w:val="24"/>
        </w:rPr>
        <w:t>参考配置：</w:t>
      </w:r>
    </w:p>
    <w:p w14:paraId="3338D057" w14:textId="604E9911" w:rsidR="007F03F5" w:rsidRPr="00C9090B" w:rsidRDefault="00AC5612" w:rsidP="007F03F5">
      <w:pPr>
        <w:spacing w:before="60" w:line="360" w:lineRule="auto"/>
        <w:ind w:firstLine="480"/>
        <w:rPr>
          <w:sz w:val="24"/>
        </w:rPr>
      </w:pPr>
      <w:bookmarkStart w:id="38" w:name="_Toc527428305"/>
      <w:r>
        <w:rPr>
          <w:rFonts w:hint="eastAsia"/>
          <w:sz w:val="24"/>
        </w:rPr>
        <w:t>Intel</w:t>
      </w:r>
      <w:r>
        <w:rPr>
          <w:sz w:val="24"/>
        </w:rPr>
        <w:t xml:space="preserve"> </w:t>
      </w:r>
      <w:r>
        <w:rPr>
          <w:rFonts w:hint="eastAsia"/>
          <w:sz w:val="24"/>
        </w:rPr>
        <w:t>i</w:t>
      </w:r>
      <w:r>
        <w:rPr>
          <w:sz w:val="24"/>
        </w:rPr>
        <w:t>7-8759H CPU</w:t>
      </w:r>
      <w:r>
        <w:rPr>
          <w:rFonts w:hint="eastAsia"/>
          <w:sz w:val="24"/>
        </w:rPr>
        <w:t>，</w:t>
      </w:r>
      <w:r>
        <w:rPr>
          <w:rFonts w:hint="eastAsia"/>
          <w:sz w:val="24"/>
        </w:rPr>
        <w:t>G</w:t>
      </w:r>
      <w:r>
        <w:rPr>
          <w:sz w:val="24"/>
        </w:rPr>
        <w:t>TX</w:t>
      </w:r>
      <w:r>
        <w:rPr>
          <w:rFonts w:hint="eastAsia"/>
          <w:sz w:val="24"/>
        </w:rPr>
        <w:t>1050ti</w:t>
      </w:r>
      <w:r>
        <w:rPr>
          <w:rFonts w:hint="eastAsia"/>
          <w:sz w:val="24"/>
        </w:rPr>
        <w:t>显卡，</w:t>
      </w:r>
      <w:r>
        <w:rPr>
          <w:rFonts w:hint="eastAsia"/>
          <w:sz w:val="24"/>
        </w:rPr>
        <w:t>16</w:t>
      </w:r>
      <w:r>
        <w:rPr>
          <w:sz w:val="24"/>
        </w:rPr>
        <w:t>G</w:t>
      </w:r>
      <w:r>
        <w:rPr>
          <w:rFonts w:hint="eastAsia"/>
          <w:sz w:val="24"/>
        </w:rPr>
        <w:t>内存，</w:t>
      </w:r>
      <w:r>
        <w:rPr>
          <w:rFonts w:hint="eastAsia"/>
          <w:sz w:val="24"/>
        </w:rPr>
        <w:t>128</w:t>
      </w:r>
      <w:r>
        <w:rPr>
          <w:sz w:val="24"/>
        </w:rPr>
        <w:t>G</w:t>
      </w:r>
      <w:r w:rsidR="002F495B">
        <w:rPr>
          <w:sz w:val="24"/>
        </w:rPr>
        <w:t>+2T</w:t>
      </w:r>
      <w:r w:rsidR="002F495B">
        <w:rPr>
          <w:rFonts w:hint="eastAsia"/>
          <w:sz w:val="24"/>
        </w:rPr>
        <w:t>硬盘。</w:t>
      </w:r>
      <w:r w:rsidR="00AC2CD4">
        <w:rPr>
          <w:rFonts w:hint="eastAsia"/>
          <w:sz w:val="24"/>
        </w:rPr>
        <w:t>此外，我们的网页轻型，经过优化上线以后运行迅速，可以在远低于测试设备硬件配置的</w:t>
      </w:r>
      <w:r w:rsidR="00AC2CD4">
        <w:rPr>
          <w:rFonts w:hint="eastAsia"/>
          <w:sz w:val="24"/>
        </w:rPr>
        <w:lastRenderedPageBreak/>
        <w:t>机器上运行。</w:t>
      </w:r>
    </w:p>
    <w:p w14:paraId="259D73AC" w14:textId="657E094E" w:rsidR="009A261B" w:rsidRDefault="009A261B">
      <w:pPr>
        <w:pStyle w:val="3"/>
      </w:pPr>
      <w:bookmarkStart w:id="39" w:name="_Toc59635676"/>
      <w:r>
        <w:rPr>
          <w:rFonts w:hint="eastAsia"/>
        </w:rPr>
        <w:t>2.</w:t>
      </w:r>
      <w:r w:rsidR="00FA6CFA">
        <w:t>5</w:t>
      </w:r>
      <w:r>
        <w:rPr>
          <w:rFonts w:hint="eastAsia"/>
        </w:rPr>
        <w:t>.</w:t>
      </w:r>
      <w:r w:rsidR="003A0090">
        <w:rPr>
          <w:rFonts w:hint="eastAsia"/>
        </w:rPr>
        <w:t xml:space="preserve">2 </w:t>
      </w:r>
      <w:r>
        <w:rPr>
          <w:rFonts w:hint="eastAsia"/>
        </w:rPr>
        <w:t>支持软件</w:t>
      </w:r>
      <w:bookmarkEnd w:id="38"/>
      <w:bookmarkEnd w:id="39"/>
    </w:p>
    <w:p w14:paraId="246B4DB3" w14:textId="132EA7F3" w:rsidR="00552F13" w:rsidRPr="004C7450" w:rsidRDefault="007F03F5" w:rsidP="002C7147">
      <w:pPr>
        <w:pStyle w:val="a6"/>
        <w:spacing w:line="360" w:lineRule="auto"/>
        <w:ind w:firstLineChars="200" w:firstLine="480"/>
      </w:pPr>
      <w:r>
        <w:rPr>
          <w:rFonts w:hint="eastAsia"/>
        </w:rPr>
        <w:t>全开源，</w:t>
      </w:r>
      <w:r w:rsidR="002C7147" w:rsidRPr="004C7450">
        <w:rPr>
          <w:rFonts w:hint="eastAsia"/>
        </w:rPr>
        <w:t>支持软件如下表所示。</w:t>
      </w:r>
    </w:p>
    <w:p w14:paraId="4390990E" w14:textId="77777777" w:rsidR="007F03F5" w:rsidRPr="004C7450" w:rsidRDefault="007F03F5" w:rsidP="007F03F5">
      <w:pPr>
        <w:pStyle w:val="ac"/>
        <w:ind w:firstLine="420"/>
        <w:jc w:val="center"/>
        <w:rPr>
          <w:rFonts w:ascii="宋体" w:eastAsia="宋体" w:hAnsi="宋体"/>
          <w:sz w:val="21"/>
          <w:szCs w:val="21"/>
        </w:rPr>
      </w:pPr>
      <w:bookmarkStart w:id="40" w:name="_Toc424968519"/>
      <w:bookmarkStart w:id="41" w:name="OLE_LINK7"/>
      <w:bookmarkStart w:id="42" w:name="OLE_LINK8"/>
      <w:bookmarkStart w:id="43" w:name="_Toc59635681"/>
      <w:r w:rsidRPr="004C7450">
        <w:rPr>
          <w:rFonts w:ascii="宋体" w:eastAsia="宋体" w:hAnsi="宋体" w:hint="eastAsia"/>
          <w:sz w:val="21"/>
          <w:szCs w:val="21"/>
        </w:rPr>
        <w:t xml:space="preserve">表 </w:t>
      </w:r>
      <w:r w:rsidRPr="004C7450">
        <w:rPr>
          <w:rFonts w:ascii="宋体" w:eastAsia="宋体" w:hAnsi="宋体"/>
          <w:sz w:val="21"/>
          <w:szCs w:val="21"/>
        </w:rPr>
        <w:fldChar w:fldCharType="begin"/>
      </w:r>
      <w:r w:rsidRPr="004C7450">
        <w:rPr>
          <w:rFonts w:ascii="宋体" w:eastAsia="宋体" w:hAnsi="宋体"/>
          <w:sz w:val="21"/>
          <w:szCs w:val="21"/>
        </w:rPr>
        <w:instrText xml:space="preserve"> </w:instrText>
      </w:r>
      <w:r w:rsidRPr="004C7450">
        <w:rPr>
          <w:rFonts w:ascii="宋体" w:eastAsia="宋体" w:hAnsi="宋体" w:hint="eastAsia"/>
          <w:sz w:val="21"/>
          <w:szCs w:val="21"/>
        </w:rPr>
        <w:instrText>STYLEREF 1 \s</w:instrText>
      </w:r>
      <w:r w:rsidRPr="004C7450">
        <w:rPr>
          <w:rFonts w:ascii="宋体" w:eastAsia="宋体" w:hAnsi="宋体"/>
          <w:sz w:val="21"/>
          <w:szCs w:val="21"/>
        </w:rPr>
        <w:instrText xml:space="preserve"> </w:instrText>
      </w:r>
      <w:r w:rsidRPr="004C7450">
        <w:rPr>
          <w:rFonts w:ascii="宋体" w:eastAsia="宋体" w:hAnsi="宋体"/>
          <w:sz w:val="21"/>
          <w:szCs w:val="21"/>
        </w:rPr>
        <w:fldChar w:fldCharType="separate"/>
      </w:r>
      <w:r w:rsidR="0041475B">
        <w:rPr>
          <w:rFonts w:ascii="宋体" w:eastAsia="宋体" w:hAnsi="宋体"/>
          <w:noProof/>
          <w:sz w:val="21"/>
          <w:szCs w:val="21"/>
        </w:rPr>
        <w:t>2</w:t>
      </w:r>
      <w:r w:rsidRPr="004C7450">
        <w:rPr>
          <w:rFonts w:ascii="宋体" w:eastAsia="宋体" w:hAnsi="宋体"/>
          <w:sz w:val="21"/>
          <w:szCs w:val="21"/>
        </w:rPr>
        <w:fldChar w:fldCharType="end"/>
      </w:r>
      <w:r w:rsidRPr="004C7450">
        <w:rPr>
          <w:rFonts w:ascii="宋体" w:eastAsia="宋体" w:hAnsi="宋体"/>
          <w:sz w:val="21"/>
          <w:szCs w:val="21"/>
        </w:rPr>
        <w:t>-</w:t>
      </w:r>
      <w:r w:rsidRPr="004C7450">
        <w:rPr>
          <w:rFonts w:ascii="宋体" w:eastAsia="宋体" w:hAnsi="宋体"/>
          <w:sz w:val="21"/>
          <w:szCs w:val="21"/>
        </w:rPr>
        <w:fldChar w:fldCharType="begin"/>
      </w:r>
      <w:r w:rsidRPr="004C7450">
        <w:rPr>
          <w:rFonts w:ascii="宋体" w:eastAsia="宋体" w:hAnsi="宋体"/>
          <w:sz w:val="21"/>
          <w:szCs w:val="21"/>
        </w:rPr>
        <w:instrText xml:space="preserve"> </w:instrText>
      </w:r>
      <w:r w:rsidRPr="004C7450">
        <w:rPr>
          <w:rFonts w:ascii="宋体" w:eastAsia="宋体" w:hAnsi="宋体" w:hint="eastAsia"/>
          <w:sz w:val="21"/>
          <w:szCs w:val="21"/>
        </w:rPr>
        <w:instrText>SEQ 表 \* ARABIC \s 1</w:instrText>
      </w:r>
      <w:r w:rsidRPr="004C7450">
        <w:rPr>
          <w:rFonts w:ascii="宋体" w:eastAsia="宋体" w:hAnsi="宋体"/>
          <w:sz w:val="21"/>
          <w:szCs w:val="21"/>
        </w:rPr>
        <w:instrText xml:space="preserve"> </w:instrText>
      </w:r>
      <w:r w:rsidRPr="004C7450">
        <w:rPr>
          <w:rFonts w:ascii="宋体" w:eastAsia="宋体" w:hAnsi="宋体"/>
          <w:sz w:val="21"/>
          <w:szCs w:val="21"/>
        </w:rPr>
        <w:fldChar w:fldCharType="separate"/>
      </w:r>
      <w:r w:rsidR="0041475B">
        <w:rPr>
          <w:rFonts w:ascii="宋体" w:eastAsia="宋体" w:hAnsi="宋体"/>
          <w:noProof/>
          <w:sz w:val="21"/>
          <w:szCs w:val="21"/>
        </w:rPr>
        <w:t>1</w:t>
      </w:r>
      <w:r w:rsidRPr="004C7450">
        <w:rPr>
          <w:rFonts w:ascii="宋体" w:eastAsia="宋体" w:hAnsi="宋体"/>
          <w:sz w:val="21"/>
          <w:szCs w:val="21"/>
        </w:rPr>
        <w:fldChar w:fldCharType="end"/>
      </w:r>
      <w:r w:rsidRPr="004C7450">
        <w:rPr>
          <w:rFonts w:ascii="宋体" w:eastAsia="宋体" w:hAnsi="宋体" w:hint="eastAsia"/>
          <w:sz w:val="21"/>
          <w:szCs w:val="21"/>
        </w:rPr>
        <w:t xml:space="preserve"> 支持软件</w:t>
      </w:r>
      <w:bookmarkEnd w:id="40"/>
      <w:bookmarkEnd w:id="43"/>
    </w:p>
    <w:tbl>
      <w:tblPr>
        <w:tblStyle w:val="af0"/>
        <w:tblW w:w="0" w:type="auto"/>
        <w:tblLook w:val="04A0" w:firstRow="1" w:lastRow="0" w:firstColumn="1" w:lastColumn="0" w:noHBand="0" w:noVBand="1"/>
      </w:tblPr>
      <w:tblGrid>
        <w:gridCol w:w="2555"/>
        <w:gridCol w:w="5973"/>
      </w:tblGrid>
      <w:tr w:rsidR="004C7450" w:rsidRPr="004C7450" w14:paraId="13965644" w14:textId="77777777" w:rsidTr="004D2DA5">
        <w:tc>
          <w:tcPr>
            <w:tcW w:w="2555" w:type="dxa"/>
          </w:tcPr>
          <w:bookmarkEnd w:id="41"/>
          <w:bookmarkEnd w:id="42"/>
          <w:p w14:paraId="1D4C7D70" w14:textId="77777777" w:rsidR="00552F13" w:rsidRPr="004C7450" w:rsidRDefault="00552F13" w:rsidP="00552F13">
            <w:pPr>
              <w:spacing w:line="360" w:lineRule="auto"/>
              <w:jc w:val="center"/>
              <w:rPr>
                <w:sz w:val="24"/>
              </w:rPr>
            </w:pPr>
            <w:r w:rsidRPr="004C7450">
              <w:rPr>
                <w:rFonts w:hint="eastAsia"/>
                <w:sz w:val="24"/>
              </w:rPr>
              <w:t>软件类型</w:t>
            </w:r>
          </w:p>
        </w:tc>
        <w:tc>
          <w:tcPr>
            <w:tcW w:w="5973" w:type="dxa"/>
          </w:tcPr>
          <w:p w14:paraId="1A74F2E1" w14:textId="77777777" w:rsidR="00552F13" w:rsidRPr="004C7450" w:rsidRDefault="00552F13" w:rsidP="00552F13">
            <w:pPr>
              <w:spacing w:line="360" w:lineRule="auto"/>
              <w:jc w:val="center"/>
              <w:rPr>
                <w:sz w:val="24"/>
              </w:rPr>
            </w:pPr>
            <w:r w:rsidRPr="004C7450">
              <w:rPr>
                <w:rFonts w:hint="eastAsia"/>
                <w:sz w:val="24"/>
              </w:rPr>
              <w:t>软件</w:t>
            </w:r>
          </w:p>
        </w:tc>
      </w:tr>
      <w:tr w:rsidR="004C7450" w:rsidRPr="004C7450" w14:paraId="29314084" w14:textId="77777777" w:rsidTr="004D2DA5">
        <w:tc>
          <w:tcPr>
            <w:tcW w:w="2555" w:type="dxa"/>
          </w:tcPr>
          <w:p w14:paraId="09782ED8" w14:textId="77777777" w:rsidR="00552F13" w:rsidRPr="004C7450" w:rsidRDefault="00552F13" w:rsidP="00552F13">
            <w:pPr>
              <w:spacing w:line="360" w:lineRule="auto"/>
              <w:ind w:firstLine="540"/>
              <w:rPr>
                <w:rFonts w:ascii="宋体" w:hAnsi="宋体"/>
              </w:rPr>
            </w:pPr>
            <w:r w:rsidRPr="004C7450">
              <w:rPr>
                <w:rFonts w:ascii="宋体" w:hAnsi="宋体" w:hint="eastAsia"/>
              </w:rPr>
              <w:t>操作</w:t>
            </w:r>
            <w:r w:rsidR="007F03F5">
              <w:rPr>
                <w:rFonts w:ascii="宋体" w:hAnsi="宋体" w:hint="eastAsia"/>
              </w:rPr>
              <w:t>平台</w:t>
            </w:r>
          </w:p>
        </w:tc>
        <w:tc>
          <w:tcPr>
            <w:tcW w:w="5973" w:type="dxa"/>
          </w:tcPr>
          <w:p w14:paraId="62A9DA86" w14:textId="2F41D8DA" w:rsidR="00552F13" w:rsidRPr="004C7450" w:rsidRDefault="00552F13" w:rsidP="002C7147">
            <w:pPr>
              <w:spacing w:line="360" w:lineRule="auto"/>
              <w:ind w:firstLine="540"/>
              <w:rPr>
                <w:rFonts w:ascii="宋体" w:hAnsi="宋体"/>
              </w:rPr>
            </w:pPr>
            <w:r w:rsidRPr="004C7450">
              <w:rPr>
                <w:rFonts w:ascii="宋体" w:hAnsi="宋体" w:hint="eastAsia"/>
              </w:rPr>
              <w:t xml:space="preserve">Windows </w:t>
            </w:r>
            <w:r w:rsidR="00C67799">
              <w:rPr>
                <w:rFonts w:ascii="宋体" w:hAnsi="宋体" w:hint="eastAsia"/>
              </w:rPr>
              <w:t>10</w:t>
            </w:r>
            <w:r w:rsidR="002C7147" w:rsidRPr="004C7450">
              <w:rPr>
                <w:rFonts w:ascii="宋体" w:hAnsi="宋体" w:hint="eastAsia"/>
              </w:rPr>
              <w:t>，</w:t>
            </w:r>
            <w:proofErr w:type="spellStart"/>
            <w:r w:rsidR="00FC10D1">
              <w:rPr>
                <w:rFonts w:ascii="宋体" w:hAnsi="宋体" w:hint="eastAsia"/>
              </w:rPr>
              <w:t>mac</w:t>
            </w:r>
            <w:r w:rsidR="00FC10D1">
              <w:rPr>
                <w:rFonts w:ascii="宋体" w:hAnsi="宋体"/>
              </w:rPr>
              <w:t>os</w:t>
            </w:r>
            <w:proofErr w:type="spellEnd"/>
            <w:r w:rsidR="00FC10D1">
              <w:rPr>
                <w:rFonts w:ascii="宋体" w:hAnsi="宋体" w:hint="eastAsia"/>
              </w:rPr>
              <w:t>，</w:t>
            </w:r>
            <w:r w:rsidR="00AC2CD4">
              <w:rPr>
                <w:rFonts w:ascii="宋体" w:hAnsi="宋体" w:hint="eastAsia"/>
              </w:rPr>
              <w:t>ubuntu</w:t>
            </w:r>
            <w:r w:rsidR="002C7147" w:rsidRPr="004C7450">
              <w:rPr>
                <w:rFonts w:ascii="宋体" w:hAnsi="宋体" w:hint="eastAsia"/>
              </w:rPr>
              <w:t>等，支持跨平台。</w:t>
            </w:r>
          </w:p>
        </w:tc>
      </w:tr>
      <w:tr w:rsidR="004C7450" w:rsidRPr="004C7450" w14:paraId="0F738CC8" w14:textId="77777777" w:rsidTr="004D2DA5">
        <w:tc>
          <w:tcPr>
            <w:tcW w:w="2555" w:type="dxa"/>
          </w:tcPr>
          <w:p w14:paraId="6184C8C4" w14:textId="77777777" w:rsidR="00552F13" w:rsidRPr="004C7450" w:rsidRDefault="00552F13" w:rsidP="00552F13">
            <w:pPr>
              <w:spacing w:line="360" w:lineRule="auto"/>
              <w:ind w:firstLine="540"/>
              <w:rPr>
                <w:rFonts w:ascii="宋体" w:hAnsi="宋体"/>
              </w:rPr>
            </w:pPr>
            <w:r w:rsidRPr="004C7450">
              <w:rPr>
                <w:rFonts w:ascii="宋体" w:hAnsi="宋体" w:hint="eastAsia"/>
              </w:rPr>
              <w:t>开发工具</w:t>
            </w:r>
          </w:p>
        </w:tc>
        <w:tc>
          <w:tcPr>
            <w:tcW w:w="5973" w:type="dxa"/>
          </w:tcPr>
          <w:p w14:paraId="3E16E59D" w14:textId="1107E03C" w:rsidR="00552F13" w:rsidRPr="004C7450" w:rsidRDefault="00AC2CD4" w:rsidP="00EF0A7F">
            <w:pPr>
              <w:spacing w:line="360" w:lineRule="auto"/>
              <w:ind w:firstLine="540"/>
              <w:rPr>
                <w:rFonts w:ascii="宋体" w:hAnsi="宋体"/>
              </w:rPr>
            </w:pPr>
            <w:r>
              <w:rPr>
                <w:rFonts w:ascii="宋体" w:hAnsi="宋体"/>
              </w:rPr>
              <w:t>Visual Studio Code</w:t>
            </w:r>
          </w:p>
        </w:tc>
      </w:tr>
      <w:tr w:rsidR="004C7450" w:rsidRPr="004C7450" w14:paraId="48C0C730" w14:textId="77777777" w:rsidTr="004D2DA5">
        <w:tc>
          <w:tcPr>
            <w:tcW w:w="2555" w:type="dxa"/>
          </w:tcPr>
          <w:p w14:paraId="5EEC98D7" w14:textId="6C88710A" w:rsidR="00552F13" w:rsidRPr="004C7450" w:rsidRDefault="00C67799" w:rsidP="00552F13">
            <w:pPr>
              <w:spacing w:line="360" w:lineRule="auto"/>
              <w:ind w:firstLine="540"/>
              <w:rPr>
                <w:rFonts w:ascii="宋体" w:hAnsi="宋体"/>
              </w:rPr>
            </w:pPr>
            <w:r>
              <w:rPr>
                <w:rFonts w:ascii="宋体" w:hAnsi="宋体" w:hint="eastAsia"/>
              </w:rPr>
              <w:t>图形界面</w:t>
            </w:r>
          </w:p>
        </w:tc>
        <w:tc>
          <w:tcPr>
            <w:tcW w:w="5973" w:type="dxa"/>
          </w:tcPr>
          <w:p w14:paraId="35B0552F" w14:textId="2A44392C" w:rsidR="00552F13" w:rsidRPr="004C7450" w:rsidRDefault="00AC2CD4" w:rsidP="00EF0A7F">
            <w:pPr>
              <w:spacing w:line="360" w:lineRule="auto"/>
              <w:ind w:firstLine="540"/>
              <w:rPr>
                <w:rFonts w:ascii="宋体" w:hAnsi="宋体"/>
              </w:rPr>
            </w:pPr>
            <w:r>
              <w:rPr>
                <w:rFonts w:ascii="宋体" w:hAnsi="宋体"/>
              </w:rPr>
              <w:t>Vue 4.5.8</w:t>
            </w:r>
          </w:p>
        </w:tc>
      </w:tr>
    </w:tbl>
    <w:p w14:paraId="0AB5A5CD" w14:textId="0DD9C314" w:rsidR="004D2DA5" w:rsidRDefault="004D2DA5" w:rsidP="004D2DA5">
      <w:pPr>
        <w:pStyle w:val="3"/>
      </w:pPr>
      <w:bookmarkStart w:id="44" w:name="_Toc527428306"/>
      <w:bookmarkStart w:id="45" w:name="_Toc59635677"/>
      <w:r>
        <w:rPr>
          <w:rFonts w:hint="eastAsia"/>
        </w:rPr>
        <w:t>2.</w:t>
      </w:r>
      <w:r w:rsidR="00FA6CFA">
        <w:t>5</w:t>
      </w:r>
      <w:r>
        <w:rPr>
          <w:rFonts w:hint="eastAsia"/>
        </w:rPr>
        <w:t xml:space="preserve">.3 </w:t>
      </w:r>
      <w:r>
        <w:rPr>
          <w:rFonts w:hint="eastAsia"/>
        </w:rPr>
        <w:t>网络</w:t>
      </w:r>
      <w:bookmarkEnd w:id="45"/>
    </w:p>
    <w:p w14:paraId="75A662F1" w14:textId="10A75C22" w:rsidR="00BE5130" w:rsidRPr="00BE5130" w:rsidRDefault="000D0BEC" w:rsidP="0000519A">
      <w:pPr>
        <w:pStyle w:val="a6"/>
        <w:spacing w:line="360" w:lineRule="auto"/>
        <w:ind w:firstLineChars="200" w:firstLine="480"/>
      </w:pPr>
      <w:r>
        <w:rPr>
          <w:rFonts w:hint="eastAsia"/>
        </w:rPr>
        <w:t>软件</w:t>
      </w:r>
      <w:r w:rsidR="00AC2CD4">
        <w:rPr>
          <w:rFonts w:hint="eastAsia"/>
        </w:rPr>
        <w:t>需在前后端程序可以进行正常网络通信的条件下运行。</w:t>
      </w:r>
    </w:p>
    <w:p w14:paraId="0B2E9D9B" w14:textId="68D7D18F" w:rsidR="009A261B" w:rsidRDefault="009A261B">
      <w:pPr>
        <w:pStyle w:val="3"/>
      </w:pPr>
      <w:bookmarkStart w:id="46" w:name="_Toc527428307"/>
      <w:bookmarkStart w:id="47" w:name="_Toc59635678"/>
      <w:bookmarkEnd w:id="44"/>
      <w:r>
        <w:rPr>
          <w:rFonts w:hint="eastAsia"/>
        </w:rPr>
        <w:t>2.</w:t>
      </w:r>
      <w:r w:rsidR="00FA6CFA">
        <w:t>5</w:t>
      </w:r>
      <w:r>
        <w:rPr>
          <w:rFonts w:hint="eastAsia"/>
        </w:rPr>
        <w:t>.</w:t>
      </w:r>
      <w:r w:rsidR="00F87071">
        <w:rPr>
          <w:rFonts w:hint="eastAsia"/>
        </w:rPr>
        <w:t>4</w:t>
      </w:r>
      <w:r w:rsidR="003A0090">
        <w:rPr>
          <w:rFonts w:hint="eastAsia"/>
        </w:rPr>
        <w:t xml:space="preserve"> </w:t>
      </w:r>
      <w:r>
        <w:rPr>
          <w:rFonts w:hint="eastAsia"/>
        </w:rPr>
        <w:t>控制</w:t>
      </w:r>
      <w:bookmarkEnd w:id="46"/>
      <w:bookmarkEnd w:id="47"/>
    </w:p>
    <w:p w14:paraId="16610613" w14:textId="77E294C0" w:rsidR="009A261B" w:rsidRPr="00FE2630" w:rsidRDefault="00350ADD" w:rsidP="00FE2630">
      <w:pPr>
        <w:spacing w:line="360" w:lineRule="auto"/>
        <w:ind w:firstLineChars="200" w:firstLine="480"/>
        <w:rPr>
          <w:sz w:val="24"/>
        </w:rPr>
      </w:pPr>
      <w:r>
        <w:rPr>
          <w:rFonts w:hint="eastAsia"/>
          <w:sz w:val="24"/>
        </w:rPr>
        <w:t>产品通过运行程序启动运行，用户可在设计的图形化界面上直接操控程序</w:t>
      </w:r>
      <w:r w:rsidR="00845A41">
        <w:rPr>
          <w:sz w:val="24"/>
        </w:rPr>
        <w:t>。</w:t>
      </w:r>
    </w:p>
    <w:p w14:paraId="2332B450" w14:textId="286F3B6E" w:rsidR="009A261B" w:rsidRDefault="009A261B">
      <w:pPr>
        <w:pStyle w:val="2"/>
      </w:pPr>
      <w:bookmarkStart w:id="48" w:name="_Toc59635679"/>
      <w:r>
        <w:rPr>
          <w:rFonts w:hint="eastAsia"/>
        </w:rPr>
        <w:t>2.</w:t>
      </w:r>
      <w:r w:rsidR="00FA6CFA">
        <w:t>6</w:t>
      </w:r>
      <w:r w:rsidR="003A0090">
        <w:rPr>
          <w:rFonts w:hint="eastAsia"/>
        </w:rPr>
        <w:t xml:space="preserve"> </w:t>
      </w:r>
      <w:r>
        <w:rPr>
          <w:rFonts w:hint="eastAsia"/>
        </w:rPr>
        <w:t>一般限制</w:t>
      </w:r>
      <w:r w:rsidR="008168E0">
        <w:rPr>
          <w:rFonts w:hint="eastAsia"/>
        </w:rPr>
        <w:t>和约束条件</w:t>
      </w:r>
      <w:bookmarkEnd w:id="48"/>
    </w:p>
    <w:p w14:paraId="6B3C1762" w14:textId="73B6D3CC" w:rsidR="00E65A52" w:rsidRPr="00E65A52" w:rsidRDefault="00E65A52" w:rsidP="00717929">
      <w:pPr>
        <w:pStyle w:val="a6"/>
        <w:spacing w:line="360" w:lineRule="auto"/>
        <w:ind w:firstLineChars="200" w:firstLine="480"/>
      </w:pPr>
      <w:r>
        <w:rPr>
          <w:rFonts w:hint="eastAsia"/>
        </w:rPr>
        <w:t>项目要求在</w:t>
      </w:r>
      <w:r>
        <w:rPr>
          <w:rFonts w:hint="eastAsia"/>
        </w:rPr>
        <w:t>20</w:t>
      </w:r>
      <w:r w:rsidR="0064169A">
        <w:rPr>
          <w:rFonts w:hint="eastAsia"/>
        </w:rPr>
        <w:t>20</w:t>
      </w:r>
      <w:r>
        <w:rPr>
          <w:rFonts w:hint="eastAsia"/>
        </w:rPr>
        <w:t>年</w:t>
      </w:r>
      <w:r w:rsidR="00AC2CD4">
        <w:t>12</w:t>
      </w:r>
      <w:r>
        <w:rPr>
          <w:rFonts w:hint="eastAsia"/>
        </w:rPr>
        <w:t>月</w:t>
      </w:r>
      <w:r w:rsidR="00FE2630">
        <w:rPr>
          <w:rFonts w:hint="eastAsia"/>
        </w:rPr>
        <w:t>中旬</w:t>
      </w:r>
      <w:r>
        <w:rPr>
          <w:rFonts w:hint="eastAsia"/>
        </w:rPr>
        <w:t>之前完成开发与测试，</w:t>
      </w:r>
      <w:r w:rsidRPr="00E65A52">
        <w:rPr>
          <w:rFonts w:hint="eastAsia"/>
        </w:rPr>
        <w:t>一般限制主要包括：</w:t>
      </w:r>
    </w:p>
    <w:p w14:paraId="7B59FEE3" w14:textId="6921F1B7" w:rsidR="008168E0" w:rsidRPr="00614C83" w:rsidRDefault="008168E0" w:rsidP="00717929">
      <w:pPr>
        <w:pStyle w:val="af"/>
        <w:numPr>
          <w:ilvl w:val="0"/>
          <w:numId w:val="21"/>
        </w:numPr>
        <w:spacing w:line="360" w:lineRule="auto"/>
        <w:ind w:firstLineChars="0"/>
        <w:rPr>
          <w:rFonts w:ascii="Times New Roman" w:eastAsia="宋体" w:hAnsi="Times New Roman" w:cs="Times New Roman"/>
          <w:sz w:val="24"/>
          <w:szCs w:val="24"/>
        </w:rPr>
      </w:pPr>
      <w:r w:rsidRPr="00614C83">
        <w:rPr>
          <w:rFonts w:ascii="Times New Roman" w:eastAsia="宋体" w:hAnsi="Times New Roman" w:cs="Times New Roman" w:hint="eastAsia"/>
          <w:sz w:val="24"/>
          <w:szCs w:val="24"/>
        </w:rPr>
        <w:t>编程语言尽量使用</w:t>
      </w:r>
      <w:proofErr w:type="spellStart"/>
      <w:r w:rsidR="00AC2CD4">
        <w:rPr>
          <w:rFonts w:ascii="Times New Roman" w:eastAsia="宋体" w:hAnsi="Times New Roman" w:cs="Times New Roman"/>
          <w:sz w:val="24"/>
          <w:szCs w:val="24"/>
        </w:rPr>
        <w:t>J</w:t>
      </w:r>
      <w:r w:rsidR="00AC2CD4">
        <w:rPr>
          <w:rFonts w:ascii="Times New Roman" w:eastAsia="宋体" w:hAnsi="Times New Roman" w:cs="Times New Roman" w:hint="eastAsia"/>
          <w:sz w:val="24"/>
          <w:szCs w:val="24"/>
        </w:rPr>
        <w:t>ava</w:t>
      </w:r>
      <w:r w:rsidR="00AC2CD4">
        <w:rPr>
          <w:rFonts w:ascii="Times New Roman" w:eastAsia="宋体" w:hAnsi="Times New Roman" w:cs="Times New Roman"/>
          <w:sz w:val="24"/>
          <w:szCs w:val="24"/>
        </w:rPr>
        <w:t>script</w:t>
      </w:r>
      <w:proofErr w:type="spellEnd"/>
      <w:r w:rsidRPr="00614C83">
        <w:rPr>
          <w:rFonts w:ascii="Times New Roman" w:eastAsia="宋体" w:hAnsi="Times New Roman" w:cs="Times New Roman" w:hint="eastAsia"/>
          <w:sz w:val="24"/>
          <w:szCs w:val="24"/>
        </w:rPr>
        <w:t>等开源软件编程语言；</w:t>
      </w:r>
    </w:p>
    <w:p w14:paraId="41775A13" w14:textId="0EF128FB" w:rsidR="00E65A52" w:rsidRPr="00614C83" w:rsidRDefault="0064169A" w:rsidP="00717929">
      <w:pPr>
        <w:pStyle w:val="af"/>
        <w:numPr>
          <w:ilvl w:val="0"/>
          <w:numId w:val="2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图形界面开发框架使用</w:t>
      </w:r>
      <w:r w:rsidR="00AC2CD4">
        <w:rPr>
          <w:rFonts w:ascii="Times New Roman" w:eastAsia="宋体" w:hAnsi="Times New Roman" w:cs="Times New Roman"/>
          <w:sz w:val="24"/>
          <w:szCs w:val="24"/>
        </w:rPr>
        <w:t>Vue</w:t>
      </w:r>
      <w:r w:rsidR="00E65A52" w:rsidRPr="00614C83">
        <w:rPr>
          <w:rFonts w:ascii="Times New Roman" w:eastAsia="宋体" w:hAnsi="Times New Roman" w:cs="Times New Roman" w:hint="eastAsia"/>
          <w:sz w:val="24"/>
          <w:szCs w:val="24"/>
        </w:rPr>
        <w:t>；</w:t>
      </w:r>
    </w:p>
    <w:p w14:paraId="7050A918" w14:textId="1EFD20A7" w:rsidR="00E65A52" w:rsidRPr="00614C83" w:rsidRDefault="00E31C95" w:rsidP="00717929">
      <w:pPr>
        <w:pStyle w:val="af"/>
        <w:numPr>
          <w:ilvl w:val="0"/>
          <w:numId w:val="2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w</w:t>
      </w:r>
      <w:r>
        <w:rPr>
          <w:rFonts w:ascii="Times New Roman" w:eastAsia="宋体" w:hAnsi="Times New Roman" w:cs="Times New Roman"/>
          <w:sz w:val="24"/>
          <w:szCs w:val="24"/>
        </w:rPr>
        <w:t>in10</w:t>
      </w:r>
      <w:r>
        <w:rPr>
          <w:rFonts w:ascii="Times New Roman" w:eastAsia="宋体" w:hAnsi="Times New Roman" w:cs="Times New Roman" w:hint="eastAsia"/>
          <w:sz w:val="24"/>
          <w:szCs w:val="24"/>
        </w:rPr>
        <w:t>操作系统环境下通过测试</w:t>
      </w:r>
      <w:r w:rsidR="00E65A52" w:rsidRPr="00614C83">
        <w:rPr>
          <w:rFonts w:ascii="Times New Roman" w:eastAsia="宋体" w:hAnsi="Times New Roman" w:cs="Times New Roman" w:hint="eastAsia"/>
          <w:sz w:val="24"/>
          <w:szCs w:val="24"/>
        </w:rPr>
        <w:t>；</w:t>
      </w:r>
    </w:p>
    <w:p w14:paraId="3A57B8D8" w14:textId="77777777" w:rsidR="00FE2630" w:rsidRDefault="00FE2630">
      <w:pPr>
        <w:widowControl/>
        <w:jc w:val="left"/>
      </w:pPr>
    </w:p>
    <w:p w14:paraId="4D82FBF2" w14:textId="0470676D" w:rsidR="00CA5846" w:rsidRDefault="00CA5846">
      <w:pPr>
        <w:widowControl/>
        <w:jc w:val="left"/>
        <w:rPr>
          <w:rFonts w:ascii="Arial" w:eastAsia="黑体" w:hAnsi="Arial"/>
          <w:b/>
          <w:bCs/>
          <w:sz w:val="32"/>
          <w:szCs w:val="32"/>
        </w:rPr>
      </w:pPr>
    </w:p>
    <w:p w14:paraId="673C695B" w14:textId="13A2C112" w:rsidR="00FA6CFA" w:rsidRDefault="00FA6CFA">
      <w:pPr>
        <w:widowControl/>
        <w:jc w:val="left"/>
        <w:rPr>
          <w:rFonts w:ascii="Arial" w:eastAsia="黑体" w:hAnsi="Arial"/>
          <w:b/>
          <w:bCs/>
          <w:sz w:val="32"/>
          <w:szCs w:val="32"/>
        </w:rPr>
      </w:pPr>
    </w:p>
    <w:p w14:paraId="68B66F48" w14:textId="4DF1ED34" w:rsidR="00FA6CFA" w:rsidRDefault="00FA6CFA">
      <w:pPr>
        <w:widowControl/>
        <w:jc w:val="left"/>
        <w:rPr>
          <w:rFonts w:ascii="Arial" w:eastAsia="黑体" w:hAnsi="Arial"/>
          <w:b/>
          <w:bCs/>
          <w:sz w:val="32"/>
          <w:szCs w:val="32"/>
        </w:rPr>
      </w:pPr>
    </w:p>
    <w:p w14:paraId="52C5F810" w14:textId="77777777" w:rsidR="00FA6CFA" w:rsidRPr="00FA6CFA" w:rsidRDefault="00FA6CFA" w:rsidP="00FA6CFA">
      <w:pPr>
        <w:spacing w:line="360" w:lineRule="auto"/>
        <w:rPr>
          <w:sz w:val="24"/>
        </w:rPr>
      </w:pPr>
    </w:p>
    <w:p w14:paraId="37AE309D" w14:textId="77777777" w:rsidR="00FA6CFA" w:rsidRPr="00FA6CFA" w:rsidRDefault="00FA6CFA" w:rsidP="00FA6CFA"/>
    <w:sectPr w:rsidR="00FA6CFA" w:rsidRPr="00FA6CFA">
      <w:headerReference w:type="default" r:id="rId15"/>
      <w:footerReference w:type="default" r:id="rId16"/>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6624C" w14:textId="77777777" w:rsidR="009135EB" w:rsidRDefault="009135EB">
      <w:r>
        <w:separator/>
      </w:r>
    </w:p>
  </w:endnote>
  <w:endnote w:type="continuationSeparator" w:id="0">
    <w:p w14:paraId="63280640" w14:textId="77777777" w:rsidR="009135EB" w:rsidRDefault="00913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BF15" w14:textId="77777777" w:rsidR="004719B6" w:rsidRDefault="004719B6">
    <w:pPr>
      <w:pStyle w:val="a8"/>
      <w:framePr w:h="0" w:wrap="around" w:vAnchor="text" w:hAnchor="margin" w:xAlign="right" w:y="1"/>
      <w:rPr>
        <w:rStyle w:val="a3"/>
      </w:rPr>
    </w:pPr>
    <w:r>
      <w:fldChar w:fldCharType="begin"/>
    </w:r>
    <w:r>
      <w:rPr>
        <w:rStyle w:val="a3"/>
      </w:rPr>
      <w:instrText xml:space="preserve">PAGE  </w:instrText>
    </w:r>
    <w:r>
      <w:fldChar w:fldCharType="end"/>
    </w:r>
  </w:p>
  <w:p w14:paraId="4DE96278" w14:textId="77777777" w:rsidR="004719B6" w:rsidRDefault="004719B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BFAAA" w14:textId="3E5A9D82" w:rsidR="004719B6" w:rsidRDefault="004719B6">
    <w:pPr>
      <w:pStyle w:val="a8"/>
      <w:ind w:right="360"/>
      <w:jc w:val="center"/>
    </w:pPr>
    <w:r>
      <w:ptab w:relativeTo="margin" w:alignment="center" w:leader="none"/>
    </w:r>
    <w:r>
      <w:t xml:space="preserve"> </w:t>
    </w:r>
    <w:r>
      <w:ptab w:relativeTo="margin" w:alignment="right" w:leader="none"/>
    </w:r>
    <w:r>
      <w:fldChar w:fldCharType="begin"/>
    </w:r>
    <w:r>
      <w:instrText>PAGE   \* MERGEFORMAT</w:instrText>
    </w:r>
    <w:r>
      <w:fldChar w:fldCharType="separate"/>
    </w:r>
    <w:r w:rsidRPr="0041475B">
      <w:rPr>
        <w:noProof/>
        <w:lang w:val="zh-C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A7851" w14:textId="77777777" w:rsidR="009135EB" w:rsidRDefault="009135EB">
      <w:r>
        <w:separator/>
      </w:r>
    </w:p>
  </w:footnote>
  <w:footnote w:type="continuationSeparator" w:id="0">
    <w:p w14:paraId="11C87B7D" w14:textId="77777777" w:rsidR="009135EB" w:rsidRDefault="00913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7518" w14:textId="37A176CC" w:rsidR="004719B6" w:rsidRDefault="004719B6">
    <w:pPr>
      <w:pStyle w:val="a5"/>
      <w:jc w:val="both"/>
    </w:pPr>
    <w:r>
      <w:rPr>
        <w:rFonts w:hint="eastAsia"/>
      </w:rPr>
      <w:t>Vue</w:t>
    </w:r>
    <w:r>
      <w:rPr>
        <w:rFonts w:hint="eastAsia"/>
      </w:rPr>
      <w:t>电商后台管理系统</w:t>
    </w:r>
    <w:r>
      <w:ptab w:relativeTo="margin" w:alignment="center" w:leader="none"/>
    </w:r>
    <w:r>
      <w:ptab w:relativeTo="margin" w:alignment="right" w:leader="none"/>
    </w:r>
    <w:r>
      <w:t>软件需求规格说明书</w:t>
    </w:r>
    <w:r>
      <w:rPr>
        <w:rFonts w:hint="eastAsia"/>
      </w:rPr>
      <w:t>V</w:t>
    </w:r>
    <w:r>
      <w:t>1</w:t>
    </w:r>
    <w:r>
      <w:rPr>
        <w:rFonts w:hint="eastAsia"/>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multilevel"/>
    <w:tmpl w:val="0000000B"/>
    <w:lvl w:ilvl="0">
      <w:start w:val="1"/>
      <w:numFmt w:val="lowerLetter"/>
      <w:lvlText w:val="%1)"/>
      <w:lvlJc w:val="left"/>
      <w:pPr>
        <w:tabs>
          <w:tab w:val="num" w:pos="900"/>
        </w:tabs>
        <w:ind w:left="900" w:hanging="36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1" w15:restartNumberingAfterBreak="0">
    <w:nsid w:val="0000000C"/>
    <w:multiLevelType w:val="multilevel"/>
    <w:tmpl w:val="0000000C"/>
    <w:lvl w:ilvl="0">
      <w:start w:val="1"/>
      <w:numFmt w:val="lowerLetter"/>
      <w:lvlText w:val="%1."/>
      <w:lvlJc w:val="left"/>
      <w:pPr>
        <w:tabs>
          <w:tab w:val="num" w:pos="780"/>
        </w:tabs>
        <w:ind w:left="780" w:hanging="36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D"/>
    <w:multiLevelType w:val="multilevel"/>
    <w:tmpl w:val="0000000D"/>
    <w:lvl w:ilvl="0">
      <w:start w:val="1"/>
      <w:numFmt w:val="bullet"/>
      <w:lvlText w:val=""/>
      <w:lvlJc w:val="left"/>
      <w:pPr>
        <w:tabs>
          <w:tab w:val="num" w:pos="1380"/>
        </w:tabs>
        <w:ind w:left="1380" w:hanging="420"/>
      </w:pPr>
      <w:rPr>
        <w:rFonts w:ascii="Wingdings" w:hAnsi="Wingdings" w:hint="default"/>
      </w:rPr>
    </w:lvl>
    <w:lvl w:ilvl="1">
      <w:start w:val="1"/>
      <w:numFmt w:val="bullet"/>
      <w:lvlText w:val=""/>
      <w:lvlJc w:val="left"/>
      <w:pPr>
        <w:tabs>
          <w:tab w:val="num" w:pos="1800"/>
        </w:tabs>
        <w:ind w:left="1800" w:hanging="420"/>
      </w:pPr>
      <w:rPr>
        <w:rFonts w:ascii="Wingdings" w:hAnsi="Wingdings" w:hint="default"/>
      </w:rPr>
    </w:lvl>
    <w:lvl w:ilvl="2">
      <w:start w:val="1"/>
      <w:numFmt w:val="bullet"/>
      <w:lvlText w:val=""/>
      <w:lvlJc w:val="left"/>
      <w:pPr>
        <w:tabs>
          <w:tab w:val="num" w:pos="2220"/>
        </w:tabs>
        <w:ind w:left="2220" w:hanging="420"/>
      </w:pPr>
      <w:rPr>
        <w:rFonts w:ascii="Wingdings" w:hAnsi="Wingdings" w:hint="default"/>
      </w:rPr>
    </w:lvl>
    <w:lvl w:ilvl="3">
      <w:start w:val="1"/>
      <w:numFmt w:val="bullet"/>
      <w:lvlText w:val=""/>
      <w:lvlJc w:val="left"/>
      <w:pPr>
        <w:tabs>
          <w:tab w:val="num" w:pos="2640"/>
        </w:tabs>
        <w:ind w:left="2640" w:hanging="420"/>
      </w:pPr>
      <w:rPr>
        <w:rFonts w:ascii="Wingdings" w:hAnsi="Wingdings" w:hint="default"/>
      </w:rPr>
    </w:lvl>
    <w:lvl w:ilvl="4">
      <w:start w:val="1"/>
      <w:numFmt w:val="bullet"/>
      <w:lvlText w:val=""/>
      <w:lvlJc w:val="left"/>
      <w:pPr>
        <w:tabs>
          <w:tab w:val="num" w:pos="3060"/>
        </w:tabs>
        <w:ind w:left="3060" w:hanging="420"/>
      </w:pPr>
      <w:rPr>
        <w:rFonts w:ascii="Wingdings" w:hAnsi="Wingdings" w:hint="default"/>
      </w:rPr>
    </w:lvl>
    <w:lvl w:ilvl="5">
      <w:start w:val="1"/>
      <w:numFmt w:val="bullet"/>
      <w:lvlText w:val=""/>
      <w:lvlJc w:val="left"/>
      <w:pPr>
        <w:tabs>
          <w:tab w:val="num" w:pos="3480"/>
        </w:tabs>
        <w:ind w:left="3480" w:hanging="420"/>
      </w:pPr>
      <w:rPr>
        <w:rFonts w:ascii="Wingdings" w:hAnsi="Wingdings" w:hint="default"/>
      </w:rPr>
    </w:lvl>
    <w:lvl w:ilvl="6">
      <w:start w:val="1"/>
      <w:numFmt w:val="bullet"/>
      <w:lvlText w:val=""/>
      <w:lvlJc w:val="left"/>
      <w:pPr>
        <w:tabs>
          <w:tab w:val="num" w:pos="3900"/>
        </w:tabs>
        <w:ind w:left="3900" w:hanging="420"/>
      </w:pPr>
      <w:rPr>
        <w:rFonts w:ascii="Wingdings" w:hAnsi="Wingdings" w:hint="default"/>
      </w:rPr>
    </w:lvl>
    <w:lvl w:ilvl="7">
      <w:start w:val="1"/>
      <w:numFmt w:val="bullet"/>
      <w:lvlText w:val=""/>
      <w:lvlJc w:val="left"/>
      <w:pPr>
        <w:tabs>
          <w:tab w:val="num" w:pos="4320"/>
        </w:tabs>
        <w:ind w:left="4320" w:hanging="420"/>
      </w:pPr>
      <w:rPr>
        <w:rFonts w:ascii="Wingdings" w:hAnsi="Wingdings" w:hint="default"/>
      </w:rPr>
    </w:lvl>
    <w:lvl w:ilvl="8">
      <w:start w:val="1"/>
      <w:numFmt w:val="bullet"/>
      <w:lvlText w:val=""/>
      <w:lvlJc w:val="left"/>
      <w:pPr>
        <w:tabs>
          <w:tab w:val="num" w:pos="4740"/>
        </w:tabs>
        <w:ind w:left="4740" w:hanging="420"/>
      </w:pPr>
      <w:rPr>
        <w:rFonts w:ascii="Wingdings" w:hAnsi="Wingdings" w:hint="default"/>
      </w:rPr>
    </w:lvl>
  </w:abstractNum>
  <w:abstractNum w:abstractNumId="3" w15:restartNumberingAfterBreak="0">
    <w:nsid w:val="0000000E"/>
    <w:multiLevelType w:val="multilevel"/>
    <w:tmpl w:val="0000000E"/>
    <w:lvl w:ilvl="0">
      <w:start w:val="1"/>
      <w:numFmt w:val="bullet"/>
      <w:lvlText w:val=""/>
      <w:lvlJc w:val="left"/>
      <w:pPr>
        <w:tabs>
          <w:tab w:val="num" w:pos="960"/>
        </w:tabs>
        <w:ind w:left="960" w:hanging="420"/>
      </w:pPr>
      <w:rPr>
        <w:rFonts w:ascii="Wingdings" w:hAnsi="Wingdings" w:hint="default"/>
      </w:rPr>
    </w:lvl>
    <w:lvl w:ilvl="1">
      <w:start w:val="1"/>
      <w:numFmt w:val="bullet"/>
      <w:lvlText w:val=""/>
      <w:lvlJc w:val="left"/>
      <w:pPr>
        <w:tabs>
          <w:tab w:val="num" w:pos="1380"/>
        </w:tabs>
        <w:ind w:left="1380" w:hanging="420"/>
      </w:pPr>
      <w:rPr>
        <w:rFonts w:ascii="Wingdings" w:hAnsi="Wingdings" w:hint="default"/>
      </w:rPr>
    </w:lvl>
    <w:lvl w:ilvl="2">
      <w:start w:val="1"/>
      <w:numFmt w:val="bullet"/>
      <w:lvlText w:val=""/>
      <w:lvlJc w:val="left"/>
      <w:pPr>
        <w:tabs>
          <w:tab w:val="num" w:pos="1800"/>
        </w:tabs>
        <w:ind w:left="1800" w:hanging="420"/>
      </w:pPr>
      <w:rPr>
        <w:rFonts w:ascii="Wingdings" w:hAnsi="Wingdings" w:hint="default"/>
      </w:rPr>
    </w:lvl>
    <w:lvl w:ilvl="3">
      <w:start w:val="1"/>
      <w:numFmt w:val="bullet"/>
      <w:lvlText w:val=""/>
      <w:lvlJc w:val="left"/>
      <w:pPr>
        <w:tabs>
          <w:tab w:val="num" w:pos="2220"/>
        </w:tabs>
        <w:ind w:left="2220" w:hanging="420"/>
      </w:pPr>
      <w:rPr>
        <w:rFonts w:ascii="Wingdings" w:hAnsi="Wingdings" w:hint="default"/>
      </w:rPr>
    </w:lvl>
    <w:lvl w:ilvl="4">
      <w:start w:val="1"/>
      <w:numFmt w:val="bullet"/>
      <w:lvlText w:val=""/>
      <w:lvlJc w:val="left"/>
      <w:pPr>
        <w:tabs>
          <w:tab w:val="num" w:pos="2640"/>
        </w:tabs>
        <w:ind w:left="2640" w:hanging="420"/>
      </w:pPr>
      <w:rPr>
        <w:rFonts w:ascii="Wingdings" w:hAnsi="Wingdings" w:hint="default"/>
      </w:rPr>
    </w:lvl>
    <w:lvl w:ilvl="5">
      <w:start w:val="1"/>
      <w:numFmt w:val="bullet"/>
      <w:lvlText w:val=""/>
      <w:lvlJc w:val="left"/>
      <w:pPr>
        <w:tabs>
          <w:tab w:val="num" w:pos="3060"/>
        </w:tabs>
        <w:ind w:left="3060" w:hanging="420"/>
      </w:pPr>
      <w:rPr>
        <w:rFonts w:ascii="Wingdings" w:hAnsi="Wingdings" w:hint="default"/>
      </w:rPr>
    </w:lvl>
    <w:lvl w:ilvl="6">
      <w:start w:val="1"/>
      <w:numFmt w:val="bullet"/>
      <w:lvlText w:val=""/>
      <w:lvlJc w:val="left"/>
      <w:pPr>
        <w:tabs>
          <w:tab w:val="num" w:pos="3480"/>
        </w:tabs>
        <w:ind w:left="3480" w:hanging="420"/>
      </w:pPr>
      <w:rPr>
        <w:rFonts w:ascii="Wingdings" w:hAnsi="Wingdings" w:hint="default"/>
      </w:rPr>
    </w:lvl>
    <w:lvl w:ilvl="7">
      <w:start w:val="1"/>
      <w:numFmt w:val="bullet"/>
      <w:lvlText w:val=""/>
      <w:lvlJc w:val="left"/>
      <w:pPr>
        <w:tabs>
          <w:tab w:val="num" w:pos="3900"/>
        </w:tabs>
        <w:ind w:left="3900" w:hanging="420"/>
      </w:pPr>
      <w:rPr>
        <w:rFonts w:ascii="Wingdings" w:hAnsi="Wingdings" w:hint="default"/>
      </w:rPr>
    </w:lvl>
    <w:lvl w:ilvl="8">
      <w:start w:val="1"/>
      <w:numFmt w:val="bullet"/>
      <w:lvlText w:val=""/>
      <w:lvlJc w:val="left"/>
      <w:pPr>
        <w:tabs>
          <w:tab w:val="num" w:pos="4320"/>
        </w:tabs>
        <w:ind w:left="4320" w:hanging="420"/>
      </w:pPr>
      <w:rPr>
        <w:rFonts w:ascii="Wingdings" w:hAnsi="Wingdings" w:hint="default"/>
      </w:rPr>
    </w:lvl>
  </w:abstractNum>
  <w:abstractNum w:abstractNumId="4" w15:restartNumberingAfterBreak="0">
    <w:nsid w:val="0000000F"/>
    <w:multiLevelType w:val="multilevel"/>
    <w:tmpl w:val="0000000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00000010"/>
    <w:multiLevelType w:val="multilevel"/>
    <w:tmpl w:val="00000010"/>
    <w:lvl w:ilvl="0">
      <w:start w:val="2"/>
      <w:numFmt w:val="japaneseCounting"/>
      <w:lvlText w:val="第%1章"/>
      <w:lvlJc w:val="left"/>
      <w:pPr>
        <w:tabs>
          <w:tab w:val="num" w:pos="1590"/>
        </w:tabs>
        <w:ind w:left="1590" w:hanging="159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11"/>
    <w:multiLevelType w:val="multilevel"/>
    <w:tmpl w:val="000000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Times New Roman" w:hAnsi="Times New Roman" w:cs="Times New Roman" w:hint="default"/>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0000013"/>
    <w:multiLevelType w:val="multilevel"/>
    <w:tmpl w:val="00000013"/>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8" w15:restartNumberingAfterBreak="0">
    <w:nsid w:val="00000014"/>
    <w:multiLevelType w:val="multilevel"/>
    <w:tmpl w:val="C64E50BC"/>
    <w:lvl w:ilvl="0">
      <w:start w:val="1"/>
      <w:numFmt w:val="decimal"/>
      <w:lvlText w:val="第 %1 章"/>
      <w:lvlJc w:val="left"/>
      <w:pPr>
        <w:tabs>
          <w:tab w:val="num" w:pos="1560"/>
        </w:tabs>
        <w:ind w:left="1560" w:hanging="156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9" w15:restartNumberingAfterBreak="0">
    <w:nsid w:val="04A8596A"/>
    <w:multiLevelType w:val="hybridMultilevel"/>
    <w:tmpl w:val="F09EA672"/>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15:restartNumberingAfterBreak="0">
    <w:nsid w:val="0D787428"/>
    <w:multiLevelType w:val="hybridMultilevel"/>
    <w:tmpl w:val="9E20C6CA"/>
    <w:lvl w:ilvl="0" w:tplc="A5124AF2">
      <w:start w:val="1"/>
      <w:numFmt w:val="decimal"/>
      <w:lvlText w:val="%1）"/>
      <w:lvlJc w:val="left"/>
      <w:pPr>
        <w:ind w:left="851" w:hanging="491"/>
      </w:pPr>
      <w:rPr>
        <w:rFonts w:hint="eastAsia"/>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1D5044"/>
    <w:multiLevelType w:val="hybridMultilevel"/>
    <w:tmpl w:val="9E20C6CA"/>
    <w:lvl w:ilvl="0" w:tplc="A5124AF2">
      <w:start w:val="1"/>
      <w:numFmt w:val="decimal"/>
      <w:lvlText w:val="%1）"/>
      <w:lvlJc w:val="left"/>
      <w:pPr>
        <w:ind w:left="851" w:hanging="491"/>
      </w:pPr>
      <w:rPr>
        <w:rFonts w:hint="eastAsia"/>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00528A"/>
    <w:multiLevelType w:val="hybridMultilevel"/>
    <w:tmpl w:val="0D9A5200"/>
    <w:lvl w:ilvl="0" w:tplc="A984CC38">
      <w:start w:val="1"/>
      <w:numFmt w:val="lowerLetter"/>
      <w:lvlText w:val="%1)"/>
      <w:lvlJc w:val="left"/>
      <w:pPr>
        <w:ind w:left="851" w:hanging="284"/>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38421D"/>
    <w:multiLevelType w:val="hybridMultilevel"/>
    <w:tmpl w:val="05B8CB92"/>
    <w:lvl w:ilvl="0" w:tplc="F9EA2E9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073A13"/>
    <w:multiLevelType w:val="hybridMultilevel"/>
    <w:tmpl w:val="8606FEA8"/>
    <w:lvl w:ilvl="0" w:tplc="A5124AF2">
      <w:start w:val="1"/>
      <w:numFmt w:val="decimal"/>
      <w:lvlText w:val="%1）"/>
      <w:lvlJc w:val="left"/>
      <w:pPr>
        <w:ind w:left="851" w:hanging="491"/>
      </w:pPr>
      <w:rPr>
        <w:rFonts w:hint="eastAsia"/>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8D6E3C"/>
    <w:multiLevelType w:val="hybridMultilevel"/>
    <w:tmpl w:val="A8C62E66"/>
    <w:lvl w:ilvl="0" w:tplc="D91460F4">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27276A"/>
    <w:multiLevelType w:val="hybridMultilevel"/>
    <w:tmpl w:val="A2202566"/>
    <w:lvl w:ilvl="0" w:tplc="F9EA2E9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920589"/>
    <w:multiLevelType w:val="multilevel"/>
    <w:tmpl w:val="0000000B"/>
    <w:lvl w:ilvl="0">
      <w:start w:val="1"/>
      <w:numFmt w:val="lowerLetter"/>
      <w:lvlText w:val="%1)"/>
      <w:lvlJc w:val="left"/>
      <w:pPr>
        <w:tabs>
          <w:tab w:val="num" w:pos="900"/>
        </w:tabs>
        <w:ind w:left="900" w:hanging="36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18" w15:restartNumberingAfterBreak="0">
    <w:nsid w:val="5A250C4C"/>
    <w:multiLevelType w:val="hybridMultilevel"/>
    <w:tmpl w:val="F09E6A1C"/>
    <w:lvl w:ilvl="0" w:tplc="D91460F4">
      <w:start w:val="1"/>
      <w:numFmt w:val="lowerLetter"/>
      <w:lvlText w:val="%1)"/>
      <w:lvlJc w:val="left"/>
      <w:pPr>
        <w:ind w:left="1205" w:hanging="360"/>
      </w:pPr>
      <w:rPr>
        <w:rFonts w:hint="eastAsia"/>
      </w:rPr>
    </w:lvl>
    <w:lvl w:ilvl="1" w:tplc="08090019" w:tentative="1">
      <w:start w:val="1"/>
      <w:numFmt w:val="lowerLetter"/>
      <w:lvlText w:val="%2."/>
      <w:lvlJc w:val="left"/>
      <w:pPr>
        <w:ind w:left="1925" w:hanging="360"/>
      </w:pPr>
    </w:lvl>
    <w:lvl w:ilvl="2" w:tplc="0809001B" w:tentative="1">
      <w:start w:val="1"/>
      <w:numFmt w:val="lowerRoman"/>
      <w:lvlText w:val="%3."/>
      <w:lvlJc w:val="right"/>
      <w:pPr>
        <w:ind w:left="2645" w:hanging="180"/>
      </w:pPr>
    </w:lvl>
    <w:lvl w:ilvl="3" w:tplc="0809000F" w:tentative="1">
      <w:start w:val="1"/>
      <w:numFmt w:val="decimal"/>
      <w:lvlText w:val="%4."/>
      <w:lvlJc w:val="left"/>
      <w:pPr>
        <w:ind w:left="3365" w:hanging="360"/>
      </w:pPr>
    </w:lvl>
    <w:lvl w:ilvl="4" w:tplc="08090019" w:tentative="1">
      <w:start w:val="1"/>
      <w:numFmt w:val="lowerLetter"/>
      <w:lvlText w:val="%5."/>
      <w:lvlJc w:val="left"/>
      <w:pPr>
        <w:ind w:left="4085" w:hanging="360"/>
      </w:pPr>
    </w:lvl>
    <w:lvl w:ilvl="5" w:tplc="0809001B" w:tentative="1">
      <w:start w:val="1"/>
      <w:numFmt w:val="lowerRoman"/>
      <w:lvlText w:val="%6."/>
      <w:lvlJc w:val="right"/>
      <w:pPr>
        <w:ind w:left="4805" w:hanging="180"/>
      </w:pPr>
    </w:lvl>
    <w:lvl w:ilvl="6" w:tplc="0809000F" w:tentative="1">
      <w:start w:val="1"/>
      <w:numFmt w:val="decimal"/>
      <w:lvlText w:val="%7."/>
      <w:lvlJc w:val="left"/>
      <w:pPr>
        <w:ind w:left="5525" w:hanging="360"/>
      </w:pPr>
    </w:lvl>
    <w:lvl w:ilvl="7" w:tplc="08090019" w:tentative="1">
      <w:start w:val="1"/>
      <w:numFmt w:val="lowerLetter"/>
      <w:lvlText w:val="%8."/>
      <w:lvlJc w:val="left"/>
      <w:pPr>
        <w:ind w:left="6245" w:hanging="360"/>
      </w:pPr>
    </w:lvl>
    <w:lvl w:ilvl="8" w:tplc="0809001B" w:tentative="1">
      <w:start w:val="1"/>
      <w:numFmt w:val="lowerRoman"/>
      <w:lvlText w:val="%9."/>
      <w:lvlJc w:val="right"/>
      <w:pPr>
        <w:ind w:left="6965" w:hanging="180"/>
      </w:pPr>
    </w:lvl>
  </w:abstractNum>
  <w:abstractNum w:abstractNumId="19" w15:restartNumberingAfterBreak="0">
    <w:nsid w:val="65C16824"/>
    <w:multiLevelType w:val="hybridMultilevel"/>
    <w:tmpl w:val="EF5C2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784225"/>
    <w:multiLevelType w:val="hybridMultilevel"/>
    <w:tmpl w:val="0D9A5200"/>
    <w:lvl w:ilvl="0" w:tplc="A984CC38">
      <w:start w:val="1"/>
      <w:numFmt w:val="lowerLetter"/>
      <w:lvlText w:val="%1)"/>
      <w:lvlJc w:val="left"/>
      <w:pPr>
        <w:ind w:left="851" w:hanging="284"/>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A654B7"/>
    <w:multiLevelType w:val="multilevel"/>
    <w:tmpl w:val="4B5206E8"/>
    <w:lvl w:ilvl="0">
      <w:start w:val="1"/>
      <w:numFmt w:val="japaneseCounting"/>
      <w:lvlText w:val="第%1章"/>
      <w:lvlJc w:val="left"/>
      <w:pPr>
        <w:tabs>
          <w:tab w:val="num" w:pos="1560"/>
        </w:tabs>
        <w:ind w:left="1560" w:hanging="156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2" w15:restartNumberingAfterBreak="0">
    <w:nsid w:val="7B386EB0"/>
    <w:multiLevelType w:val="hybridMultilevel"/>
    <w:tmpl w:val="2E746056"/>
    <w:lvl w:ilvl="0" w:tplc="A5124AF2">
      <w:start w:val="1"/>
      <w:numFmt w:val="decimal"/>
      <w:lvlText w:val="%1）"/>
      <w:lvlJc w:val="left"/>
      <w:pPr>
        <w:ind w:left="1271" w:hanging="491"/>
      </w:pPr>
      <w:rPr>
        <w:rFonts w:hint="eastAsia"/>
        <w:sz w:val="24"/>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23" w15:restartNumberingAfterBreak="0">
    <w:nsid w:val="7F907A69"/>
    <w:multiLevelType w:val="hybridMultilevel"/>
    <w:tmpl w:val="0D9A5200"/>
    <w:lvl w:ilvl="0" w:tplc="A984CC38">
      <w:start w:val="1"/>
      <w:numFmt w:val="lowerLetter"/>
      <w:lvlText w:val="%1)"/>
      <w:lvlJc w:val="left"/>
      <w:pPr>
        <w:ind w:left="851" w:hanging="284"/>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5"/>
  </w:num>
  <w:num w:numId="6">
    <w:abstractNumId w:val="2"/>
  </w:num>
  <w:num w:numId="7">
    <w:abstractNumId w:val="8"/>
    <w:lvlOverride w:ilvl="0">
      <w:lvl w:ilvl="0">
        <w:start w:val="1"/>
        <w:numFmt w:val="decimal"/>
        <w:lvlText w:val="第%1章"/>
        <w:lvlJc w:val="left"/>
        <w:pPr>
          <w:tabs>
            <w:tab w:val="num" w:pos="1560"/>
          </w:tabs>
          <w:ind w:left="1560" w:hanging="1560"/>
        </w:pPr>
        <w:rPr>
          <w:rFonts w:hint="eastAsia"/>
        </w:rPr>
      </w:lvl>
    </w:lvlOverride>
    <w:lvlOverride w:ilvl="1">
      <w:lvl w:ilvl="1">
        <w:start w:val="1"/>
        <w:numFmt w:val="lowerLetter"/>
        <w:lvlText w:val="%2)"/>
        <w:lvlJc w:val="left"/>
        <w:pPr>
          <w:tabs>
            <w:tab w:val="num" w:pos="840"/>
          </w:tabs>
          <w:ind w:left="840" w:hanging="420"/>
        </w:pPr>
        <w:rPr>
          <w:rFonts w:hint="eastAsia"/>
        </w:rPr>
      </w:lvl>
    </w:lvlOverride>
    <w:lvlOverride w:ilvl="2">
      <w:lvl w:ilvl="2">
        <w:start w:val="1"/>
        <w:numFmt w:val="lowerRoman"/>
        <w:lvlText w:val="%3."/>
        <w:lvlJc w:val="right"/>
        <w:pPr>
          <w:tabs>
            <w:tab w:val="num" w:pos="1260"/>
          </w:tabs>
          <w:ind w:left="1260" w:hanging="420"/>
        </w:pPr>
        <w:rPr>
          <w:rFonts w:hint="eastAsia"/>
        </w:rPr>
      </w:lvl>
    </w:lvlOverride>
    <w:lvlOverride w:ilvl="3">
      <w:lvl w:ilvl="3">
        <w:start w:val="1"/>
        <w:numFmt w:val="decimal"/>
        <w:lvlText w:val="%4."/>
        <w:lvlJc w:val="left"/>
        <w:pPr>
          <w:tabs>
            <w:tab w:val="num" w:pos="1680"/>
          </w:tabs>
          <w:ind w:left="1680" w:hanging="420"/>
        </w:pPr>
        <w:rPr>
          <w:rFonts w:hint="eastAsia"/>
        </w:rPr>
      </w:lvl>
    </w:lvlOverride>
    <w:lvlOverride w:ilvl="4">
      <w:lvl w:ilvl="4">
        <w:start w:val="1"/>
        <w:numFmt w:val="lowerLetter"/>
        <w:lvlText w:val="%5)"/>
        <w:lvlJc w:val="left"/>
        <w:pPr>
          <w:tabs>
            <w:tab w:val="num" w:pos="2100"/>
          </w:tabs>
          <w:ind w:left="2100" w:hanging="420"/>
        </w:pPr>
        <w:rPr>
          <w:rFonts w:hint="eastAsia"/>
        </w:rPr>
      </w:lvl>
    </w:lvlOverride>
    <w:lvlOverride w:ilvl="5">
      <w:lvl w:ilvl="5">
        <w:start w:val="1"/>
        <w:numFmt w:val="lowerRoman"/>
        <w:lvlText w:val="%6."/>
        <w:lvlJc w:val="right"/>
        <w:pPr>
          <w:tabs>
            <w:tab w:val="num" w:pos="2520"/>
          </w:tabs>
          <w:ind w:left="2520" w:hanging="420"/>
        </w:pPr>
        <w:rPr>
          <w:rFonts w:hint="eastAsia"/>
        </w:rPr>
      </w:lvl>
    </w:lvlOverride>
    <w:lvlOverride w:ilvl="6">
      <w:lvl w:ilvl="6">
        <w:start w:val="1"/>
        <w:numFmt w:val="decimal"/>
        <w:lvlText w:val="%7."/>
        <w:lvlJc w:val="left"/>
        <w:pPr>
          <w:tabs>
            <w:tab w:val="num" w:pos="2940"/>
          </w:tabs>
          <w:ind w:left="2940" w:hanging="420"/>
        </w:pPr>
        <w:rPr>
          <w:rFonts w:hint="eastAsia"/>
        </w:rPr>
      </w:lvl>
    </w:lvlOverride>
    <w:lvlOverride w:ilvl="7">
      <w:lvl w:ilvl="7">
        <w:start w:val="1"/>
        <w:numFmt w:val="lowerLetter"/>
        <w:lvlText w:val="%8)"/>
        <w:lvlJc w:val="left"/>
        <w:pPr>
          <w:tabs>
            <w:tab w:val="num" w:pos="3360"/>
          </w:tabs>
          <w:ind w:left="3360" w:hanging="420"/>
        </w:pPr>
        <w:rPr>
          <w:rFonts w:hint="eastAsia"/>
        </w:rPr>
      </w:lvl>
    </w:lvlOverride>
    <w:lvlOverride w:ilvl="8">
      <w:lvl w:ilvl="8">
        <w:start w:val="1"/>
        <w:numFmt w:val="lowerRoman"/>
        <w:lvlText w:val="%9."/>
        <w:lvlJc w:val="right"/>
        <w:pPr>
          <w:tabs>
            <w:tab w:val="num" w:pos="3780"/>
          </w:tabs>
          <w:ind w:left="3780" w:hanging="420"/>
        </w:pPr>
        <w:rPr>
          <w:rFonts w:hint="eastAsia"/>
        </w:rPr>
      </w:lvl>
    </w:lvlOverride>
  </w:num>
  <w:num w:numId="8">
    <w:abstractNumId w:val="21"/>
  </w:num>
  <w:num w:numId="9">
    <w:abstractNumId w:val="9"/>
  </w:num>
  <w:num w:numId="10">
    <w:abstractNumId w:val="1"/>
  </w:num>
  <w:num w:numId="11">
    <w:abstractNumId w:val="4"/>
  </w:num>
  <w:num w:numId="12">
    <w:abstractNumId w:val="17"/>
  </w:num>
  <w:num w:numId="13">
    <w:abstractNumId w:val="6"/>
  </w:num>
  <w:num w:numId="14">
    <w:abstractNumId w:val="19"/>
  </w:num>
  <w:num w:numId="15">
    <w:abstractNumId w:val="16"/>
  </w:num>
  <w:num w:numId="16">
    <w:abstractNumId w:val="13"/>
  </w:num>
  <w:num w:numId="17">
    <w:abstractNumId w:val="23"/>
  </w:num>
  <w:num w:numId="18">
    <w:abstractNumId w:val="15"/>
  </w:num>
  <w:num w:numId="19">
    <w:abstractNumId w:val="12"/>
  </w:num>
  <w:num w:numId="20">
    <w:abstractNumId w:val="20"/>
  </w:num>
  <w:num w:numId="21">
    <w:abstractNumId w:val="14"/>
  </w:num>
  <w:num w:numId="22">
    <w:abstractNumId w:val="22"/>
  </w:num>
  <w:num w:numId="23">
    <w:abstractNumId w:val="10"/>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20E"/>
    <w:rsid w:val="00003973"/>
    <w:rsid w:val="0000519A"/>
    <w:rsid w:val="00005DD1"/>
    <w:rsid w:val="00005FA7"/>
    <w:rsid w:val="00006305"/>
    <w:rsid w:val="00010235"/>
    <w:rsid w:val="000104FD"/>
    <w:rsid w:val="00016C68"/>
    <w:rsid w:val="00017EA8"/>
    <w:rsid w:val="00020C3B"/>
    <w:rsid w:val="00030C92"/>
    <w:rsid w:val="000310FB"/>
    <w:rsid w:val="00031741"/>
    <w:rsid w:val="000358CC"/>
    <w:rsid w:val="00042196"/>
    <w:rsid w:val="00046D8C"/>
    <w:rsid w:val="00073D70"/>
    <w:rsid w:val="000811D7"/>
    <w:rsid w:val="0008544E"/>
    <w:rsid w:val="00086653"/>
    <w:rsid w:val="000911CB"/>
    <w:rsid w:val="00093DD1"/>
    <w:rsid w:val="000A1BEF"/>
    <w:rsid w:val="000B2A23"/>
    <w:rsid w:val="000C276E"/>
    <w:rsid w:val="000D0BEC"/>
    <w:rsid w:val="000D11AE"/>
    <w:rsid w:val="000D7781"/>
    <w:rsid w:val="000E515E"/>
    <w:rsid w:val="000F5003"/>
    <w:rsid w:val="001009A2"/>
    <w:rsid w:val="0012726F"/>
    <w:rsid w:val="001336B7"/>
    <w:rsid w:val="00140911"/>
    <w:rsid w:val="00144360"/>
    <w:rsid w:val="0015046A"/>
    <w:rsid w:val="00162F58"/>
    <w:rsid w:val="00163427"/>
    <w:rsid w:val="001636BF"/>
    <w:rsid w:val="00172531"/>
    <w:rsid w:val="00172A27"/>
    <w:rsid w:val="00172BCA"/>
    <w:rsid w:val="001749C4"/>
    <w:rsid w:val="00180852"/>
    <w:rsid w:val="00180C74"/>
    <w:rsid w:val="0018110B"/>
    <w:rsid w:val="001817F7"/>
    <w:rsid w:val="00187070"/>
    <w:rsid w:val="00194CE7"/>
    <w:rsid w:val="001A45C0"/>
    <w:rsid w:val="001A54AE"/>
    <w:rsid w:val="001C28C3"/>
    <w:rsid w:val="001C700B"/>
    <w:rsid w:val="001D1485"/>
    <w:rsid w:val="001D54FF"/>
    <w:rsid w:val="001D6A8B"/>
    <w:rsid w:val="001E069D"/>
    <w:rsid w:val="001E36FC"/>
    <w:rsid w:val="001E38F9"/>
    <w:rsid w:val="001E3C46"/>
    <w:rsid w:val="001E7C04"/>
    <w:rsid w:val="001E7D40"/>
    <w:rsid w:val="001F3478"/>
    <w:rsid w:val="002000EF"/>
    <w:rsid w:val="0020025B"/>
    <w:rsid w:val="0020238D"/>
    <w:rsid w:val="00202FAE"/>
    <w:rsid w:val="002030FB"/>
    <w:rsid w:val="00204CC2"/>
    <w:rsid w:val="00207F8A"/>
    <w:rsid w:val="00215709"/>
    <w:rsid w:val="00215826"/>
    <w:rsid w:val="00217E46"/>
    <w:rsid w:val="00220FD1"/>
    <w:rsid w:val="002231A9"/>
    <w:rsid w:val="00241308"/>
    <w:rsid w:val="002416BF"/>
    <w:rsid w:val="00247F45"/>
    <w:rsid w:val="00251C6B"/>
    <w:rsid w:val="00261D5F"/>
    <w:rsid w:val="00266763"/>
    <w:rsid w:val="002738FA"/>
    <w:rsid w:val="002851C7"/>
    <w:rsid w:val="00285A68"/>
    <w:rsid w:val="00287B29"/>
    <w:rsid w:val="00291C6F"/>
    <w:rsid w:val="002A106E"/>
    <w:rsid w:val="002A4940"/>
    <w:rsid w:val="002A4A19"/>
    <w:rsid w:val="002B6DA3"/>
    <w:rsid w:val="002B6E55"/>
    <w:rsid w:val="002C13A1"/>
    <w:rsid w:val="002C43BD"/>
    <w:rsid w:val="002C7147"/>
    <w:rsid w:val="002D0991"/>
    <w:rsid w:val="002D4394"/>
    <w:rsid w:val="002D4C54"/>
    <w:rsid w:val="002F04FF"/>
    <w:rsid w:val="002F0A7D"/>
    <w:rsid w:val="002F495B"/>
    <w:rsid w:val="003034C6"/>
    <w:rsid w:val="00304406"/>
    <w:rsid w:val="00305106"/>
    <w:rsid w:val="00306A69"/>
    <w:rsid w:val="0032133B"/>
    <w:rsid w:val="003413EE"/>
    <w:rsid w:val="003459BD"/>
    <w:rsid w:val="00350ADD"/>
    <w:rsid w:val="00353AAA"/>
    <w:rsid w:val="00362746"/>
    <w:rsid w:val="00362891"/>
    <w:rsid w:val="00363D9F"/>
    <w:rsid w:val="0037396D"/>
    <w:rsid w:val="0037398A"/>
    <w:rsid w:val="003766BD"/>
    <w:rsid w:val="00382E73"/>
    <w:rsid w:val="00385BD8"/>
    <w:rsid w:val="003A0090"/>
    <w:rsid w:val="003A28AD"/>
    <w:rsid w:val="003A2F2A"/>
    <w:rsid w:val="003A3453"/>
    <w:rsid w:val="003B4646"/>
    <w:rsid w:val="003B6909"/>
    <w:rsid w:val="003B7411"/>
    <w:rsid w:val="003B7DB3"/>
    <w:rsid w:val="003C68D1"/>
    <w:rsid w:val="003D2A45"/>
    <w:rsid w:val="003E0C1C"/>
    <w:rsid w:val="003E4EE1"/>
    <w:rsid w:val="003F33DA"/>
    <w:rsid w:val="003F5D36"/>
    <w:rsid w:val="003F603B"/>
    <w:rsid w:val="003F7C4D"/>
    <w:rsid w:val="00400BFA"/>
    <w:rsid w:val="00405A35"/>
    <w:rsid w:val="00406E23"/>
    <w:rsid w:val="00414693"/>
    <w:rsid w:val="0041475B"/>
    <w:rsid w:val="00416A9C"/>
    <w:rsid w:val="00416D34"/>
    <w:rsid w:val="00417CFB"/>
    <w:rsid w:val="00422006"/>
    <w:rsid w:val="004263F0"/>
    <w:rsid w:val="00427082"/>
    <w:rsid w:val="004427CD"/>
    <w:rsid w:val="00451DBE"/>
    <w:rsid w:val="00451FE1"/>
    <w:rsid w:val="004543EE"/>
    <w:rsid w:val="00455B15"/>
    <w:rsid w:val="004719B6"/>
    <w:rsid w:val="00482C48"/>
    <w:rsid w:val="004852AB"/>
    <w:rsid w:val="0048555E"/>
    <w:rsid w:val="004A7A27"/>
    <w:rsid w:val="004B0818"/>
    <w:rsid w:val="004B6E7B"/>
    <w:rsid w:val="004C3846"/>
    <w:rsid w:val="004C68FC"/>
    <w:rsid w:val="004C7450"/>
    <w:rsid w:val="004D0713"/>
    <w:rsid w:val="004D1D1E"/>
    <w:rsid w:val="004D2DA5"/>
    <w:rsid w:val="004D4BD2"/>
    <w:rsid w:val="004E70E5"/>
    <w:rsid w:val="004E729A"/>
    <w:rsid w:val="004F1076"/>
    <w:rsid w:val="004F2E69"/>
    <w:rsid w:val="00500C0D"/>
    <w:rsid w:val="0050265A"/>
    <w:rsid w:val="005033EA"/>
    <w:rsid w:val="005217A7"/>
    <w:rsid w:val="00524D8D"/>
    <w:rsid w:val="00527033"/>
    <w:rsid w:val="00531BBA"/>
    <w:rsid w:val="00532E70"/>
    <w:rsid w:val="005377B0"/>
    <w:rsid w:val="00542900"/>
    <w:rsid w:val="005439D4"/>
    <w:rsid w:val="00545441"/>
    <w:rsid w:val="00552F13"/>
    <w:rsid w:val="00555AC1"/>
    <w:rsid w:val="005567FE"/>
    <w:rsid w:val="0055748B"/>
    <w:rsid w:val="005632DA"/>
    <w:rsid w:val="00566CD4"/>
    <w:rsid w:val="00566EA9"/>
    <w:rsid w:val="005724B4"/>
    <w:rsid w:val="005838F7"/>
    <w:rsid w:val="005A4714"/>
    <w:rsid w:val="005B06AA"/>
    <w:rsid w:val="005C0CE6"/>
    <w:rsid w:val="005D1C93"/>
    <w:rsid w:val="005D2105"/>
    <w:rsid w:val="005D3905"/>
    <w:rsid w:val="005E638E"/>
    <w:rsid w:val="005F0F4E"/>
    <w:rsid w:val="00602081"/>
    <w:rsid w:val="0060366A"/>
    <w:rsid w:val="00605346"/>
    <w:rsid w:val="0061485B"/>
    <w:rsid w:val="00614BE5"/>
    <w:rsid w:val="00614C83"/>
    <w:rsid w:val="006156F7"/>
    <w:rsid w:val="006204D5"/>
    <w:rsid w:val="00625555"/>
    <w:rsid w:val="006351DB"/>
    <w:rsid w:val="00636150"/>
    <w:rsid w:val="00637526"/>
    <w:rsid w:val="0064169A"/>
    <w:rsid w:val="00641948"/>
    <w:rsid w:val="00642334"/>
    <w:rsid w:val="006455AF"/>
    <w:rsid w:val="006513FD"/>
    <w:rsid w:val="006534B4"/>
    <w:rsid w:val="00657D39"/>
    <w:rsid w:val="00664125"/>
    <w:rsid w:val="00665E38"/>
    <w:rsid w:val="0067156F"/>
    <w:rsid w:val="006808ED"/>
    <w:rsid w:val="00681E9E"/>
    <w:rsid w:val="00684C59"/>
    <w:rsid w:val="0069036E"/>
    <w:rsid w:val="0069095A"/>
    <w:rsid w:val="00696BB6"/>
    <w:rsid w:val="006A180B"/>
    <w:rsid w:val="006A710D"/>
    <w:rsid w:val="006B4221"/>
    <w:rsid w:val="006C3B8B"/>
    <w:rsid w:val="006C7F8F"/>
    <w:rsid w:val="006D1924"/>
    <w:rsid w:val="006D55EE"/>
    <w:rsid w:val="006E49F3"/>
    <w:rsid w:val="006F1582"/>
    <w:rsid w:val="006F6328"/>
    <w:rsid w:val="006F7594"/>
    <w:rsid w:val="00707321"/>
    <w:rsid w:val="007101DB"/>
    <w:rsid w:val="00713C10"/>
    <w:rsid w:val="0071592A"/>
    <w:rsid w:val="00717929"/>
    <w:rsid w:val="00717F79"/>
    <w:rsid w:val="007229D0"/>
    <w:rsid w:val="00722AC2"/>
    <w:rsid w:val="00723588"/>
    <w:rsid w:val="00725D4F"/>
    <w:rsid w:val="0072752E"/>
    <w:rsid w:val="00730170"/>
    <w:rsid w:val="0073063B"/>
    <w:rsid w:val="00731FD7"/>
    <w:rsid w:val="00737E75"/>
    <w:rsid w:val="00746A35"/>
    <w:rsid w:val="00746ABA"/>
    <w:rsid w:val="0075782F"/>
    <w:rsid w:val="00757A51"/>
    <w:rsid w:val="00761847"/>
    <w:rsid w:val="00765F2F"/>
    <w:rsid w:val="00777DE5"/>
    <w:rsid w:val="0078123E"/>
    <w:rsid w:val="007874DB"/>
    <w:rsid w:val="00794B82"/>
    <w:rsid w:val="00795ECC"/>
    <w:rsid w:val="007A028B"/>
    <w:rsid w:val="007A4BBD"/>
    <w:rsid w:val="007A53FA"/>
    <w:rsid w:val="007A7DE9"/>
    <w:rsid w:val="007C36AD"/>
    <w:rsid w:val="007C6EA2"/>
    <w:rsid w:val="007D2F0E"/>
    <w:rsid w:val="007D302A"/>
    <w:rsid w:val="007D3976"/>
    <w:rsid w:val="007E0B08"/>
    <w:rsid w:val="007E6346"/>
    <w:rsid w:val="007F03F5"/>
    <w:rsid w:val="007F42E3"/>
    <w:rsid w:val="00804B0A"/>
    <w:rsid w:val="0081041A"/>
    <w:rsid w:val="00814537"/>
    <w:rsid w:val="00815EB6"/>
    <w:rsid w:val="008168E0"/>
    <w:rsid w:val="00816F5C"/>
    <w:rsid w:val="00845A41"/>
    <w:rsid w:val="0084618F"/>
    <w:rsid w:val="00856B0A"/>
    <w:rsid w:val="008635ED"/>
    <w:rsid w:val="00867D01"/>
    <w:rsid w:val="00872139"/>
    <w:rsid w:val="00880584"/>
    <w:rsid w:val="00880786"/>
    <w:rsid w:val="0088294D"/>
    <w:rsid w:val="00893665"/>
    <w:rsid w:val="008B0181"/>
    <w:rsid w:val="008B0796"/>
    <w:rsid w:val="008C248A"/>
    <w:rsid w:val="008C2A21"/>
    <w:rsid w:val="008C3C26"/>
    <w:rsid w:val="008C5E87"/>
    <w:rsid w:val="008D30EC"/>
    <w:rsid w:val="008D61D5"/>
    <w:rsid w:val="008E44D1"/>
    <w:rsid w:val="008F1123"/>
    <w:rsid w:val="008F27EC"/>
    <w:rsid w:val="008F35A2"/>
    <w:rsid w:val="008F5B58"/>
    <w:rsid w:val="00900498"/>
    <w:rsid w:val="00901FE9"/>
    <w:rsid w:val="00905044"/>
    <w:rsid w:val="00905ACE"/>
    <w:rsid w:val="009135EB"/>
    <w:rsid w:val="00915FCF"/>
    <w:rsid w:val="00916F29"/>
    <w:rsid w:val="00923E57"/>
    <w:rsid w:val="0092685C"/>
    <w:rsid w:val="009314BE"/>
    <w:rsid w:val="0094031E"/>
    <w:rsid w:val="009406A2"/>
    <w:rsid w:val="00940AC7"/>
    <w:rsid w:val="00940D6B"/>
    <w:rsid w:val="00945B1B"/>
    <w:rsid w:val="009516B0"/>
    <w:rsid w:val="0095276A"/>
    <w:rsid w:val="00956552"/>
    <w:rsid w:val="009571C2"/>
    <w:rsid w:val="00965FB3"/>
    <w:rsid w:val="00973A79"/>
    <w:rsid w:val="00991F9B"/>
    <w:rsid w:val="009920EE"/>
    <w:rsid w:val="009950D1"/>
    <w:rsid w:val="009A1167"/>
    <w:rsid w:val="009A261B"/>
    <w:rsid w:val="009B395D"/>
    <w:rsid w:val="009B5625"/>
    <w:rsid w:val="009B63E8"/>
    <w:rsid w:val="009C6440"/>
    <w:rsid w:val="009D0B2A"/>
    <w:rsid w:val="009D122E"/>
    <w:rsid w:val="009D30B9"/>
    <w:rsid w:val="009E7592"/>
    <w:rsid w:val="009F5333"/>
    <w:rsid w:val="00A00BF8"/>
    <w:rsid w:val="00A020C4"/>
    <w:rsid w:val="00A03034"/>
    <w:rsid w:val="00A149D3"/>
    <w:rsid w:val="00A14F9E"/>
    <w:rsid w:val="00A16F5F"/>
    <w:rsid w:val="00A17BC1"/>
    <w:rsid w:val="00A26EC4"/>
    <w:rsid w:val="00A30AF6"/>
    <w:rsid w:val="00A3472F"/>
    <w:rsid w:val="00A3634F"/>
    <w:rsid w:val="00A4581C"/>
    <w:rsid w:val="00A50788"/>
    <w:rsid w:val="00A5539C"/>
    <w:rsid w:val="00A61DD0"/>
    <w:rsid w:val="00A67138"/>
    <w:rsid w:val="00A67D73"/>
    <w:rsid w:val="00A70BC3"/>
    <w:rsid w:val="00A72340"/>
    <w:rsid w:val="00A76031"/>
    <w:rsid w:val="00A84693"/>
    <w:rsid w:val="00A95623"/>
    <w:rsid w:val="00A972C0"/>
    <w:rsid w:val="00A97FB5"/>
    <w:rsid w:val="00AB358E"/>
    <w:rsid w:val="00AC13D1"/>
    <w:rsid w:val="00AC2CD4"/>
    <w:rsid w:val="00AC3B65"/>
    <w:rsid w:val="00AC43C1"/>
    <w:rsid w:val="00AC5612"/>
    <w:rsid w:val="00AC56B1"/>
    <w:rsid w:val="00AC7E52"/>
    <w:rsid w:val="00AD51B6"/>
    <w:rsid w:val="00AE0B39"/>
    <w:rsid w:val="00AE76A4"/>
    <w:rsid w:val="00AF28F2"/>
    <w:rsid w:val="00AF4FA9"/>
    <w:rsid w:val="00B01B64"/>
    <w:rsid w:val="00B03D72"/>
    <w:rsid w:val="00B04BE0"/>
    <w:rsid w:val="00B14DA1"/>
    <w:rsid w:val="00B205CF"/>
    <w:rsid w:val="00B22CF9"/>
    <w:rsid w:val="00B25D22"/>
    <w:rsid w:val="00B3020C"/>
    <w:rsid w:val="00B323DC"/>
    <w:rsid w:val="00B3295B"/>
    <w:rsid w:val="00B348BE"/>
    <w:rsid w:val="00B36254"/>
    <w:rsid w:val="00B37306"/>
    <w:rsid w:val="00B437CD"/>
    <w:rsid w:val="00B43F79"/>
    <w:rsid w:val="00B44CF4"/>
    <w:rsid w:val="00B51CA1"/>
    <w:rsid w:val="00B53487"/>
    <w:rsid w:val="00B545EA"/>
    <w:rsid w:val="00B652BA"/>
    <w:rsid w:val="00B81215"/>
    <w:rsid w:val="00B83364"/>
    <w:rsid w:val="00B86C95"/>
    <w:rsid w:val="00BB1C55"/>
    <w:rsid w:val="00BB1EE4"/>
    <w:rsid w:val="00BB5BEB"/>
    <w:rsid w:val="00BC78B8"/>
    <w:rsid w:val="00BE414E"/>
    <w:rsid w:val="00BE5130"/>
    <w:rsid w:val="00C02A09"/>
    <w:rsid w:val="00C07305"/>
    <w:rsid w:val="00C10433"/>
    <w:rsid w:val="00C12C05"/>
    <w:rsid w:val="00C12FE0"/>
    <w:rsid w:val="00C148BD"/>
    <w:rsid w:val="00C16146"/>
    <w:rsid w:val="00C1754F"/>
    <w:rsid w:val="00C201AC"/>
    <w:rsid w:val="00C21588"/>
    <w:rsid w:val="00C21F90"/>
    <w:rsid w:val="00C23C96"/>
    <w:rsid w:val="00C24F31"/>
    <w:rsid w:val="00C269A8"/>
    <w:rsid w:val="00C312FA"/>
    <w:rsid w:val="00C33FF8"/>
    <w:rsid w:val="00C35D7A"/>
    <w:rsid w:val="00C363DE"/>
    <w:rsid w:val="00C42CCB"/>
    <w:rsid w:val="00C45029"/>
    <w:rsid w:val="00C47EF2"/>
    <w:rsid w:val="00C5268F"/>
    <w:rsid w:val="00C53847"/>
    <w:rsid w:val="00C53B9F"/>
    <w:rsid w:val="00C60566"/>
    <w:rsid w:val="00C67799"/>
    <w:rsid w:val="00C734CB"/>
    <w:rsid w:val="00C80FFB"/>
    <w:rsid w:val="00CA5846"/>
    <w:rsid w:val="00CB2C86"/>
    <w:rsid w:val="00CB3251"/>
    <w:rsid w:val="00CB3F8A"/>
    <w:rsid w:val="00CC130D"/>
    <w:rsid w:val="00CC2CC2"/>
    <w:rsid w:val="00CC5E39"/>
    <w:rsid w:val="00CD1C00"/>
    <w:rsid w:val="00CD396E"/>
    <w:rsid w:val="00CE72F0"/>
    <w:rsid w:val="00CE7819"/>
    <w:rsid w:val="00CF0890"/>
    <w:rsid w:val="00CF1262"/>
    <w:rsid w:val="00CF5344"/>
    <w:rsid w:val="00CF5832"/>
    <w:rsid w:val="00CF590D"/>
    <w:rsid w:val="00D0074D"/>
    <w:rsid w:val="00D01811"/>
    <w:rsid w:val="00D069ED"/>
    <w:rsid w:val="00D07D8B"/>
    <w:rsid w:val="00D121BD"/>
    <w:rsid w:val="00D13E95"/>
    <w:rsid w:val="00D140F1"/>
    <w:rsid w:val="00D37374"/>
    <w:rsid w:val="00D406C1"/>
    <w:rsid w:val="00D40CAC"/>
    <w:rsid w:val="00D41463"/>
    <w:rsid w:val="00D52714"/>
    <w:rsid w:val="00D53A6E"/>
    <w:rsid w:val="00D57C06"/>
    <w:rsid w:val="00D64482"/>
    <w:rsid w:val="00D72194"/>
    <w:rsid w:val="00D76B21"/>
    <w:rsid w:val="00D816F2"/>
    <w:rsid w:val="00D8209F"/>
    <w:rsid w:val="00D837F9"/>
    <w:rsid w:val="00D851F6"/>
    <w:rsid w:val="00D87304"/>
    <w:rsid w:val="00D92BFB"/>
    <w:rsid w:val="00D92EF3"/>
    <w:rsid w:val="00DA154C"/>
    <w:rsid w:val="00DA1FCC"/>
    <w:rsid w:val="00DA5F97"/>
    <w:rsid w:val="00DB64C1"/>
    <w:rsid w:val="00DC3BAE"/>
    <w:rsid w:val="00DD0A71"/>
    <w:rsid w:val="00DD0FAA"/>
    <w:rsid w:val="00DE0EB2"/>
    <w:rsid w:val="00DE62F6"/>
    <w:rsid w:val="00DE6E86"/>
    <w:rsid w:val="00DF21BF"/>
    <w:rsid w:val="00DF7257"/>
    <w:rsid w:val="00E027D0"/>
    <w:rsid w:val="00E118E0"/>
    <w:rsid w:val="00E139D9"/>
    <w:rsid w:val="00E14CC2"/>
    <w:rsid w:val="00E14EBC"/>
    <w:rsid w:val="00E1756F"/>
    <w:rsid w:val="00E21D9A"/>
    <w:rsid w:val="00E31C95"/>
    <w:rsid w:val="00E32260"/>
    <w:rsid w:val="00E350F2"/>
    <w:rsid w:val="00E364B2"/>
    <w:rsid w:val="00E52963"/>
    <w:rsid w:val="00E55DDC"/>
    <w:rsid w:val="00E61AC5"/>
    <w:rsid w:val="00E64CFF"/>
    <w:rsid w:val="00E65A52"/>
    <w:rsid w:val="00E713C4"/>
    <w:rsid w:val="00E837E6"/>
    <w:rsid w:val="00E87CA0"/>
    <w:rsid w:val="00E9308C"/>
    <w:rsid w:val="00E942D8"/>
    <w:rsid w:val="00EA3263"/>
    <w:rsid w:val="00EA6A44"/>
    <w:rsid w:val="00EB31F9"/>
    <w:rsid w:val="00EC2756"/>
    <w:rsid w:val="00EC2785"/>
    <w:rsid w:val="00ED20C3"/>
    <w:rsid w:val="00ED576D"/>
    <w:rsid w:val="00EE798D"/>
    <w:rsid w:val="00EF0A7F"/>
    <w:rsid w:val="00EF26D4"/>
    <w:rsid w:val="00EF5143"/>
    <w:rsid w:val="00F006BC"/>
    <w:rsid w:val="00F051CA"/>
    <w:rsid w:val="00F06BCA"/>
    <w:rsid w:val="00F07ADB"/>
    <w:rsid w:val="00F129C0"/>
    <w:rsid w:val="00F201A7"/>
    <w:rsid w:val="00F22FB2"/>
    <w:rsid w:val="00F24DC9"/>
    <w:rsid w:val="00F32ACB"/>
    <w:rsid w:val="00F44B7B"/>
    <w:rsid w:val="00F46843"/>
    <w:rsid w:val="00F4735A"/>
    <w:rsid w:val="00F52C0E"/>
    <w:rsid w:val="00F53580"/>
    <w:rsid w:val="00F64144"/>
    <w:rsid w:val="00F66C87"/>
    <w:rsid w:val="00F742E5"/>
    <w:rsid w:val="00F74DDF"/>
    <w:rsid w:val="00F825D4"/>
    <w:rsid w:val="00F84408"/>
    <w:rsid w:val="00F86FC4"/>
    <w:rsid w:val="00F87071"/>
    <w:rsid w:val="00F87AEA"/>
    <w:rsid w:val="00F908D8"/>
    <w:rsid w:val="00F91673"/>
    <w:rsid w:val="00F93672"/>
    <w:rsid w:val="00F96A3D"/>
    <w:rsid w:val="00FA28F3"/>
    <w:rsid w:val="00FA606E"/>
    <w:rsid w:val="00FA6CFA"/>
    <w:rsid w:val="00FB1F79"/>
    <w:rsid w:val="00FB2D98"/>
    <w:rsid w:val="00FB32DC"/>
    <w:rsid w:val="00FC0B55"/>
    <w:rsid w:val="00FC10D1"/>
    <w:rsid w:val="00FC3D0E"/>
    <w:rsid w:val="00FC3E87"/>
    <w:rsid w:val="00FC663A"/>
    <w:rsid w:val="00FC76AA"/>
    <w:rsid w:val="00FD2417"/>
    <w:rsid w:val="00FD6018"/>
    <w:rsid w:val="00FD7632"/>
    <w:rsid w:val="00FE2630"/>
    <w:rsid w:val="00FE3F93"/>
    <w:rsid w:val="00FF3CFC"/>
    <w:rsid w:val="00FF5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E31ABFD"/>
  <w15:docId w15:val="{467629E3-C46E-4097-A2E6-4BEDE938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360" w:lineRule="auto"/>
      <w:jc w:val="center"/>
      <w:outlineLvl w:val="0"/>
    </w:pPr>
    <w:rPr>
      <w:rFonts w:eastAsia="黑体"/>
      <w:b/>
      <w:bCs/>
      <w:sz w:val="32"/>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360"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uiPriority w:val="99"/>
    <w:rPr>
      <w:color w:val="0000FF"/>
      <w:u w:val="single"/>
    </w:rPr>
  </w:style>
  <w:style w:type="paragraph" w:styleId="20">
    <w:name w:val="Body Text 2"/>
    <w:basedOn w:val="a"/>
    <w:rPr>
      <w:sz w:val="28"/>
    </w:rPr>
  </w:style>
  <w:style w:type="paragraph" w:styleId="TOC4">
    <w:name w:val="toc 4"/>
    <w:basedOn w:val="a"/>
    <w:next w:val="a"/>
    <w:pPr>
      <w:ind w:left="630"/>
      <w:jc w:val="left"/>
    </w:pPr>
    <w:rPr>
      <w:szCs w:val="21"/>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line="360" w:lineRule="auto"/>
      <w:jc w:val="left"/>
    </w:pPr>
    <w:rPr>
      <w:bCs/>
      <w:caps/>
      <w:sz w:val="24"/>
    </w:rPr>
  </w:style>
  <w:style w:type="paragraph" w:styleId="30">
    <w:name w:val="Body Text Indent 3"/>
    <w:basedOn w:val="a"/>
    <w:pPr>
      <w:spacing w:line="360" w:lineRule="auto"/>
      <w:ind w:firstLineChars="200" w:firstLine="480"/>
    </w:pPr>
    <w:rPr>
      <w:color w:val="0000FF"/>
      <w:sz w:val="24"/>
    </w:rPr>
  </w:style>
  <w:style w:type="paragraph" w:styleId="TOC2">
    <w:name w:val="toc 2"/>
    <w:basedOn w:val="a"/>
    <w:next w:val="a"/>
    <w:uiPriority w:val="39"/>
    <w:pPr>
      <w:ind w:left="210"/>
      <w:jc w:val="left"/>
    </w:pPr>
    <w:rPr>
      <w:smallCaps/>
    </w:rPr>
  </w:style>
  <w:style w:type="paragraph" w:styleId="TOC5">
    <w:name w:val="toc 5"/>
    <w:basedOn w:val="a"/>
    <w:next w:val="a"/>
    <w:pPr>
      <w:ind w:left="840"/>
      <w:jc w:val="left"/>
    </w:pPr>
    <w:rPr>
      <w:szCs w:val="21"/>
    </w:rPr>
  </w:style>
  <w:style w:type="paragraph" w:styleId="TOC8">
    <w:name w:val="toc 8"/>
    <w:basedOn w:val="a"/>
    <w:next w:val="a"/>
    <w:pPr>
      <w:ind w:left="1470"/>
      <w:jc w:val="left"/>
    </w:pPr>
    <w:rPr>
      <w:szCs w:val="21"/>
    </w:rPr>
  </w:style>
  <w:style w:type="paragraph" w:styleId="TOC9">
    <w:name w:val="toc 9"/>
    <w:basedOn w:val="a"/>
    <w:next w:val="a"/>
    <w:pPr>
      <w:ind w:left="1680"/>
      <w:jc w:val="left"/>
    </w:pPr>
    <w:rPr>
      <w:szCs w:val="21"/>
    </w:rPr>
  </w:style>
  <w:style w:type="paragraph" w:styleId="21">
    <w:name w:val="Body Text Indent 2"/>
    <w:basedOn w:val="a"/>
    <w:pPr>
      <w:ind w:firstLineChars="200" w:firstLine="480"/>
    </w:pPr>
    <w:rPr>
      <w:sz w:val="24"/>
    </w:rPr>
  </w:style>
  <w:style w:type="paragraph" w:styleId="TOC3">
    <w:name w:val="toc 3"/>
    <w:basedOn w:val="a"/>
    <w:next w:val="a"/>
    <w:uiPriority w:val="39"/>
    <w:pPr>
      <w:ind w:left="851"/>
      <w:jc w:val="left"/>
    </w:pPr>
    <w:rPr>
      <w:iCs/>
    </w:rPr>
  </w:style>
  <w:style w:type="paragraph" w:styleId="TOC7">
    <w:name w:val="toc 7"/>
    <w:basedOn w:val="a"/>
    <w:next w:val="a"/>
    <w:pPr>
      <w:ind w:left="1260"/>
      <w:jc w:val="left"/>
    </w:pPr>
    <w:rPr>
      <w:szCs w:val="21"/>
    </w:rPr>
  </w:style>
  <w:style w:type="paragraph" w:styleId="TOC6">
    <w:name w:val="toc 6"/>
    <w:basedOn w:val="a"/>
    <w:next w:val="a"/>
    <w:pPr>
      <w:ind w:left="1050"/>
      <w:jc w:val="left"/>
    </w:pPr>
    <w:rPr>
      <w:szCs w:val="21"/>
    </w:rPr>
  </w:style>
  <w:style w:type="paragraph" w:styleId="a6">
    <w:name w:val="Body Text"/>
    <w:basedOn w:val="a"/>
    <w:rPr>
      <w:sz w:val="24"/>
    </w:rPr>
  </w:style>
  <w:style w:type="paragraph" w:styleId="a7">
    <w:name w:val="Body Text Indent"/>
    <w:basedOn w:val="a"/>
    <w:pPr>
      <w:ind w:firstLine="540"/>
    </w:pPr>
    <w:rPr>
      <w:sz w:val="24"/>
    </w:rPr>
  </w:style>
  <w:style w:type="paragraph" w:styleId="a8">
    <w:name w:val="footer"/>
    <w:basedOn w:val="a"/>
    <w:link w:val="a9"/>
    <w:uiPriority w:val="99"/>
    <w:pPr>
      <w:pBdr>
        <w:top w:val="thinThickLargeGap" w:sz="24" w:space="1" w:color="auto"/>
      </w:pBdr>
      <w:tabs>
        <w:tab w:val="center" w:pos="4153"/>
        <w:tab w:val="right" w:pos="8306"/>
      </w:tabs>
      <w:snapToGrid w:val="0"/>
      <w:jc w:val="left"/>
    </w:pPr>
    <w:rPr>
      <w:sz w:val="18"/>
      <w:szCs w:val="18"/>
    </w:rPr>
  </w:style>
  <w:style w:type="paragraph" w:styleId="aa">
    <w:name w:val="Balloon Text"/>
    <w:basedOn w:val="a"/>
    <w:link w:val="ab"/>
    <w:uiPriority w:val="99"/>
    <w:semiHidden/>
    <w:unhideWhenUsed/>
    <w:rsid w:val="00B22CF9"/>
    <w:rPr>
      <w:sz w:val="18"/>
      <w:szCs w:val="18"/>
    </w:rPr>
  </w:style>
  <w:style w:type="character" w:customStyle="1" w:styleId="ab">
    <w:name w:val="批注框文本 字符"/>
    <w:basedOn w:val="a0"/>
    <w:link w:val="aa"/>
    <w:uiPriority w:val="99"/>
    <w:semiHidden/>
    <w:rsid w:val="00B22CF9"/>
    <w:rPr>
      <w:kern w:val="2"/>
      <w:sz w:val="18"/>
      <w:szCs w:val="18"/>
    </w:rPr>
  </w:style>
  <w:style w:type="character" w:customStyle="1" w:styleId="a9">
    <w:name w:val="页脚 字符"/>
    <w:basedOn w:val="a0"/>
    <w:link w:val="a8"/>
    <w:uiPriority w:val="99"/>
    <w:rsid w:val="00B22CF9"/>
    <w:rPr>
      <w:kern w:val="2"/>
      <w:sz w:val="18"/>
      <w:szCs w:val="18"/>
    </w:rPr>
  </w:style>
  <w:style w:type="paragraph" w:styleId="ac">
    <w:name w:val="caption"/>
    <w:aliases w:val="题注 Char, Char Char Char Char Char,题注(图注),Char Char Char Char Char,题注-QBPT,题注 Char Char Char Char1,题注 Char Char Char Char Char,题注 Char Char Char Char Char Char Char Char Char,题注1 Char,题注 Char Char Char1 Char,题注 Char Char Char Char1 Char Char Char Char"/>
    <w:basedOn w:val="a"/>
    <w:next w:val="a"/>
    <w:link w:val="ad"/>
    <w:uiPriority w:val="35"/>
    <w:qFormat/>
    <w:rsid w:val="00B37306"/>
    <w:pPr>
      <w:widowControl/>
      <w:spacing w:before="152" w:after="160" w:line="360" w:lineRule="auto"/>
      <w:ind w:firstLineChars="200" w:firstLine="200"/>
      <w:jc w:val="left"/>
    </w:pPr>
    <w:rPr>
      <w:rFonts w:ascii="Arial" w:eastAsia="黑体" w:hAnsi="Arial" w:cs="Arial"/>
      <w:kern w:val="0"/>
      <w:sz w:val="20"/>
      <w:szCs w:val="20"/>
    </w:rPr>
  </w:style>
  <w:style w:type="character" w:customStyle="1" w:styleId="ad">
    <w:name w:val="题注 字符"/>
    <w:aliases w:val="题注 Char 字符, Char Char Char Char Char 字符,题注(图注) 字符,Char Char Char Char Char 字符,题注-QBPT 字符,题注 Char Char Char Char1 字符,题注 Char Char Char Char Char 字符,题注 Char Char Char Char Char Char Char Char Char 字符,题注1 Char 字符,题注 Char Char Char1 Char 字符"/>
    <w:basedOn w:val="a0"/>
    <w:link w:val="ac"/>
    <w:rsid w:val="00B37306"/>
    <w:rPr>
      <w:rFonts w:ascii="Arial" w:eastAsia="黑体" w:hAnsi="Arial" w:cs="Arial"/>
    </w:rPr>
  </w:style>
  <w:style w:type="paragraph" w:customStyle="1" w:styleId="TableMedium">
    <w:name w:val="Table_Medium"/>
    <w:basedOn w:val="a"/>
    <w:rsid w:val="00B37306"/>
    <w:pPr>
      <w:widowControl/>
      <w:spacing w:before="40" w:after="40" w:line="360" w:lineRule="auto"/>
      <w:ind w:firstLineChars="200" w:firstLine="200"/>
      <w:jc w:val="left"/>
    </w:pPr>
    <w:rPr>
      <w:rFonts w:ascii="Arial" w:hAnsi="Arial"/>
      <w:kern w:val="0"/>
      <w:sz w:val="18"/>
      <w:szCs w:val="20"/>
      <w:lang w:eastAsia="en-US"/>
    </w:rPr>
  </w:style>
  <w:style w:type="paragraph" w:customStyle="1" w:styleId="10">
    <w:name w:val="图表目录1"/>
    <w:basedOn w:val="a"/>
    <w:next w:val="a"/>
    <w:rsid w:val="009A261B"/>
    <w:pPr>
      <w:ind w:leftChars="200" w:left="200" w:hangingChars="200" w:hanging="200"/>
    </w:pPr>
  </w:style>
  <w:style w:type="paragraph" w:styleId="ae">
    <w:name w:val="table of figures"/>
    <w:basedOn w:val="a"/>
    <w:next w:val="a"/>
    <w:uiPriority w:val="99"/>
    <w:unhideWhenUsed/>
    <w:rsid w:val="009A261B"/>
    <w:pPr>
      <w:ind w:leftChars="200" w:left="200" w:hangingChars="200" w:hanging="200"/>
    </w:pPr>
  </w:style>
  <w:style w:type="paragraph" w:styleId="HTML">
    <w:name w:val="HTML Preformatted"/>
    <w:basedOn w:val="a"/>
    <w:link w:val="HTML0"/>
    <w:rsid w:val="00AE0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rsid w:val="00AE0B39"/>
    <w:rPr>
      <w:rFonts w:ascii="宋体" w:hAnsi="宋体" w:cs="宋体"/>
      <w:sz w:val="24"/>
      <w:szCs w:val="24"/>
    </w:rPr>
  </w:style>
  <w:style w:type="paragraph" w:styleId="af">
    <w:name w:val="List Paragraph"/>
    <w:basedOn w:val="a"/>
    <w:uiPriority w:val="34"/>
    <w:qFormat/>
    <w:rsid w:val="00552F13"/>
    <w:pPr>
      <w:ind w:firstLineChars="200" w:firstLine="420"/>
    </w:pPr>
    <w:rPr>
      <w:rFonts w:asciiTheme="minorHAnsi" w:eastAsiaTheme="minorEastAsia" w:hAnsiTheme="minorHAnsi" w:cstheme="minorBidi"/>
      <w:szCs w:val="22"/>
    </w:rPr>
  </w:style>
  <w:style w:type="table" w:styleId="af0">
    <w:name w:val="Table Grid"/>
    <w:basedOn w:val="a1"/>
    <w:uiPriority w:val="39"/>
    <w:rsid w:val="00552F13"/>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rsid w:val="00E139D9"/>
    <w:pPr>
      <w:widowControl/>
      <w:spacing w:before="100" w:beforeAutospacing="1" w:after="100" w:afterAutospacing="1"/>
      <w:jc w:val="left"/>
    </w:pPr>
    <w:rPr>
      <w:rFonts w:ascii="宋体" w:hAnsi="宋体"/>
      <w:kern w:val="0"/>
      <w:sz w:val="24"/>
    </w:rPr>
  </w:style>
  <w:style w:type="character" w:customStyle="1" w:styleId="Char1">
    <w:name w:val="正文缩进 Char1"/>
    <w:link w:val="11"/>
    <w:rsid w:val="00A72340"/>
    <w:rPr>
      <w:kern w:val="2"/>
      <w:sz w:val="21"/>
    </w:rPr>
  </w:style>
  <w:style w:type="paragraph" w:customStyle="1" w:styleId="11">
    <w:name w:val="正文缩进1"/>
    <w:basedOn w:val="a"/>
    <w:link w:val="Char1"/>
    <w:rsid w:val="00A72340"/>
    <w:pPr>
      <w:ind w:firstLineChars="200" w:firstLine="420"/>
    </w:pPr>
    <w:rPr>
      <w:szCs w:val="20"/>
    </w:rPr>
  </w:style>
  <w:style w:type="paragraph" w:customStyle="1" w:styleId="ListParagraph1">
    <w:name w:val="List Paragraph1"/>
    <w:basedOn w:val="a"/>
    <w:rsid w:val="00C148BD"/>
    <w:pPr>
      <w:ind w:firstLineChars="200" w:firstLine="420"/>
    </w:pPr>
  </w:style>
  <w:style w:type="paragraph" w:customStyle="1" w:styleId="af2">
    <w:name w:val="我的正文"/>
    <w:basedOn w:val="a"/>
    <w:autoRedefine/>
    <w:rsid w:val="00A70BC3"/>
    <w:pPr>
      <w:tabs>
        <w:tab w:val="left" w:pos="7920"/>
      </w:tabs>
      <w:spacing w:line="288" w:lineRule="auto"/>
      <w:ind w:firstLineChars="200" w:firstLine="420"/>
    </w:pPr>
    <w:rPr>
      <w:noProof/>
      <w:szCs w:val="21"/>
    </w:rPr>
  </w:style>
  <w:style w:type="paragraph" w:customStyle="1" w:styleId="22">
    <w:name w:val="正文缩进2"/>
    <w:basedOn w:val="a"/>
    <w:rsid w:val="003B6909"/>
    <w:pPr>
      <w:ind w:firstLineChars="200" w:firstLine="420"/>
    </w:pPr>
  </w:style>
  <w:style w:type="paragraph" w:customStyle="1" w:styleId="Default">
    <w:name w:val="Default"/>
    <w:rsid w:val="00140911"/>
    <w:pPr>
      <w:widowControl w:val="0"/>
      <w:autoSpaceDE w:val="0"/>
      <w:autoSpaceDN w:val="0"/>
      <w:adjustRightInd w:val="0"/>
    </w:pPr>
    <w:rPr>
      <w:rFonts w:ascii="黑体" w:eastAsia="黑体" w:cs="黑体"/>
      <w:color w:val="000000"/>
      <w:sz w:val="24"/>
      <w:szCs w:val="24"/>
    </w:rPr>
  </w:style>
  <w:style w:type="character" w:styleId="af3">
    <w:name w:val="Strong"/>
    <w:basedOn w:val="a0"/>
    <w:uiPriority w:val="22"/>
    <w:qFormat/>
    <w:rsid w:val="00B20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326118">
      <w:bodyDiv w:val="1"/>
      <w:marLeft w:val="0"/>
      <w:marRight w:val="0"/>
      <w:marTop w:val="0"/>
      <w:marBottom w:val="0"/>
      <w:divBdr>
        <w:top w:val="none" w:sz="0" w:space="0" w:color="auto"/>
        <w:left w:val="none" w:sz="0" w:space="0" w:color="auto"/>
        <w:bottom w:val="none" w:sz="0" w:space="0" w:color="auto"/>
        <w:right w:val="none" w:sz="0" w:space="0" w:color="auto"/>
      </w:divBdr>
    </w:div>
    <w:div w:id="88259334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BC%80%E6%BA%90%E8%BD%AF%E4%BB%B6" TargetMode="Externa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31C602-E0E8-4E96-A9A7-1074BB0F6027}"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41DB7680-B5EF-45D4-A850-65240B782414}">
      <dgm:prSet phldrT="[文本]"/>
      <dgm:spPr/>
      <dgm:t>
        <a:bodyPr/>
        <a:lstStyle/>
        <a:p>
          <a:r>
            <a:rPr lang="zh-CN" altLang="en-US"/>
            <a:t>系统</a:t>
          </a:r>
          <a:endParaRPr lang="en-US"/>
        </a:p>
      </dgm:t>
    </dgm:pt>
    <dgm:pt modelId="{AC93B56F-A03D-49C9-A287-7E91C814A82F}" type="parTrans" cxnId="{1022D2AE-6319-447C-990B-880C447DB156}">
      <dgm:prSet/>
      <dgm:spPr/>
      <dgm:t>
        <a:bodyPr/>
        <a:lstStyle/>
        <a:p>
          <a:endParaRPr lang="en-US"/>
        </a:p>
      </dgm:t>
    </dgm:pt>
    <dgm:pt modelId="{4CB8B32B-4DE7-47B4-8FFE-D05F5A90D649}" type="sibTrans" cxnId="{1022D2AE-6319-447C-990B-880C447DB156}">
      <dgm:prSet/>
      <dgm:spPr/>
      <dgm:t>
        <a:bodyPr/>
        <a:lstStyle/>
        <a:p>
          <a:endParaRPr lang="en-US"/>
        </a:p>
      </dgm:t>
    </dgm:pt>
    <dgm:pt modelId="{A8356CBA-3268-4C2D-9FA2-10ABA5E57C46}">
      <dgm:prSet phldrT="[文本]"/>
      <dgm:spPr/>
      <dgm:t>
        <a:bodyPr/>
        <a:lstStyle/>
        <a:p>
          <a:r>
            <a:rPr lang="zh-CN" altLang="en-US"/>
            <a:t>登录模块</a:t>
          </a:r>
          <a:endParaRPr lang="en-US"/>
        </a:p>
      </dgm:t>
    </dgm:pt>
    <dgm:pt modelId="{BD4F43BB-73D9-4B79-9158-F2E33F176185}" type="parTrans" cxnId="{51E71E8B-F692-4422-AEC8-1FC30629FA18}">
      <dgm:prSet/>
      <dgm:spPr/>
      <dgm:t>
        <a:bodyPr/>
        <a:lstStyle/>
        <a:p>
          <a:endParaRPr lang="en-US"/>
        </a:p>
      </dgm:t>
    </dgm:pt>
    <dgm:pt modelId="{AB5ECF85-7E18-4446-ACAD-2DC3116D8547}" type="sibTrans" cxnId="{51E71E8B-F692-4422-AEC8-1FC30629FA18}">
      <dgm:prSet/>
      <dgm:spPr/>
      <dgm:t>
        <a:bodyPr/>
        <a:lstStyle/>
        <a:p>
          <a:endParaRPr lang="en-US"/>
        </a:p>
      </dgm:t>
    </dgm:pt>
    <dgm:pt modelId="{98259854-8E2C-46E0-82D7-16823DB52421}">
      <dgm:prSet phldrT="[文本]"/>
      <dgm:spPr/>
      <dgm:t>
        <a:bodyPr/>
        <a:lstStyle/>
        <a:p>
          <a:r>
            <a:rPr lang="zh-CN" altLang="en-US"/>
            <a:t>注册模块</a:t>
          </a:r>
          <a:endParaRPr lang="en-US"/>
        </a:p>
      </dgm:t>
    </dgm:pt>
    <dgm:pt modelId="{F0E441C3-3B3A-4363-BD42-2621CC2D9CE3}" type="parTrans" cxnId="{FD0C7546-3E86-4400-BC4D-4720697BB734}">
      <dgm:prSet/>
      <dgm:spPr/>
      <dgm:t>
        <a:bodyPr/>
        <a:lstStyle/>
        <a:p>
          <a:endParaRPr lang="en-US"/>
        </a:p>
      </dgm:t>
    </dgm:pt>
    <dgm:pt modelId="{C2C2AED4-BE63-493D-BBAE-4816B0308A49}" type="sibTrans" cxnId="{FD0C7546-3E86-4400-BC4D-4720697BB734}">
      <dgm:prSet/>
      <dgm:spPr/>
      <dgm:t>
        <a:bodyPr/>
        <a:lstStyle/>
        <a:p>
          <a:endParaRPr lang="en-US"/>
        </a:p>
      </dgm:t>
    </dgm:pt>
    <dgm:pt modelId="{270F23E4-4692-4006-AFD4-085B171A145D}">
      <dgm:prSet phldrT="[文本]"/>
      <dgm:spPr/>
      <dgm:t>
        <a:bodyPr/>
        <a:lstStyle/>
        <a:p>
          <a:r>
            <a:rPr lang="zh-CN" altLang="en-US"/>
            <a:t>用户管理</a:t>
          </a:r>
          <a:endParaRPr lang="en-US"/>
        </a:p>
      </dgm:t>
    </dgm:pt>
    <dgm:pt modelId="{451F571C-6C68-46E7-9046-5964CF55967D}" type="sibTrans" cxnId="{B5D356C2-43D6-42EB-AE3D-04D940CF900E}">
      <dgm:prSet/>
      <dgm:spPr/>
      <dgm:t>
        <a:bodyPr/>
        <a:lstStyle/>
        <a:p>
          <a:endParaRPr lang="en-US"/>
        </a:p>
      </dgm:t>
    </dgm:pt>
    <dgm:pt modelId="{CC55ECD9-395A-40BC-8FC1-3FD29DBA9841}" type="parTrans" cxnId="{B5D356C2-43D6-42EB-AE3D-04D940CF900E}">
      <dgm:prSet/>
      <dgm:spPr/>
      <dgm:t>
        <a:bodyPr/>
        <a:lstStyle/>
        <a:p>
          <a:endParaRPr lang="en-US"/>
        </a:p>
      </dgm:t>
    </dgm:pt>
    <dgm:pt modelId="{AACB7B5F-E91B-491E-BF94-AFAB25832FA8}">
      <dgm:prSet phldrT="[文本]"/>
      <dgm:spPr/>
      <dgm:t>
        <a:bodyPr/>
        <a:lstStyle/>
        <a:p>
          <a:r>
            <a:rPr lang="zh-CN" altLang="en-US"/>
            <a:t>商品管理</a:t>
          </a:r>
          <a:endParaRPr lang="en-US"/>
        </a:p>
      </dgm:t>
    </dgm:pt>
    <dgm:pt modelId="{2BE8B2C4-2033-4F51-8452-5AB6C3D71A76}" type="parTrans" cxnId="{4D1C9FE3-A6DF-45D8-BEDB-7D5395789512}">
      <dgm:prSet/>
      <dgm:spPr/>
      <dgm:t>
        <a:bodyPr/>
        <a:lstStyle/>
        <a:p>
          <a:endParaRPr lang="zh-CN" altLang="en-US"/>
        </a:p>
      </dgm:t>
    </dgm:pt>
    <dgm:pt modelId="{84828A05-497E-4DF6-902A-D0E3B5A7FBD3}" type="sibTrans" cxnId="{4D1C9FE3-A6DF-45D8-BEDB-7D5395789512}">
      <dgm:prSet/>
      <dgm:spPr/>
      <dgm:t>
        <a:bodyPr/>
        <a:lstStyle/>
        <a:p>
          <a:endParaRPr lang="zh-CN" altLang="en-US"/>
        </a:p>
      </dgm:t>
    </dgm:pt>
    <dgm:pt modelId="{5F554264-3905-4AA2-9D28-607CC0814D94}">
      <dgm:prSet phldrT="[文本]"/>
      <dgm:spPr/>
      <dgm:t>
        <a:bodyPr/>
        <a:lstStyle/>
        <a:p>
          <a:r>
            <a:rPr lang="zh-CN" altLang="en-US"/>
            <a:t>权限管理</a:t>
          </a:r>
          <a:endParaRPr lang="en-US"/>
        </a:p>
      </dgm:t>
    </dgm:pt>
    <dgm:pt modelId="{8F1DA5D0-90A0-4DAE-962E-ACF31354280D}" type="parTrans" cxnId="{EB1F552D-F8BA-49AA-9509-3233B4DE6475}">
      <dgm:prSet/>
      <dgm:spPr/>
      <dgm:t>
        <a:bodyPr/>
        <a:lstStyle/>
        <a:p>
          <a:endParaRPr lang="zh-CN" altLang="en-US"/>
        </a:p>
      </dgm:t>
    </dgm:pt>
    <dgm:pt modelId="{45BAC09B-ACEC-4A65-ABB0-43EACD426E60}" type="sibTrans" cxnId="{EB1F552D-F8BA-49AA-9509-3233B4DE6475}">
      <dgm:prSet/>
      <dgm:spPr/>
      <dgm:t>
        <a:bodyPr/>
        <a:lstStyle/>
        <a:p>
          <a:endParaRPr lang="zh-CN" altLang="en-US"/>
        </a:p>
      </dgm:t>
    </dgm:pt>
    <dgm:pt modelId="{23374487-E210-4512-8BB9-0432CE510008}">
      <dgm:prSet phldrT="[文本]"/>
      <dgm:spPr/>
      <dgm:t>
        <a:bodyPr/>
        <a:lstStyle/>
        <a:p>
          <a:r>
            <a:rPr lang="zh-CN" altLang="en-US"/>
            <a:t>订单管理</a:t>
          </a:r>
          <a:endParaRPr lang="en-US"/>
        </a:p>
      </dgm:t>
    </dgm:pt>
    <dgm:pt modelId="{01A99B6C-DF59-4403-8B83-D77A27A80868}" type="parTrans" cxnId="{5479C0B3-DF29-478F-A7C4-35F8AC2577B4}">
      <dgm:prSet/>
      <dgm:spPr/>
      <dgm:t>
        <a:bodyPr/>
        <a:lstStyle/>
        <a:p>
          <a:endParaRPr lang="zh-CN" altLang="en-US"/>
        </a:p>
      </dgm:t>
    </dgm:pt>
    <dgm:pt modelId="{041C4210-38B8-4DB1-8045-747C74F147CF}" type="sibTrans" cxnId="{5479C0B3-DF29-478F-A7C4-35F8AC2577B4}">
      <dgm:prSet/>
      <dgm:spPr/>
      <dgm:t>
        <a:bodyPr/>
        <a:lstStyle/>
        <a:p>
          <a:endParaRPr lang="zh-CN" altLang="en-US"/>
        </a:p>
      </dgm:t>
    </dgm:pt>
    <dgm:pt modelId="{3F269EFE-C703-4FCF-AD7E-00568D496FC0}">
      <dgm:prSet phldrT="[文本]"/>
      <dgm:spPr/>
      <dgm:t>
        <a:bodyPr/>
        <a:lstStyle/>
        <a:p>
          <a:r>
            <a:rPr lang="zh-CN" altLang="en-US"/>
            <a:t>数据统计</a:t>
          </a:r>
          <a:endParaRPr lang="en-US"/>
        </a:p>
      </dgm:t>
    </dgm:pt>
    <dgm:pt modelId="{CF00D01D-1502-40C6-B3F6-CECC5E45B861}" type="parTrans" cxnId="{1ACCBEC8-2BA1-4BB0-A398-03D559762E67}">
      <dgm:prSet/>
      <dgm:spPr/>
      <dgm:t>
        <a:bodyPr/>
        <a:lstStyle/>
        <a:p>
          <a:endParaRPr lang="zh-CN" altLang="en-US"/>
        </a:p>
      </dgm:t>
    </dgm:pt>
    <dgm:pt modelId="{2C182B46-0D50-43F7-8421-3C73B581D44E}" type="sibTrans" cxnId="{1ACCBEC8-2BA1-4BB0-A398-03D559762E67}">
      <dgm:prSet/>
      <dgm:spPr/>
      <dgm:t>
        <a:bodyPr/>
        <a:lstStyle/>
        <a:p>
          <a:endParaRPr lang="zh-CN" altLang="en-US"/>
        </a:p>
      </dgm:t>
    </dgm:pt>
    <dgm:pt modelId="{803FCA24-AE9E-4093-878D-05D8B4A3FEAA}">
      <dgm:prSet phldrT="[文本]"/>
      <dgm:spPr/>
      <dgm:t>
        <a:bodyPr/>
        <a:lstStyle/>
        <a:p>
          <a:r>
            <a:rPr lang="zh-CN" altLang="en-US"/>
            <a:t>修改订单地址</a:t>
          </a:r>
          <a:endParaRPr lang="en-US"/>
        </a:p>
      </dgm:t>
    </dgm:pt>
    <dgm:pt modelId="{92133927-26BB-4829-934F-874CEE52CD28}" type="parTrans" cxnId="{48B1618D-B7AC-4F32-8B06-F9E8007D59D9}">
      <dgm:prSet/>
      <dgm:spPr/>
      <dgm:t>
        <a:bodyPr/>
        <a:lstStyle/>
        <a:p>
          <a:endParaRPr lang="zh-CN" altLang="en-US"/>
        </a:p>
      </dgm:t>
    </dgm:pt>
    <dgm:pt modelId="{A3379E4D-E768-407C-A76B-79D94CC01CDC}" type="sibTrans" cxnId="{48B1618D-B7AC-4F32-8B06-F9E8007D59D9}">
      <dgm:prSet/>
      <dgm:spPr/>
      <dgm:t>
        <a:bodyPr/>
        <a:lstStyle/>
        <a:p>
          <a:endParaRPr lang="zh-CN" altLang="en-US"/>
        </a:p>
      </dgm:t>
    </dgm:pt>
    <dgm:pt modelId="{D0CA3919-D4F2-415D-A098-8AB912E88371}">
      <dgm:prSet phldrT="[文本]"/>
      <dgm:spPr/>
      <dgm:t>
        <a:bodyPr/>
        <a:lstStyle/>
        <a:p>
          <a:r>
            <a:rPr lang="zh-CN" altLang="en-US"/>
            <a:t>查看物流进度</a:t>
          </a:r>
          <a:endParaRPr lang="en-US"/>
        </a:p>
      </dgm:t>
    </dgm:pt>
    <dgm:pt modelId="{0D3E5C07-34C9-4FCB-BB18-81C0263E8469}" type="parTrans" cxnId="{71BC7AC3-EC8F-4BD1-BC5D-C03510F79AF7}">
      <dgm:prSet/>
      <dgm:spPr/>
      <dgm:t>
        <a:bodyPr/>
        <a:lstStyle/>
        <a:p>
          <a:endParaRPr lang="zh-CN" altLang="en-US"/>
        </a:p>
      </dgm:t>
    </dgm:pt>
    <dgm:pt modelId="{07674862-5E28-4959-9885-5C26818A8BFA}" type="sibTrans" cxnId="{71BC7AC3-EC8F-4BD1-BC5D-C03510F79AF7}">
      <dgm:prSet/>
      <dgm:spPr/>
      <dgm:t>
        <a:bodyPr/>
        <a:lstStyle/>
        <a:p>
          <a:endParaRPr lang="zh-CN" altLang="en-US"/>
        </a:p>
      </dgm:t>
    </dgm:pt>
    <dgm:pt modelId="{34C42D6D-7E91-478E-A687-C5797A9C560E}">
      <dgm:prSet phldrT="[文本]"/>
      <dgm:spPr/>
      <dgm:t>
        <a:bodyPr/>
        <a:lstStyle/>
        <a:p>
          <a:r>
            <a:rPr lang="zh-CN" altLang="en-US"/>
            <a:t>折线统计图展示数据</a:t>
          </a:r>
          <a:endParaRPr lang="en-US"/>
        </a:p>
      </dgm:t>
    </dgm:pt>
    <dgm:pt modelId="{59D93BDB-776F-4E30-B514-AF782B6C1C9C}" type="parTrans" cxnId="{EA65D7AE-8924-41DF-8820-80FEAC074840}">
      <dgm:prSet/>
      <dgm:spPr/>
      <dgm:t>
        <a:bodyPr/>
        <a:lstStyle/>
        <a:p>
          <a:endParaRPr lang="zh-CN" altLang="en-US"/>
        </a:p>
      </dgm:t>
    </dgm:pt>
    <dgm:pt modelId="{764D95D7-44BA-45EF-AA99-87BB0F11B584}" type="sibTrans" cxnId="{EA65D7AE-8924-41DF-8820-80FEAC074840}">
      <dgm:prSet/>
      <dgm:spPr/>
      <dgm:t>
        <a:bodyPr/>
        <a:lstStyle/>
        <a:p>
          <a:endParaRPr lang="zh-CN" altLang="en-US"/>
        </a:p>
      </dgm:t>
    </dgm:pt>
    <dgm:pt modelId="{2A862498-8659-415E-BEC8-0FECE0E4D88F}">
      <dgm:prSet phldrT="[文本]"/>
      <dgm:spPr/>
      <dgm:t>
        <a:bodyPr/>
        <a:lstStyle/>
        <a:p>
          <a:r>
            <a:rPr lang="zh-CN" altLang="en-US"/>
            <a:t>添加商品</a:t>
          </a:r>
          <a:endParaRPr lang="en-US"/>
        </a:p>
      </dgm:t>
    </dgm:pt>
    <dgm:pt modelId="{84DC019C-D7D4-4D8C-B872-BB1046CFC0BB}" type="parTrans" cxnId="{AF3B5274-2572-4635-A43A-3ED9AA99879A}">
      <dgm:prSet/>
      <dgm:spPr/>
      <dgm:t>
        <a:bodyPr/>
        <a:lstStyle/>
        <a:p>
          <a:endParaRPr lang="zh-CN" altLang="en-US"/>
        </a:p>
      </dgm:t>
    </dgm:pt>
    <dgm:pt modelId="{C2AD8E56-F0EB-4D1E-AE06-FBF681705924}" type="sibTrans" cxnId="{AF3B5274-2572-4635-A43A-3ED9AA99879A}">
      <dgm:prSet/>
      <dgm:spPr/>
      <dgm:t>
        <a:bodyPr/>
        <a:lstStyle/>
        <a:p>
          <a:endParaRPr lang="zh-CN" altLang="en-US"/>
        </a:p>
      </dgm:t>
    </dgm:pt>
    <dgm:pt modelId="{B94BE146-EA29-4F19-AE98-A26FB5D55CA1}">
      <dgm:prSet phldrT="[文本]"/>
      <dgm:spPr/>
      <dgm:t>
        <a:bodyPr/>
        <a:lstStyle/>
        <a:p>
          <a:r>
            <a:rPr lang="zh-CN" altLang="en-US"/>
            <a:t>商品参数管理</a:t>
          </a:r>
          <a:endParaRPr lang="en-US"/>
        </a:p>
      </dgm:t>
    </dgm:pt>
    <dgm:pt modelId="{F7FA0F59-90D1-4D3D-8B6B-0D1C5075A21A}" type="parTrans" cxnId="{C616969F-97C4-4472-86BB-8D3914813B18}">
      <dgm:prSet/>
      <dgm:spPr/>
      <dgm:t>
        <a:bodyPr/>
        <a:lstStyle/>
        <a:p>
          <a:endParaRPr lang="zh-CN" altLang="en-US"/>
        </a:p>
      </dgm:t>
    </dgm:pt>
    <dgm:pt modelId="{525987CD-B6C4-4F01-ABF6-DE305986F26D}" type="sibTrans" cxnId="{C616969F-97C4-4472-86BB-8D3914813B18}">
      <dgm:prSet/>
      <dgm:spPr/>
      <dgm:t>
        <a:bodyPr/>
        <a:lstStyle/>
        <a:p>
          <a:endParaRPr lang="zh-CN" altLang="en-US"/>
        </a:p>
      </dgm:t>
    </dgm:pt>
    <dgm:pt modelId="{B6B113CC-3B24-4D9B-A87D-34CC99F0A411}">
      <dgm:prSet phldrT="[文本]"/>
      <dgm:spPr/>
      <dgm:t>
        <a:bodyPr/>
        <a:lstStyle/>
        <a:p>
          <a:r>
            <a:rPr lang="zh-CN" altLang="en-US"/>
            <a:t>商品分类管理</a:t>
          </a:r>
          <a:endParaRPr lang="en-US"/>
        </a:p>
      </dgm:t>
    </dgm:pt>
    <dgm:pt modelId="{A301DAEB-AC3A-4455-A92B-1F816383E4DF}" type="parTrans" cxnId="{940DEA97-5843-42A5-8AD9-CE996F23F752}">
      <dgm:prSet/>
      <dgm:spPr/>
      <dgm:t>
        <a:bodyPr/>
        <a:lstStyle/>
        <a:p>
          <a:endParaRPr lang="zh-CN" altLang="en-US"/>
        </a:p>
      </dgm:t>
    </dgm:pt>
    <dgm:pt modelId="{168D2B09-89EF-4A66-A37F-3B6C2F9E8D05}" type="sibTrans" cxnId="{940DEA97-5843-42A5-8AD9-CE996F23F752}">
      <dgm:prSet/>
      <dgm:spPr/>
      <dgm:t>
        <a:bodyPr/>
        <a:lstStyle/>
        <a:p>
          <a:endParaRPr lang="zh-CN" altLang="en-US"/>
        </a:p>
      </dgm:t>
    </dgm:pt>
    <dgm:pt modelId="{7E7A9EF1-19AB-4CF3-A19E-0D399140463A}">
      <dgm:prSet phldrT="[文本]"/>
      <dgm:spPr/>
      <dgm:t>
        <a:bodyPr/>
        <a:lstStyle/>
        <a:p>
          <a:r>
            <a:rPr lang="zh-CN" altLang="en-US"/>
            <a:t>添加权限</a:t>
          </a:r>
          <a:endParaRPr lang="en-US"/>
        </a:p>
      </dgm:t>
    </dgm:pt>
    <dgm:pt modelId="{638EBD74-A30E-4D41-A711-7AE072DC0FE4}" type="parTrans" cxnId="{052DE3BF-0088-46BE-A760-8480518666E2}">
      <dgm:prSet/>
      <dgm:spPr/>
      <dgm:t>
        <a:bodyPr/>
        <a:lstStyle/>
        <a:p>
          <a:endParaRPr lang="zh-CN" altLang="en-US"/>
        </a:p>
      </dgm:t>
    </dgm:pt>
    <dgm:pt modelId="{9CFF6047-BD2F-40D1-82A9-84F146C12399}" type="sibTrans" cxnId="{052DE3BF-0088-46BE-A760-8480518666E2}">
      <dgm:prSet/>
      <dgm:spPr/>
      <dgm:t>
        <a:bodyPr/>
        <a:lstStyle/>
        <a:p>
          <a:endParaRPr lang="zh-CN" altLang="en-US"/>
        </a:p>
      </dgm:t>
    </dgm:pt>
    <dgm:pt modelId="{6FA228A1-0F1B-4E46-93C3-C42166A77CBB}">
      <dgm:prSet phldrT="[文本]"/>
      <dgm:spPr/>
      <dgm:t>
        <a:bodyPr/>
        <a:lstStyle/>
        <a:p>
          <a:r>
            <a:rPr lang="zh-CN" altLang="en-US"/>
            <a:t>删除权限</a:t>
          </a:r>
          <a:endParaRPr lang="en-US"/>
        </a:p>
      </dgm:t>
    </dgm:pt>
    <dgm:pt modelId="{803A4412-7980-49E5-B466-F6EEEBDAA18A}" type="parTrans" cxnId="{FF0960AD-8C3E-45C9-9673-B80D60A71C98}">
      <dgm:prSet/>
      <dgm:spPr/>
      <dgm:t>
        <a:bodyPr/>
        <a:lstStyle/>
        <a:p>
          <a:endParaRPr lang="zh-CN" altLang="en-US"/>
        </a:p>
      </dgm:t>
    </dgm:pt>
    <dgm:pt modelId="{A479F22D-988B-4EEF-8B7F-44A084E0676D}" type="sibTrans" cxnId="{FF0960AD-8C3E-45C9-9673-B80D60A71C98}">
      <dgm:prSet/>
      <dgm:spPr/>
      <dgm:t>
        <a:bodyPr/>
        <a:lstStyle/>
        <a:p>
          <a:endParaRPr lang="zh-CN" altLang="en-US"/>
        </a:p>
      </dgm:t>
    </dgm:pt>
    <dgm:pt modelId="{85578C2B-723C-453B-A8A5-74BC6A68EB67}">
      <dgm:prSet phldrT="[文本]"/>
      <dgm:spPr/>
      <dgm:t>
        <a:bodyPr/>
        <a:lstStyle/>
        <a:p>
          <a:r>
            <a:rPr lang="zh-CN" altLang="en-US"/>
            <a:t>添加用户</a:t>
          </a:r>
          <a:endParaRPr lang="en-US"/>
        </a:p>
      </dgm:t>
    </dgm:pt>
    <dgm:pt modelId="{A9680620-53D1-4F83-93C2-F96FF1AEECAE}" type="parTrans" cxnId="{C40B4178-F730-4D33-897E-962245D5AADC}">
      <dgm:prSet/>
      <dgm:spPr/>
      <dgm:t>
        <a:bodyPr/>
        <a:lstStyle/>
        <a:p>
          <a:endParaRPr lang="zh-CN" altLang="en-US"/>
        </a:p>
      </dgm:t>
    </dgm:pt>
    <dgm:pt modelId="{3368F239-58E3-4F46-BC4A-7EE81FCFED9F}" type="sibTrans" cxnId="{C40B4178-F730-4D33-897E-962245D5AADC}">
      <dgm:prSet/>
      <dgm:spPr/>
      <dgm:t>
        <a:bodyPr/>
        <a:lstStyle/>
        <a:p>
          <a:endParaRPr lang="zh-CN" altLang="en-US"/>
        </a:p>
      </dgm:t>
    </dgm:pt>
    <dgm:pt modelId="{40202493-4884-4F84-AC5C-C532744151F9}">
      <dgm:prSet phldrT="[文本]"/>
      <dgm:spPr/>
      <dgm:t>
        <a:bodyPr/>
        <a:lstStyle/>
        <a:p>
          <a:r>
            <a:rPr lang="zh-CN" altLang="en-US"/>
            <a:t>删除用户</a:t>
          </a:r>
          <a:endParaRPr lang="en-US"/>
        </a:p>
      </dgm:t>
    </dgm:pt>
    <dgm:pt modelId="{AA02E41B-CB5F-4D1D-92C1-85EAA67143EA}" type="parTrans" cxnId="{ACBE51FA-28F3-4E64-9FAB-94D21F248425}">
      <dgm:prSet/>
      <dgm:spPr/>
      <dgm:t>
        <a:bodyPr/>
        <a:lstStyle/>
        <a:p>
          <a:endParaRPr lang="zh-CN" altLang="en-US"/>
        </a:p>
      </dgm:t>
    </dgm:pt>
    <dgm:pt modelId="{27B52F94-5CB9-4A23-8984-5908900620DF}" type="sibTrans" cxnId="{ACBE51FA-28F3-4E64-9FAB-94D21F248425}">
      <dgm:prSet/>
      <dgm:spPr/>
      <dgm:t>
        <a:bodyPr/>
        <a:lstStyle/>
        <a:p>
          <a:endParaRPr lang="zh-CN" altLang="en-US"/>
        </a:p>
      </dgm:t>
    </dgm:pt>
    <dgm:pt modelId="{43198B6A-660D-4378-B4EC-9FE0755ED7AD}">
      <dgm:prSet phldrT="[文本]"/>
      <dgm:spPr/>
      <dgm:t>
        <a:bodyPr/>
        <a:lstStyle/>
        <a:p>
          <a:r>
            <a:rPr lang="zh-CN" altLang="en-US"/>
            <a:t>编辑用户</a:t>
          </a:r>
          <a:endParaRPr lang="en-US"/>
        </a:p>
      </dgm:t>
    </dgm:pt>
    <dgm:pt modelId="{6C36A467-263D-48F2-857C-3EAC46C7DED2}" type="parTrans" cxnId="{CC750DA8-FA18-46AC-B231-F35C2E78EEBE}">
      <dgm:prSet/>
      <dgm:spPr/>
      <dgm:t>
        <a:bodyPr/>
        <a:lstStyle/>
        <a:p>
          <a:endParaRPr lang="zh-CN" altLang="en-US"/>
        </a:p>
      </dgm:t>
    </dgm:pt>
    <dgm:pt modelId="{8C107D3E-FEEA-4F05-99A2-1FBFC345E350}" type="sibTrans" cxnId="{CC750DA8-FA18-46AC-B231-F35C2E78EEBE}">
      <dgm:prSet/>
      <dgm:spPr/>
      <dgm:t>
        <a:bodyPr/>
        <a:lstStyle/>
        <a:p>
          <a:endParaRPr lang="zh-CN" altLang="en-US"/>
        </a:p>
      </dgm:t>
    </dgm:pt>
    <dgm:pt modelId="{1BD2B006-77A6-4EA6-B470-78AC291BAA7C}">
      <dgm:prSet phldrT="[文本]"/>
      <dgm:spPr/>
      <dgm:t>
        <a:bodyPr/>
        <a:lstStyle/>
        <a:p>
          <a:r>
            <a:rPr lang="zh-CN" altLang="en-US"/>
            <a:t>分配用户权限</a:t>
          </a:r>
          <a:endParaRPr lang="en-US"/>
        </a:p>
      </dgm:t>
    </dgm:pt>
    <dgm:pt modelId="{5EB92A14-81E7-41C6-8761-A94C7CF411C7}" type="parTrans" cxnId="{B608661D-854B-4E74-8225-F4DAC98BAAB6}">
      <dgm:prSet/>
      <dgm:spPr/>
      <dgm:t>
        <a:bodyPr/>
        <a:lstStyle/>
        <a:p>
          <a:endParaRPr lang="zh-CN" altLang="en-US"/>
        </a:p>
      </dgm:t>
    </dgm:pt>
    <dgm:pt modelId="{0C26C3B9-9FE6-4D66-98EB-386200FBD5E3}" type="sibTrans" cxnId="{B608661D-854B-4E74-8225-F4DAC98BAAB6}">
      <dgm:prSet/>
      <dgm:spPr/>
      <dgm:t>
        <a:bodyPr/>
        <a:lstStyle/>
        <a:p>
          <a:endParaRPr lang="zh-CN" altLang="en-US"/>
        </a:p>
      </dgm:t>
    </dgm:pt>
    <dgm:pt modelId="{26F59353-CF3D-412A-9EAE-E0F9A8AE1BA5}" type="pres">
      <dgm:prSet presAssocID="{4631C602-E0E8-4E96-A9A7-1074BB0F6027}" presName="hierChild1" presStyleCnt="0">
        <dgm:presLayoutVars>
          <dgm:orgChart val="1"/>
          <dgm:chPref val="1"/>
          <dgm:dir/>
          <dgm:animOne val="branch"/>
          <dgm:animLvl val="lvl"/>
          <dgm:resizeHandles/>
        </dgm:presLayoutVars>
      </dgm:prSet>
      <dgm:spPr/>
    </dgm:pt>
    <dgm:pt modelId="{8547A434-6978-4179-AC70-8B3B98639380}" type="pres">
      <dgm:prSet presAssocID="{41DB7680-B5EF-45D4-A850-65240B782414}" presName="hierRoot1" presStyleCnt="0">
        <dgm:presLayoutVars>
          <dgm:hierBranch val="init"/>
        </dgm:presLayoutVars>
      </dgm:prSet>
      <dgm:spPr/>
    </dgm:pt>
    <dgm:pt modelId="{BBBD245E-2927-413B-A89A-4FA32C9A3E5B}" type="pres">
      <dgm:prSet presAssocID="{41DB7680-B5EF-45D4-A850-65240B782414}" presName="rootComposite1" presStyleCnt="0"/>
      <dgm:spPr/>
    </dgm:pt>
    <dgm:pt modelId="{E187DF42-AA3B-4B98-938D-4674BA926612}" type="pres">
      <dgm:prSet presAssocID="{41DB7680-B5EF-45D4-A850-65240B782414}" presName="rootText1" presStyleLbl="node0" presStyleIdx="0" presStyleCnt="1">
        <dgm:presLayoutVars>
          <dgm:chPref val="3"/>
        </dgm:presLayoutVars>
      </dgm:prSet>
      <dgm:spPr/>
    </dgm:pt>
    <dgm:pt modelId="{3027C641-270F-486A-871D-E238426939ED}" type="pres">
      <dgm:prSet presAssocID="{41DB7680-B5EF-45D4-A850-65240B782414}" presName="rootConnector1" presStyleLbl="node1" presStyleIdx="0" presStyleCnt="0"/>
      <dgm:spPr/>
    </dgm:pt>
    <dgm:pt modelId="{898810A8-9963-42F0-BAD2-6CCA029AD3F8}" type="pres">
      <dgm:prSet presAssocID="{41DB7680-B5EF-45D4-A850-65240B782414}" presName="hierChild2" presStyleCnt="0"/>
      <dgm:spPr/>
    </dgm:pt>
    <dgm:pt modelId="{58016D93-6F23-45BE-99A8-1FFD205D8EF4}" type="pres">
      <dgm:prSet presAssocID="{BD4F43BB-73D9-4B79-9158-F2E33F176185}" presName="Name37" presStyleLbl="parChTrans1D2" presStyleIdx="0" presStyleCnt="7"/>
      <dgm:spPr/>
    </dgm:pt>
    <dgm:pt modelId="{A0F1FD7E-BC2F-424D-B983-6FFD5E6414D3}" type="pres">
      <dgm:prSet presAssocID="{A8356CBA-3268-4C2D-9FA2-10ABA5E57C46}" presName="hierRoot2" presStyleCnt="0">
        <dgm:presLayoutVars>
          <dgm:hierBranch val="init"/>
        </dgm:presLayoutVars>
      </dgm:prSet>
      <dgm:spPr/>
    </dgm:pt>
    <dgm:pt modelId="{2262A26A-297B-425D-9AD3-16771A57E945}" type="pres">
      <dgm:prSet presAssocID="{A8356CBA-3268-4C2D-9FA2-10ABA5E57C46}" presName="rootComposite" presStyleCnt="0"/>
      <dgm:spPr/>
    </dgm:pt>
    <dgm:pt modelId="{DB2A44F8-0713-442E-B58F-E14DE23D60B9}" type="pres">
      <dgm:prSet presAssocID="{A8356CBA-3268-4C2D-9FA2-10ABA5E57C46}" presName="rootText" presStyleLbl="node2" presStyleIdx="0" presStyleCnt="7">
        <dgm:presLayoutVars>
          <dgm:chPref val="3"/>
        </dgm:presLayoutVars>
      </dgm:prSet>
      <dgm:spPr/>
    </dgm:pt>
    <dgm:pt modelId="{46806C65-A69C-43FA-90B1-6818B76B2DEF}" type="pres">
      <dgm:prSet presAssocID="{A8356CBA-3268-4C2D-9FA2-10ABA5E57C46}" presName="rootConnector" presStyleLbl="node2" presStyleIdx="0" presStyleCnt="7"/>
      <dgm:spPr/>
    </dgm:pt>
    <dgm:pt modelId="{91BE4593-0B6A-4C11-981C-1A0C7A9F75D6}" type="pres">
      <dgm:prSet presAssocID="{A8356CBA-3268-4C2D-9FA2-10ABA5E57C46}" presName="hierChild4" presStyleCnt="0"/>
      <dgm:spPr/>
    </dgm:pt>
    <dgm:pt modelId="{C99F1D33-3F31-4D7F-9F43-ED474C290C6C}" type="pres">
      <dgm:prSet presAssocID="{A8356CBA-3268-4C2D-9FA2-10ABA5E57C46}" presName="hierChild5" presStyleCnt="0"/>
      <dgm:spPr/>
    </dgm:pt>
    <dgm:pt modelId="{D5A3C758-222B-449D-A9FD-6228F72E78B0}" type="pres">
      <dgm:prSet presAssocID="{F0E441C3-3B3A-4363-BD42-2621CC2D9CE3}" presName="Name37" presStyleLbl="parChTrans1D2" presStyleIdx="1" presStyleCnt="7"/>
      <dgm:spPr/>
    </dgm:pt>
    <dgm:pt modelId="{EF61F5AA-6532-4AED-AF9B-1620BE9D45B4}" type="pres">
      <dgm:prSet presAssocID="{98259854-8E2C-46E0-82D7-16823DB52421}" presName="hierRoot2" presStyleCnt="0">
        <dgm:presLayoutVars>
          <dgm:hierBranch val="init"/>
        </dgm:presLayoutVars>
      </dgm:prSet>
      <dgm:spPr/>
    </dgm:pt>
    <dgm:pt modelId="{7F45F61C-DCA2-43E6-9247-BFB922AD05F2}" type="pres">
      <dgm:prSet presAssocID="{98259854-8E2C-46E0-82D7-16823DB52421}" presName="rootComposite" presStyleCnt="0"/>
      <dgm:spPr/>
    </dgm:pt>
    <dgm:pt modelId="{F1657810-B4EF-4A29-933E-668F97AE0B52}" type="pres">
      <dgm:prSet presAssocID="{98259854-8E2C-46E0-82D7-16823DB52421}" presName="rootText" presStyleLbl="node2" presStyleIdx="1" presStyleCnt="7">
        <dgm:presLayoutVars>
          <dgm:chPref val="3"/>
        </dgm:presLayoutVars>
      </dgm:prSet>
      <dgm:spPr/>
    </dgm:pt>
    <dgm:pt modelId="{565ED9F1-7635-4E7E-B8D0-E51E511A20E7}" type="pres">
      <dgm:prSet presAssocID="{98259854-8E2C-46E0-82D7-16823DB52421}" presName="rootConnector" presStyleLbl="node2" presStyleIdx="1" presStyleCnt="7"/>
      <dgm:spPr/>
    </dgm:pt>
    <dgm:pt modelId="{CEF2F7FE-C5B9-49AD-A1FC-8123E837C39F}" type="pres">
      <dgm:prSet presAssocID="{98259854-8E2C-46E0-82D7-16823DB52421}" presName="hierChild4" presStyleCnt="0"/>
      <dgm:spPr/>
    </dgm:pt>
    <dgm:pt modelId="{626EE64D-B6E7-4A57-B2A0-A95F4A417153}" type="pres">
      <dgm:prSet presAssocID="{98259854-8E2C-46E0-82D7-16823DB52421}" presName="hierChild5" presStyleCnt="0"/>
      <dgm:spPr/>
    </dgm:pt>
    <dgm:pt modelId="{169C163A-9BE4-4A5A-9687-7E53C72859F3}" type="pres">
      <dgm:prSet presAssocID="{CC55ECD9-395A-40BC-8FC1-3FD29DBA9841}" presName="Name37" presStyleLbl="parChTrans1D2" presStyleIdx="2" presStyleCnt="7"/>
      <dgm:spPr/>
    </dgm:pt>
    <dgm:pt modelId="{508F7485-CC16-4071-A11D-864047C6A80F}" type="pres">
      <dgm:prSet presAssocID="{270F23E4-4692-4006-AFD4-085B171A145D}" presName="hierRoot2" presStyleCnt="0">
        <dgm:presLayoutVars>
          <dgm:hierBranch val="init"/>
        </dgm:presLayoutVars>
      </dgm:prSet>
      <dgm:spPr/>
    </dgm:pt>
    <dgm:pt modelId="{7B125010-78D0-49D0-93C5-3D43ED0509FA}" type="pres">
      <dgm:prSet presAssocID="{270F23E4-4692-4006-AFD4-085B171A145D}" presName="rootComposite" presStyleCnt="0"/>
      <dgm:spPr/>
    </dgm:pt>
    <dgm:pt modelId="{E5CB7C0B-CCBB-40CD-9069-7AABF97F0A5C}" type="pres">
      <dgm:prSet presAssocID="{270F23E4-4692-4006-AFD4-085B171A145D}" presName="rootText" presStyleLbl="node2" presStyleIdx="2" presStyleCnt="7">
        <dgm:presLayoutVars>
          <dgm:chPref val="3"/>
        </dgm:presLayoutVars>
      </dgm:prSet>
      <dgm:spPr/>
    </dgm:pt>
    <dgm:pt modelId="{966A092C-F4A0-409A-A91D-E4441DBB346B}" type="pres">
      <dgm:prSet presAssocID="{270F23E4-4692-4006-AFD4-085B171A145D}" presName="rootConnector" presStyleLbl="node2" presStyleIdx="2" presStyleCnt="7"/>
      <dgm:spPr/>
    </dgm:pt>
    <dgm:pt modelId="{C3D5E7C0-AF7D-4BA0-BBC3-1B0C5FA96315}" type="pres">
      <dgm:prSet presAssocID="{270F23E4-4692-4006-AFD4-085B171A145D}" presName="hierChild4" presStyleCnt="0"/>
      <dgm:spPr/>
    </dgm:pt>
    <dgm:pt modelId="{0FF4CFFB-E39B-494A-90A8-07EF716CD0A5}" type="pres">
      <dgm:prSet presAssocID="{A9680620-53D1-4F83-93C2-F96FF1AEECAE}" presName="Name37" presStyleLbl="parChTrans1D3" presStyleIdx="0" presStyleCnt="12"/>
      <dgm:spPr/>
    </dgm:pt>
    <dgm:pt modelId="{EF8CB504-E565-4938-8210-47BA29A1A6EA}" type="pres">
      <dgm:prSet presAssocID="{85578C2B-723C-453B-A8A5-74BC6A68EB67}" presName="hierRoot2" presStyleCnt="0">
        <dgm:presLayoutVars>
          <dgm:hierBranch val="init"/>
        </dgm:presLayoutVars>
      </dgm:prSet>
      <dgm:spPr/>
    </dgm:pt>
    <dgm:pt modelId="{01DA8144-DE42-45D1-9850-9A10EBD0F9CD}" type="pres">
      <dgm:prSet presAssocID="{85578C2B-723C-453B-A8A5-74BC6A68EB67}" presName="rootComposite" presStyleCnt="0"/>
      <dgm:spPr/>
    </dgm:pt>
    <dgm:pt modelId="{082B85A1-7449-415E-A307-E1CD3F3B6E34}" type="pres">
      <dgm:prSet presAssocID="{85578C2B-723C-453B-A8A5-74BC6A68EB67}" presName="rootText" presStyleLbl="node3" presStyleIdx="0" presStyleCnt="12">
        <dgm:presLayoutVars>
          <dgm:chPref val="3"/>
        </dgm:presLayoutVars>
      </dgm:prSet>
      <dgm:spPr/>
    </dgm:pt>
    <dgm:pt modelId="{6107F0A6-AFFB-4D7A-A0B3-306EA98544E9}" type="pres">
      <dgm:prSet presAssocID="{85578C2B-723C-453B-A8A5-74BC6A68EB67}" presName="rootConnector" presStyleLbl="node3" presStyleIdx="0" presStyleCnt="12"/>
      <dgm:spPr/>
    </dgm:pt>
    <dgm:pt modelId="{8A4018F8-362D-4FCB-96AE-4831DCDDFF0A}" type="pres">
      <dgm:prSet presAssocID="{85578C2B-723C-453B-A8A5-74BC6A68EB67}" presName="hierChild4" presStyleCnt="0"/>
      <dgm:spPr/>
    </dgm:pt>
    <dgm:pt modelId="{F47560DC-1E44-4124-B322-FA39FFC6D28F}" type="pres">
      <dgm:prSet presAssocID="{85578C2B-723C-453B-A8A5-74BC6A68EB67}" presName="hierChild5" presStyleCnt="0"/>
      <dgm:spPr/>
    </dgm:pt>
    <dgm:pt modelId="{A818E9A2-FE54-4763-80A7-7C6FB3B81524}" type="pres">
      <dgm:prSet presAssocID="{AA02E41B-CB5F-4D1D-92C1-85EAA67143EA}" presName="Name37" presStyleLbl="parChTrans1D3" presStyleIdx="1" presStyleCnt="12"/>
      <dgm:spPr/>
    </dgm:pt>
    <dgm:pt modelId="{FE52E792-37B3-4FD0-BE03-0C01B03E1C19}" type="pres">
      <dgm:prSet presAssocID="{40202493-4884-4F84-AC5C-C532744151F9}" presName="hierRoot2" presStyleCnt="0">
        <dgm:presLayoutVars>
          <dgm:hierBranch val="init"/>
        </dgm:presLayoutVars>
      </dgm:prSet>
      <dgm:spPr/>
    </dgm:pt>
    <dgm:pt modelId="{4A59368C-C1DD-4689-9E5B-3A4847B4D3E4}" type="pres">
      <dgm:prSet presAssocID="{40202493-4884-4F84-AC5C-C532744151F9}" presName="rootComposite" presStyleCnt="0"/>
      <dgm:spPr/>
    </dgm:pt>
    <dgm:pt modelId="{31739F93-6E09-4B64-A543-7ACC4D884066}" type="pres">
      <dgm:prSet presAssocID="{40202493-4884-4F84-AC5C-C532744151F9}" presName="rootText" presStyleLbl="node3" presStyleIdx="1" presStyleCnt="12">
        <dgm:presLayoutVars>
          <dgm:chPref val="3"/>
        </dgm:presLayoutVars>
      </dgm:prSet>
      <dgm:spPr/>
    </dgm:pt>
    <dgm:pt modelId="{B8210063-CB19-4E0C-964C-30F0FF021F12}" type="pres">
      <dgm:prSet presAssocID="{40202493-4884-4F84-AC5C-C532744151F9}" presName="rootConnector" presStyleLbl="node3" presStyleIdx="1" presStyleCnt="12"/>
      <dgm:spPr/>
    </dgm:pt>
    <dgm:pt modelId="{F66A17FC-98B4-47B9-8629-0BEAE30AA1E0}" type="pres">
      <dgm:prSet presAssocID="{40202493-4884-4F84-AC5C-C532744151F9}" presName="hierChild4" presStyleCnt="0"/>
      <dgm:spPr/>
    </dgm:pt>
    <dgm:pt modelId="{3E0F4E8C-D8C7-46FA-88CB-CEB205F1E291}" type="pres">
      <dgm:prSet presAssocID="{40202493-4884-4F84-AC5C-C532744151F9}" presName="hierChild5" presStyleCnt="0"/>
      <dgm:spPr/>
    </dgm:pt>
    <dgm:pt modelId="{FFDB03AC-100D-4E6E-8E5E-EC4294087576}" type="pres">
      <dgm:prSet presAssocID="{6C36A467-263D-48F2-857C-3EAC46C7DED2}" presName="Name37" presStyleLbl="parChTrans1D3" presStyleIdx="2" presStyleCnt="12"/>
      <dgm:spPr/>
    </dgm:pt>
    <dgm:pt modelId="{6A1EF08F-A838-4C5D-BCE8-F99533559221}" type="pres">
      <dgm:prSet presAssocID="{43198B6A-660D-4378-B4EC-9FE0755ED7AD}" presName="hierRoot2" presStyleCnt="0">
        <dgm:presLayoutVars>
          <dgm:hierBranch val="init"/>
        </dgm:presLayoutVars>
      </dgm:prSet>
      <dgm:spPr/>
    </dgm:pt>
    <dgm:pt modelId="{2C348B95-1CCB-4689-96B8-59B0B52A303B}" type="pres">
      <dgm:prSet presAssocID="{43198B6A-660D-4378-B4EC-9FE0755ED7AD}" presName="rootComposite" presStyleCnt="0"/>
      <dgm:spPr/>
    </dgm:pt>
    <dgm:pt modelId="{C2EFEB37-AA34-4085-AE63-CDC76AAF1ECF}" type="pres">
      <dgm:prSet presAssocID="{43198B6A-660D-4378-B4EC-9FE0755ED7AD}" presName="rootText" presStyleLbl="node3" presStyleIdx="2" presStyleCnt="12">
        <dgm:presLayoutVars>
          <dgm:chPref val="3"/>
        </dgm:presLayoutVars>
      </dgm:prSet>
      <dgm:spPr/>
    </dgm:pt>
    <dgm:pt modelId="{EEF2FF08-C603-4FD7-A531-92E7942DFD8A}" type="pres">
      <dgm:prSet presAssocID="{43198B6A-660D-4378-B4EC-9FE0755ED7AD}" presName="rootConnector" presStyleLbl="node3" presStyleIdx="2" presStyleCnt="12"/>
      <dgm:spPr/>
    </dgm:pt>
    <dgm:pt modelId="{F876DB28-C56B-4137-B4EB-28084AB17CC4}" type="pres">
      <dgm:prSet presAssocID="{43198B6A-660D-4378-B4EC-9FE0755ED7AD}" presName="hierChild4" presStyleCnt="0"/>
      <dgm:spPr/>
    </dgm:pt>
    <dgm:pt modelId="{D16AC8C6-4B05-4211-99CD-22D49F45D0DF}" type="pres">
      <dgm:prSet presAssocID="{43198B6A-660D-4378-B4EC-9FE0755ED7AD}" presName="hierChild5" presStyleCnt="0"/>
      <dgm:spPr/>
    </dgm:pt>
    <dgm:pt modelId="{C5533203-D01A-4E6A-929F-F22141B36A6E}" type="pres">
      <dgm:prSet presAssocID="{5EB92A14-81E7-41C6-8761-A94C7CF411C7}" presName="Name37" presStyleLbl="parChTrans1D3" presStyleIdx="3" presStyleCnt="12"/>
      <dgm:spPr/>
    </dgm:pt>
    <dgm:pt modelId="{BA36F600-9F88-4E84-97A0-447791297925}" type="pres">
      <dgm:prSet presAssocID="{1BD2B006-77A6-4EA6-B470-78AC291BAA7C}" presName="hierRoot2" presStyleCnt="0">
        <dgm:presLayoutVars>
          <dgm:hierBranch val="init"/>
        </dgm:presLayoutVars>
      </dgm:prSet>
      <dgm:spPr/>
    </dgm:pt>
    <dgm:pt modelId="{198D780E-0E21-47AA-9519-36AD6B7EA607}" type="pres">
      <dgm:prSet presAssocID="{1BD2B006-77A6-4EA6-B470-78AC291BAA7C}" presName="rootComposite" presStyleCnt="0"/>
      <dgm:spPr/>
    </dgm:pt>
    <dgm:pt modelId="{EFB9866B-D451-4206-A0B8-53789C53BE76}" type="pres">
      <dgm:prSet presAssocID="{1BD2B006-77A6-4EA6-B470-78AC291BAA7C}" presName="rootText" presStyleLbl="node3" presStyleIdx="3" presStyleCnt="12">
        <dgm:presLayoutVars>
          <dgm:chPref val="3"/>
        </dgm:presLayoutVars>
      </dgm:prSet>
      <dgm:spPr/>
    </dgm:pt>
    <dgm:pt modelId="{3418466F-30F0-4AEA-8B3B-D47FAC99E519}" type="pres">
      <dgm:prSet presAssocID="{1BD2B006-77A6-4EA6-B470-78AC291BAA7C}" presName="rootConnector" presStyleLbl="node3" presStyleIdx="3" presStyleCnt="12"/>
      <dgm:spPr/>
    </dgm:pt>
    <dgm:pt modelId="{69BD0A28-6F1E-4F29-8E19-8A70C48AAD73}" type="pres">
      <dgm:prSet presAssocID="{1BD2B006-77A6-4EA6-B470-78AC291BAA7C}" presName="hierChild4" presStyleCnt="0"/>
      <dgm:spPr/>
    </dgm:pt>
    <dgm:pt modelId="{D2293F7F-669A-4A6E-ADFA-8BFB2B00F218}" type="pres">
      <dgm:prSet presAssocID="{1BD2B006-77A6-4EA6-B470-78AC291BAA7C}" presName="hierChild5" presStyleCnt="0"/>
      <dgm:spPr/>
    </dgm:pt>
    <dgm:pt modelId="{2EEC3A8C-7CD8-4EBB-8E5A-83A155615FB1}" type="pres">
      <dgm:prSet presAssocID="{270F23E4-4692-4006-AFD4-085B171A145D}" presName="hierChild5" presStyleCnt="0"/>
      <dgm:spPr/>
    </dgm:pt>
    <dgm:pt modelId="{9C1EB8FE-BF42-467F-A507-C1F3CF85E2F9}" type="pres">
      <dgm:prSet presAssocID="{8F1DA5D0-90A0-4DAE-962E-ACF31354280D}" presName="Name37" presStyleLbl="parChTrans1D2" presStyleIdx="3" presStyleCnt="7"/>
      <dgm:spPr/>
    </dgm:pt>
    <dgm:pt modelId="{2A06FD7B-F470-4D48-BD89-F9D8A4BCAD7A}" type="pres">
      <dgm:prSet presAssocID="{5F554264-3905-4AA2-9D28-607CC0814D94}" presName="hierRoot2" presStyleCnt="0">
        <dgm:presLayoutVars>
          <dgm:hierBranch val="init"/>
        </dgm:presLayoutVars>
      </dgm:prSet>
      <dgm:spPr/>
    </dgm:pt>
    <dgm:pt modelId="{AF5C461C-01F1-47C6-8474-B8B90F7C38A4}" type="pres">
      <dgm:prSet presAssocID="{5F554264-3905-4AA2-9D28-607CC0814D94}" presName="rootComposite" presStyleCnt="0"/>
      <dgm:spPr/>
    </dgm:pt>
    <dgm:pt modelId="{089C2595-22B4-4A2E-8C5F-E3F313D7CBD6}" type="pres">
      <dgm:prSet presAssocID="{5F554264-3905-4AA2-9D28-607CC0814D94}" presName="rootText" presStyleLbl="node2" presStyleIdx="3" presStyleCnt="7">
        <dgm:presLayoutVars>
          <dgm:chPref val="3"/>
        </dgm:presLayoutVars>
      </dgm:prSet>
      <dgm:spPr/>
    </dgm:pt>
    <dgm:pt modelId="{ACA4EC6F-6006-41EB-BD54-5BF737B684C3}" type="pres">
      <dgm:prSet presAssocID="{5F554264-3905-4AA2-9D28-607CC0814D94}" presName="rootConnector" presStyleLbl="node2" presStyleIdx="3" presStyleCnt="7"/>
      <dgm:spPr/>
    </dgm:pt>
    <dgm:pt modelId="{F085D010-B89B-40BC-9A83-FB126C34FE2A}" type="pres">
      <dgm:prSet presAssocID="{5F554264-3905-4AA2-9D28-607CC0814D94}" presName="hierChild4" presStyleCnt="0"/>
      <dgm:spPr/>
    </dgm:pt>
    <dgm:pt modelId="{B8D47A2F-FA3D-4BC7-A61F-5FDAB2418638}" type="pres">
      <dgm:prSet presAssocID="{638EBD74-A30E-4D41-A711-7AE072DC0FE4}" presName="Name37" presStyleLbl="parChTrans1D3" presStyleIdx="4" presStyleCnt="12"/>
      <dgm:spPr/>
    </dgm:pt>
    <dgm:pt modelId="{3B80B3AE-C1E3-4904-AE4C-840BB57CB12C}" type="pres">
      <dgm:prSet presAssocID="{7E7A9EF1-19AB-4CF3-A19E-0D399140463A}" presName="hierRoot2" presStyleCnt="0">
        <dgm:presLayoutVars>
          <dgm:hierBranch val="init"/>
        </dgm:presLayoutVars>
      </dgm:prSet>
      <dgm:spPr/>
    </dgm:pt>
    <dgm:pt modelId="{BC35F4EB-4B25-4070-9A35-428148D66D5C}" type="pres">
      <dgm:prSet presAssocID="{7E7A9EF1-19AB-4CF3-A19E-0D399140463A}" presName="rootComposite" presStyleCnt="0"/>
      <dgm:spPr/>
    </dgm:pt>
    <dgm:pt modelId="{9E5513BB-CEAA-4FED-A711-269DE4D8D68D}" type="pres">
      <dgm:prSet presAssocID="{7E7A9EF1-19AB-4CF3-A19E-0D399140463A}" presName="rootText" presStyleLbl="node3" presStyleIdx="4" presStyleCnt="12">
        <dgm:presLayoutVars>
          <dgm:chPref val="3"/>
        </dgm:presLayoutVars>
      </dgm:prSet>
      <dgm:spPr/>
    </dgm:pt>
    <dgm:pt modelId="{5F431E40-13F7-4200-AE5F-904F083449CF}" type="pres">
      <dgm:prSet presAssocID="{7E7A9EF1-19AB-4CF3-A19E-0D399140463A}" presName="rootConnector" presStyleLbl="node3" presStyleIdx="4" presStyleCnt="12"/>
      <dgm:spPr/>
    </dgm:pt>
    <dgm:pt modelId="{6F4C031A-4766-47F5-84EA-6057E6318E80}" type="pres">
      <dgm:prSet presAssocID="{7E7A9EF1-19AB-4CF3-A19E-0D399140463A}" presName="hierChild4" presStyleCnt="0"/>
      <dgm:spPr/>
    </dgm:pt>
    <dgm:pt modelId="{36BB2E1B-B589-47CC-AE31-ADCAC679A165}" type="pres">
      <dgm:prSet presAssocID="{7E7A9EF1-19AB-4CF3-A19E-0D399140463A}" presName="hierChild5" presStyleCnt="0"/>
      <dgm:spPr/>
    </dgm:pt>
    <dgm:pt modelId="{21B5974C-4956-4CA7-89CA-BFD55BB930BD}" type="pres">
      <dgm:prSet presAssocID="{803A4412-7980-49E5-B466-F6EEEBDAA18A}" presName="Name37" presStyleLbl="parChTrans1D3" presStyleIdx="5" presStyleCnt="12"/>
      <dgm:spPr/>
    </dgm:pt>
    <dgm:pt modelId="{42AC7E36-DF52-44CD-B1F7-0DFF9736A319}" type="pres">
      <dgm:prSet presAssocID="{6FA228A1-0F1B-4E46-93C3-C42166A77CBB}" presName="hierRoot2" presStyleCnt="0">
        <dgm:presLayoutVars>
          <dgm:hierBranch val="init"/>
        </dgm:presLayoutVars>
      </dgm:prSet>
      <dgm:spPr/>
    </dgm:pt>
    <dgm:pt modelId="{A8A394D0-87EA-4036-8595-6368CC8AD2B5}" type="pres">
      <dgm:prSet presAssocID="{6FA228A1-0F1B-4E46-93C3-C42166A77CBB}" presName="rootComposite" presStyleCnt="0"/>
      <dgm:spPr/>
    </dgm:pt>
    <dgm:pt modelId="{E6892EE4-1C55-4C34-B347-3167FC576DA8}" type="pres">
      <dgm:prSet presAssocID="{6FA228A1-0F1B-4E46-93C3-C42166A77CBB}" presName="rootText" presStyleLbl="node3" presStyleIdx="5" presStyleCnt="12">
        <dgm:presLayoutVars>
          <dgm:chPref val="3"/>
        </dgm:presLayoutVars>
      </dgm:prSet>
      <dgm:spPr/>
    </dgm:pt>
    <dgm:pt modelId="{865BDB6E-5060-4724-BB49-6AC6B792579F}" type="pres">
      <dgm:prSet presAssocID="{6FA228A1-0F1B-4E46-93C3-C42166A77CBB}" presName="rootConnector" presStyleLbl="node3" presStyleIdx="5" presStyleCnt="12"/>
      <dgm:spPr/>
    </dgm:pt>
    <dgm:pt modelId="{8BD0AAB2-4D57-4E4D-8ADA-3426D5E80A48}" type="pres">
      <dgm:prSet presAssocID="{6FA228A1-0F1B-4E46-93C3-C42166A77CBB}" presName="hierChild4" presStyleCnt="0"/>
      <dgm:spPr/>
    </dgm:pt>
    <dgm:pt modelId="{F10925D3-C1E0-47F8-B8E9-96490AD8DB5F}" type="pres">
      <dgm:prSet presAssocID="{6FA228A1-0F1B-4E46-93C3-C42166A77CBB}" presName="hierChild5" presStyleCnt="0"/>
      <dgm:spPr/>
    </dgm:pt>
    <dgm:pt modelId="{FF95F361-ED94-46C4-81BA-7DA0F59628D3}" type="pres">
      <dgm:prSet presAssocID="{5F554264-3905-4AA2-9D28-607CC0814D94}" presName="hierChild5" presStyleCnt="0"/>
      <dgm:spPr/>
    </dgm:pt>
    <dgm:pt modelId="{E9FDDD43-0E9B-4313-804A-2AF773F6631B}" type="pres">
      <dgm:prSet presAssocID="{2BE8B2C4-2033-4F51-8452-5AB6C3D71A76}" presName="Name37" presStyleLbl="parChTrans1D2" presStyleIdx="4" presStyleCnt="7"/>
      <dgm:spPr/>
    </dgm:pt>
    <dgm:pt modelId="{49350A94-AA02-4A5F-AFBA-D1D3F01561F9}" type="pres">
      <dgm:prSet presAssocID="{AACB7B5F-E91B-491E-BF94-AFAB25832FA8}" presName="hierRoot2" presStyleCnt="0">
        <dgm:presLayoutVars>
          <dgm:hierBranch val="init"/>
        </dgm:presLayoutVars>
      </dgm:prSet>
      <dgm:spPr/>
    </dgm:pt>
    <dgm:pt modelId="{5313383B-989B-4703-AA77-02F3018CBB52}" type="pres">
      <dgm:prSet presAssocID="{AACB7B5F-E91B-491E-BF94-AFAB25832FA8}" presName="rootComposite" presStyleCnt="0"/>
      <dgm:spPr/>
    </dgm:pt>
    <dgm:pt modelId="{41D99C32-E544-415D-84D2-A6DF76D98F93}" type="pres">
      <dgm:prSet presAssocID="{AACB7B5F-E91B-491E-BF94-AFAB25832FA8}" presName="rootText" presStyleLbl="node2" presStyleIdx="4" presStyleCnt="7">
        <dgm:presLayoutVars>
          <dgm:chPref val="3"/>
        </dgm:presLayoutVars>
      </dgm:prSet>
      <dgm:spPr/>
    </dgm:pt>
    <dgm:pt modelId="{7ABC14B7-3D64-4A23-97A1-2767A64641C0}" type="pres">
      <dgm:prSet presAssocID="{AACB7B5F-E91B-491E-BF94-AFAB25832FA8}" presName="rootConnector" presStyleLbl="node2" presStyleIdx="4" presStyleCnt="7"/>
      <dgm:spPr/>
    </dgm:pt>
    <dgm:pt modelId="{FD9BDBBE-B720-4FB3-969F-FC0EFC144A26}" type="pres">
      <dgm:prSet presAssocID="{AACB7B5F-E91B-491E-BF94-AFAB25832FA8}" presName="hierChild4" presStyleCnt="0"/>
      <dgm:spPr/>
    </dgm:pt>
    <dgm:pt modelId="{97867155-4A99-4637-B53A-7148E0D4E4D2}" type="pres">
      <dgm:prSet presAssocID="{84DC019C-D7D4-4D8C-B872-BB1046CFC0BB}" presName="Name37" presStyleLbl="parChTrans1D3" presStyleIdx="6" presStyleCnt="12"/>
      <dgm:spPr/>
    </dgm:pt>
    <dgm:pt modelId="{44BD9AE2-2C78-4DAE-B32E-AE258A433CF2}" type="pres">
      <dgm:prSet presAssocID="{2A862498-8659-415E-BEC8-0FECE0E4D88F}" presName="hierRoot2" presStyleCnt="0">
        <dgm:presLayoutVars>
          <dgm:hierBranch val="init"/>
        </dgm:presLayoutVars>
      </dgm:prSet>
      <dgm:spPr/>
    </dgm:pt>
    <dgm:pt modelId="{33DEC749-3D19-4EE1-A7D3-1B2A3431BBBC}" type="pres">
      <dgm:prSet presAssocID="{2A862498-8659-415E-BEC8-0FECE0E4D88F}" presName="rootComposite" presStyleCnt="0"/>
      <dgm:spPr/>
    </dgm:pt>
    <dgm:pt modelId="{E20E98B5-51CC-4495-BE26-67B6054B1117}" type="pres">
      <dgm:prSet presAssocID="{2A862498-8659-415E-BEC8-0FECE0E4D88F}" presName="rootText" presStyleLbl="node3" presStyleIdx="6" presStyleCnt="12">
        <dgm:presLayoutVars>
          <dgm:chPref val="3"/>
        </dgm:presLayoutVars>
      </dgm:prSet>
      <dgm:spPr/>
    </dgm:pt>
    <dgm:pt modelId="{770FD55F-499C-4EB5-B390-C533D9C6CEE9}" type="pres">
      <dgm:prSet presAssocID="{2A862498-8659-415E-BEC8-0FECE0E4D88F}" presName="rootConnector" presStyleLbl="node3" presStyleIdx="6" presStyleCnt="12"/>
      <dgm:spPr/>
    </dgm:pt>
    <dgm:pt modelId="{B7277740-2320-44B3-B4DD-ED7A75E8DA4C}" type="pres">
      <dgm:prSet presAssocID="{2A862498-8659-415E-BEC8-0FECE0E4D88F}" presName="hierChild4" presStyleCnt="0"/>
      <dgm:spPr/>
    </dgm:pt>
    <dgm:pt modelId="{22F3CEE0-0530-4C89-BA1C-9E45A4C436F2}" type="pres">
      <dgm:prSet presAssocID="{2A862498-8659-415E-BEC8-0FECE0E4D88F}" presName="hierChild5" presStyleCnt="0"/>
      <dgm:spPr/>
    </dgm:pt>
    <dgm:pt modelId="{14278D83-8B92-4BC8-8B92-50C914F9E735}" type="pres">
      <dgm:prSet presAssocID="{F7FA0F59-90D1-4D3D-8B6B-0D1C5075A21A}" presName="Name37" presStyleLbl="parChTrans1D3" presStyleIdx="7" presStyleCnt="12"/>
      <dgm:spPr/>
    </dgm:pt>
    <dgm:pt modelId="{5CF19828-5F2B-4A5A-B3C4-8368E8234235}" type="pres">
      <dgm:prSet presAssocID="{B94BE146-EA29-4F19-AE98-A26FB5D55CA1}" presName="hierRoot2" presStyleCnt="0">
        <dgm:presLayoutVars>
          <dgm:hierBranch val="init"/>
        </dgm:presLayoutVars>
      </dgm:prSet>
      <dgm:spPr/>
    </dgm:pt>
    <dgm:pt modelId="{3104DEAE-BE00-4ACB-9231-D7FA0B1301A0}" type="pres">
      <dgm:prSet presAssocID="{B94BE146-EA29-4F19-AE98-A26FB5D55CA1}" presName="rootComposite" presStyleCnt="0"/>
      <dgm:spPr/>
    </dgm:pt>
    <dgm:pt modelId="{FA1647F1-4F8F-4975-98F3-E87C62D0365E}" type="pres">
      <dgm:prSet presAssocID="{B94BE146-EA29-4F19-AE98-A26FB5D55CA1}" presName="rootText" presStyleLbl="node3" presStyleIdx="7" presStyleCnt="12">
        <dgm:presLayoutVars>
          <dgm:chPref val="3"/>
        </dgm:presLayoutVars>
      </dgm:prSet>
      <dgm:spPr/>
    </dgm:pt>
    <dgm:pt modelId="{520F2AE5-C17C-4A0B-8574-B597D5D1A45C}" type="pres">
      <dgm:prSet presAssocID="{B94BE146-EA29-4F19-AE98-A26FB5D55CA1}" presName="rootConnector" presStyleLbl="node3" presStyleIdx="7" presStyleCnt="12"/>
      <dgm:spPr/>
    </dgm:pt>
    <dgm:pt modelId="{45398CDD-E550-4A74-A5DD-19DE195CDDD6}" type="pres">
      <dgm:prSet presAssocID="{B94BE146-EA29-4F19-AE98-A26FB5D55CA1}" presName="hierChild4" presStyleCnt="0"/>
      <dgm:spPr/>
    </dgm:pt>
    <dgm:pt modelId="{CC7C8906-C99B-4F3F-B3EE-DBFD5AE3A299}" type="pres">
      <dgm:prSet presAssocID="{B94BE146-EA29-4F19-AE98-A26FB5D55CA1}" presName="hierChild5" presStyleCnt="0"/>
      <dgm:spPr/>
    </dgm:pt>
    <dgm:pt modelId="{A80F76F1-8B41-4D89-AF94-2A5C493B833C}" type="pres">
      <dgm:prSet presAssocID="{A301DAEB-AC3A-4455-A92B-1F816383E4DF}" presName="Name37" presStyleLbl="parChTrans1D3" presStyleIdx="8" presStyleCnt="12"/>
      <dgm:spPr/>
    </dgm:pt>
    <dgm:pt modelId="{8F1C75E8-643E-4ADC-BF3E-EEA10B10CCB7}" type="pres">
      <dgm:prSet presAssocID="{B6B113CC-3B24-4D9B-A87D-34CC99F0A411}" presName="hierRoot2" presStyleCnt="0">
        <dgm:presLayoutVars>
          <dgm:hierBranch val="init"/>
        </dgm:presLayoutVars>
      </dgm:prSet>
      <dgm:spPr/>
    </dgm:pt>
    <dgm:pt modelId="{26593BB3-3D44-441F-A6EB-7F3AE4FDA0D0}" type="pres">
      <dgm:prSet presAssocID="{B6B113CC-3B24-4D9B-A87D-34CC99F0A411}" presName="rootComposite" presStyleCnt="0"/>
      <dgm:spPr/>
    </dgm:pt>
    <dgm:pt modelId="{5BEAF600-E7F8-479A-A47C-40AC9F77D56E}" type="pres">
      <dgm:prSet presAssocID="{B6B113CC-3B24-4D9B-A87D-34CC99F0A411}" presName="rootText" presStyleLbl="node3" presStyleIdx="8" presStyleCnt="12">
        <dgm:presLayoutVars>
          <dgm:chPref val="3"/>
        </dgm:presLayoutVars>
      </dgm:prSet>
      <dgm:spPr/>
    </dgm:pt>
    <dgm:pt modelId="{9819B9FA-52D5-41D5-BDE6-DD520CF48FA2}" type="pres">
      <dgm:prSet presAssocID="{B6B113CC-3B24-4D9B-A87D-34CC99F0A411}" presName="rootConnector" presStyleLbl="node3" presStyleIdx="8" presStyleCnt="12"/>
      <dgm:spPr/>
    </dgm:pt>
    <dgm:pt modelId="{CBF86289-534C-437A-AEE4-2312EBCEAC0B}" type="pres">
      <dgm:prSet presAssocID="{B6B113CC-3B24-4D9B-A87D-34CC99F0A411}" presName="hierChild4" presStyleCnt="0"/>
      <dgm:spPr/>
    </dgm:pt>
    <dgm:pt modelId="{F9E74599-B406-431C-BB72-E5BD878C5808}" type="pres">
      <dgm:prSet presAssocID="{B6B113CC-3B24-4D9B-A87D-34CC99F0A411}" presName="hierChild5" presStyleCnt="0"/>
      <dgm:spPr/>
    </dgm:pt>
    <dgm:pt modelId="{E186E86E-5A4B-416F-B1FB-77ACF5E4F492}" type="pres">
      <dgm:prSet presAssocID="{AACB7B5F-E91B-491E-BF94-AFAB25832FA8}" presName="hierChild5" presStyleCnt="0"/>
      <dgm:spPr/>
    </dgm:pt>
    <dgm:pt modelId="{ED6238B1-7F91-4BBD-9312-737032221D75}" type="pres">
      <dgm:prSet presAssocID="{01A99B6C-DF59-4403-8B83-D77A27A80868}" presName="Name37" presStyleLbl="parChTrans1D2" presStyleIdx="5" presStyleCnt="7"/>
      <dgm:spPr/>
    </dgm:pt>
    <dgm:pt modelId="{8C265501-BC2F-464F-9441-FF50FB2424B5}" type="pres">
      <dgm:prSet presAssocID="{23374487-E210-4512-8BB9-0432CE510008}" presName="hierRoot2" presStyleCnt="0">
        <dgm:presLayoutVars>
          <dgm:hierBranch val="init"/>
        </dgm:presLayoutVars>
      </dgm:prSet>
      <dgm:spPr/>
    </dgm:pt>
    <dgm:pt modelId="{69F29077-5420-4304-9D8D-27B44975850C}" type="pres">
      <dgm:prSet presAssocID="{23374487-E210-4512-8BB9-0432CE510008}" presName="rootComposite" presStyleCnt="0"/>
      <dgm:spPr/>
    </dgm:pt>
    <dgm:pt modelId="{9DD09F45-B015-49BA-835D-3058D0E242EB}" type="pres">
      <dgm:prSet presAssocID="{23374487-E210-4512-8BB9-0432CE510008}" presName="rootText" presStyleLbl="node2" presStyleIdx="5" presStyleCnt="7">
        <dgm:presLayoutVars>
          <dgm:chPref val="3"/>
        </dgm:presLayoutVars>
      </dgm:prSet>
      <dgm:spPr/>
    </dgm:pt>
    <dgm:pt modelId="{81022DE7-BAFC-4DE4-B929-7E55A1BB3738}" type="pres">
      <dgm:prSet presAssocID="{23374487-E210-4512-8BB9-0432CE510008}" presName="rootConnector" presStyleLbl="node2" presStyleIdx="5" presStyleCnt="7"/>
      <dgm:spPr/>
    </dgm:pt>
    <dgm:pt modelId="{160F0520-15A0-4F61-AB2F-D561649DE406}" type="pres">
      <dgm:prSet presAssocID="{23374487-E210-4512-8BB9-0432CE510008}" presName="hierChild4" presStyleCnt="0"/>
      <dgm:spPr/>
    </dgm:pt>
    <dgm:pt modelId="{501E9A0E-FEBF-4D9E-82C8-353E2424874F}" type="pres">
      <dgm:prSet presAssocID="{92133927-26BB-4829-934F-874CEE52CD28}" presName="Name37" presStyleLbl="parChTrans1D3" presStyleIdx="9" presStyleCnt="12"/>
      <dgm:spPr/>
    </dgm:pt>
    <dgm:pt modelId="{89977DB3-E2F6-4B20-8794-BBBEC3DFCD5D}" type="pres">
      <dgm:prSet presAssocID="{803FCA24-AE9E-4093-878D-05D8B4A3FEAA}" presName="hierRoot2" presStyleCnt="0">
        <dgm:presLayoutVars>
          <dgm:hierBranch val="init"/>
        </dgm:presLayoutVars>
      </dgm:prSet>
      <dgm:spPr/>
    </dgm:pt>
    <dgm:pt modelId="{238D42D8-8B89-4B65-87C0-5CC6580E177E}" type="pres">
      <dgm:prSet presAssocID="{803FCA24-AE9E-4093-878D-05D8B4A3FEAA}" presName="rootComposite" presStyleCnt="0"/>
      <dgm:spPr/>
    </dgm:pt>
    <dgm:pt modelId="{E81CCF67-D41E-4F9D-B0E9-DD0FFC9B2072}" type="pres">
      <dgm:prSet presAssocID="{803FCA24-AE9E-4093-878D-05D8B4A3FEAA}" presName="rootText" presStyleLbl="node3" presStyleIdx="9" presStyleCnt="12">
        <dgm:presLayoutVars>
          <dgm:chPref val="3"/>
        </dgm:presLayoutVars>
      </dgm:prSet>
      <dgm:spPr/>
    </dgm:pt>
    <dgm:pt modelId="{1F3999D7-D892-42B0-B8D4-E77A6B82BE52}" type="pres">
      <dgm:prSet presAssocID="{803FCA24-AE9E-4093-878D-05D8B4A3FEAA}" presName="rootConnector" presStyleLbl="node3" presStyleIdx="9" presStyleCnt="12"/>
      <dgm:spPr/>
    </dgm:pt>
    <dgm:pt modelId="{927E6E95-4DA4-4BCB-ABD4-064A06594EE7}" type="pres">
      <dgm:prSet presAssocID="{803FCA24-AE9E-4093-878D-05D8B4A3FEAA}" presName="hierChild4" presStyleCnt="0"/>
      <dgm:spPr/>
    </dgm:pt>
    <dgm:pt modelId="{2D099A99-FB19-4A33-8FDC-42104270F8FA}" type="pres">
      <dgm:prSet presAssocID="{803FCA24-AE9E-4093-878D-05D8B4A3FEAA}" presName="hierChild5" presStyleCnt="0"/>
      <dgm:spPr/>
    </dgm:pt>
    <dgm:pt modelId="{0D0D4622-9525-4F0D-A340-D859DA518933}" type="pres">
      <dgm:prSet presAssocID="{0D3E5C07-34C9-4FCB-BB18-81C0263E8469}" presName="Name37" presStyleLbl="parChTrans1D3" presStyleIdx="10" presStyleCnt="12"/>
      <dgm:spPr/>
    </dgm:pt>
    <dgm:pt modelId="{1CE4309D-3D76-42D9-A162-C78851ABA220}" type="pres">
      <dgm:prSet presAssocID="{D0CA3919-D4F2-415D-A098-8AB912E88371}" presName="hierRoot2" presStyleCnt="0">
        <dgm:presLayoutVars>
          <dgm:hierBranch val="init"/>
        </dgm:presLayoutVars>
      </dgm:prSet>
      <dgm:spPr/>
    </dgm:pt>
    <dgm:pt modelId="{70266D1D-95E7-49D6-8C03-9250F886BA73}" type="pres">
      <dgm:prSet presAssocID="{D0CA3919-D4F2-415D-A098-8AB912E88371}" presName="rootComposite" presStyleCnt="0"/>
      <dgm:spPr/>
    </dgm:pt>
    <dgm:pt modelId="{4B19233B-1AEC-4FE3-88EF-59E8E8E947C8}" type="pres">
      <dgm:prSet presAssocID="{D0CA3919-D4F2-415D-A098-8AB912E88371}" presName="rootText" presStyleLbl="node3" presStyleIdx="10" presStyleCnt="12">
        <dgm:presLayoutVars>
          <dgm:chPref val="3"/>
        </dgm:presLayoutVars>
      </dgm:prSet>
      <dgm:spPr/>
    </dgm:pt>
    <dgm:pt modelId="{25E3C82B-5079-4423-9741-2880604F280C}" type="pres">
      <dgm:prSet presAssocID="{D0CA3919-D4F2-415D-A098-8AB912E88371}" presName="rootConnector" presStyleLbl="node3" presStyleIdx="10" presStyleCnt="12"/>
      <dgm:spPr/>
    </dgm:pt>
    <dgm:pt modelId="{2E606FB6-7B35-458E-89FC-AB15B51BD043}" type="pres">
      <dgm:prSet presAssocID="{D0CA3919-D4F2-415D-A098-8AB912E88371}" presName="hierChild4" presStyleCnt="0"/>
      <dgm:spPr/>
    </dgm:pt>
    <dgm:pt modelId="{3726612E-B5AE-40E0-8580-76BBCA5E92CC}" type="pres">
      <dgm:prSet presAssocID="{D0CA3919-D4F2-415D-A098-8AB912E88371}" presName="hierChild5" presStyleCnt="0"/>
      <dgm:spPr/>
    </dgm:pt>
    <dgm:pt modelId="{C8EC6A53-D264-485B-A509-9E2B386B4149}" type="pres">
      <dgm:prSet presAssocID="{23374487-E210-4512-8BB9-0432CE510008}" presName="hierChild5" presStyleCnt="0"/>
      <dgm:spPr/>
    </dgm:pt>
    <dgm:pt modelId="{3EFFCFEB-F4BE-42C6-9A7F-891467851DA4}" type="pres">
      <dgm:prSet presAssocID="{CF00D01D-1502-40C6-B3F6-CECC5E45B861}" presName="Name37" presStyleLbl="parChTrans1D2" presStyleIdx="6" presStyleCnt="7"/>
      <dgm:spPr/>
    </dgm:pt>
    <dgm:pt modelId="{6CAD4F5B-04B2-45B7-9A1C-925BFCC14ECF}" type="pres">
      <dgm:prSet presAssocID="{3F269EFE-C703-4FCF-AD7E-00568D496FC0}" presName="hierRoot2" presStyleCnt="0">
        <dgm:presLayoutVars>
          <dgm:hierBranch val="init"/>
        </dgm:presLayoutVars>
      </dgm:prSet>
      <dgm:spPr/>
    </dgm:pt>
    <dgm:pt modelId="{58C5FB9E-1B69-4B99-853E-B1EEDC5ABF09}" type="pres">
      <dgm:prSet presAssocID="{3F269EFE-C703-4FCF-AD7E-00568D496FC0}" presName="rootComposite" presStyleCnt="0"/>
      <dgm:spPr/>
    </dgm:pt>
    <dgm:pt modelId="{71BE69EE-ED4A-4704-B0D6-503FDFCDF928}" type="pres">
      <dgm:prSet presAssocID="{3F269EFE-C703-4FCF-AD7E-00568D496FC0}" presName="rootText" presStyleLbl="node2" presStyleIdx="6" presStyleCnt="7">
        <dgm:presLayoutVars>
          <dgm:chPref val="3"/>
        </dgm:presLayoutVars>
      </dgm:prSet>
      <dgm:spPr/>
    </dgm:pt>
    <dgm:pt modelId="{B1EFB5B1-90DF-4AFF-898B-614228107D4A}" type="pres">
      <dgm:prSet presAssocID="{3F269EFE-C703-4FCF-AD7E-00568D496FC0}" presName="rootConnector" presStyleLbl="node2" presStyleIdx="6" presStyleCnt="7"/>
      <dgm:spPr/>
    </dgm:pt>
    <dgm:pt modelId="{7D09175A-4900-42A2-A70F-BA3770BBB0F7}" type="pres">
      <dgm:prSet presAssocID="{3F269EFE-C703-4FCF-AD7E-00568D496FC0}" presName="hierChild4" presStyleCnt="0"/>
      <dgm:spPr/>
    </dgm:pt>
    <dgm:pt modelId="{FDB03C2B-FAD5-446F-BA4F-668850EC05E1}" type="pres">
      <dgm:prSet presAssocID="{59D93BDB-776F-4E30-B514-AF782B6C1C9C}" presName="Name37" presStyleLbl="parChTrans1D3" presStyleIdx="11" presStyleCnt="12"/>
      <dgm:spPr/>
    </dgm:pt>
    <dgm:pt modelId="{FD338F1D-2F61-43E1-A064-359963B16519}" type="pres">
      <dgm:prSet presAssocID="{34C42D6D-7E91-478E-A687-C5797A9C560E}" presName="hierRoot2" presStyleCnt="0">
        <dgm:presLayoutVars>
          <dgm:hierBranch val="init"/>
        </dgm:presLayoutVars>
      </dgm:prSet>
      <dgm:spPr/>
    </dgm:pt>
    <dgm:pt modelId="{2967F134-D496-44C5-AE91-F6708F88778E}" type="pres">
      <dgm:prSet presAssocID="{34C42D6D-7E91-478E-A687-C5797A9C560E}" presName="rootComposite" presStyleCnt="0"/>
      <dgm:spPr/>
    </dgm:pt>
    <dgm:pt modelId="{ECBE17AF-BCF3-4C74-9C45-4DA507C0084B}" type="pres">
      <dgm:prSet presAssocID="{34C42D6D-7E91-478E-A687-C5797A9C560E}" presName="rootText" presStyleLbl="node3" presStyleIdx="11" presStyleCnt="12">
        <dgm:presLayoutVars>
          <dgm:chPref val="3"/>
        </dgm:presLayoutVars>
      </dgm:prSet>
      <dgm:spPr/>
    </dgm:pt>
    <dgm:pt modelId="{63D52A6A-95D7-4361-9384-7D6DFC959DB3}" type="pres">
      <dgm:prSet presAssocID="{34C42D6D-7E91-478E-A687-C5797A9C560E}" presName="rootConnector" presStyleLbl="node3" presStyleIdx="11" presStyleCnt="12"/>
      <dgm:spPr/>
    </dgm:pt>
    <dgm:pt modelId="{C0BEA7E2-0952-4DB2-95C9-AF75A0D316B1}" type="pres">
      <dgm:prSet presAssocID="{34C42D6D-7E91-478E-A687-C5797A9C560E}" presName="hierChild4" presStyleCnt="0"/>
      <dgm:spPr/>
    </dgm:pt>
    <dgm:pt modelId="{F62B2E59-A7C0-4150-8467-332959788F5C}" type="pres">
      <dgm:prSet presAssocID="{34C42D6D-7E91-478E-A687-C5797A9C560E}" presName="hierChild5" presStyleCnt="0"/>
      <dgm:spPr/>
    </dgm:pt>
    <dgm:pt modelId="{62091E38-42A4-4596-B89F-FE2AF062CB24}" type="pres">
      <dgm:prSet presAssocID="{3F269EFE-C703-4FCF-AD7E-00568D496FC0}" presName="hierChild5" presStyleCnt="0"/>
      <dgm:spPr/>
    </dgm:pt>
    <dgm:pt modelId="{5239497B-1C23-414A-9E75-E4A6D99A1B3B}" type="pres">
      <dgm:prSet presAssocID="{41DB7680-B5EF-45D4-A850-65240B782414}" presName="hierChild3" presStyleCnt="0"/>
      <dgm:spPr/>
    </dgm:pt>
  </dgm:ptLst>
  <dgm:cxnLst>
    <dgm:cxn modelId="{BACD8F00-AB4A-4572-B0F4-80EA603252D9}" type="presOf" srcId="{AACB7B5F-E91B-491E-BF94-AFAB25832FA8}" destId="{41D99C32-E544-415D-84D2-A6DF76D98F93}" srcOrd="0" destOrd="0" presId="urn:microsoft.com/office/officeart/2005/8/layout/orgChart1"/>
    <dgm:cxn modelId="{620F1E01-C50B-4DE2-BFD0-128910574DC6}" type="presOf" srcId="{1BD2B006-77A6-4EA6-B470-78AC291BAA7C}" destId="{EFB9866B-D451-4206-A0B8-53789C53BE76}" srcOrd="0" destOrd="0" presId="urn:microsoft.com/office/officeart/2005/8/layout/orgChart1"/>
    <dgm:cxn modelId="{45B1D30C-A33C-4027-A236-810303F39ED1}" type="presOf" srcId="{6FA228A1-0F1B-4E46-93C3-C42166A77CBB}" destId="{865BDB6E-5060-4724-BB49-6AC6B792579F}" srcOrd="1" destOrd="0" presId="urn:microsoft.com/office/officeart/2005/8/layout/orgChart1"/>
    <dgm:cxn modelId="{8957DD0C-9025-4FF1-970A-966A840E5B2B}" type="presOf" srcId="{A8356CBA-3268-4C2D-9FA2-10ABA5E57C46}" destId="{46806C65-A69C-43FA-90B1-6818B76B2DEF}" srcOrd="1" destOrd="0" presId="urn:microsoft.com/office/officeart/2005/8/layout/orgChart1"/>
    <dgm:cxn modelId="{FFDAD20F-5DE8-444C-8226-66B5D7FD4F7A}" type="presOf" srcId="{98259854-8E2C-46E0-82D7-16823DB52421}" destId="{F1657810-B4EF-4A29-933E-668F97AE0B52}" srcOrd="0" destOrd="0" presId="urn:microsoft.com/office/officeart/2005/8/layout/orgChart1"/>
    <dgm:cxn modelId="{E73C6B16-8094-4360-A74A-3EF95D31B610}" type="presOf" srcId="{23374487-E210-4512-8BB9-0432CE510008}" destId="{9DD09F45-B015-49BA-835D-3058D0E242EB}" srcOrd="0" destOrd="0" presId="urn:microsoft.com/office/officeart/2005/8/layout/orgChart1"/>
    <dgm:cxn modelId="{643D2117-AFE9-4819-BA63-728019F66221}" type="presOf" srcId="{2A862498-8659-415E-BEC8-0FECE0E4D88F}" destId="{770FD55F-499C-4EB5-B390-C533D9C6CEE9}" srcOrd="1" destOrd="0" presId="urn:microsoft.com/office/officeart/2005/8/layout/orgChart1"/>
    <dgm:cxn modelId="{B65AAE1A-6A65-4276-AF2D-46A0E477E4BF}" type="presOf" srcId="{803FCA24-AE9E-4093-878D-05D8B4A3FEAA}" destId="{E81CCF67-D41E-4F9D-B0E9-DD0FFC9B2072}" srcOrd="0" destOrd="0" presId="urn:microsoft.com/office/officeart/2005/8/layout/orgChart1"/>
    <dgm:cxn modelId="{B608661D-854B-4E74-8225-F4DAC98BAAB6}" srcId="{270F23E4-4692-4006-AFD4-085B171A145D}" destId="{1BD2B006-77A6-4EA6-B470-78AC291BAA7C}" srcOrd="3" destOrd="0" parTransId="{5EB92A14-81E7-41C6-8761-A94C7CF411C7}" sibTransId="{0C26C3B9-9FE6-4D66-98EB-386200FBD5E3}"/>
    <dgm:cxn modelId="{E508231E-F482-4A13-8C5C-5C974EAD0EF8}" type="presOf" srcId="{CF00D01D-1502-40C6-B3F6-CECC5E45B861}" destId="{3EFFCFEB-F4BE-42C6-9A7F-891467851DA4}" srcOrd="0" destOrd="0" presId="urn:microsoft.com/office/officeart/2005/8/layout/orgChart1"/>
    <dgm:cxn modelId="{5CF19221-DC7B-47E1-9E34-DB7D118189BD}" type="presOf" srcId="{43198B6A-660D-4378-B4EC-9FE0755ED7AD}" destId="{C2EFEB37-AA34-4085-AE63-CDC76AAF1ECF}" srcOrd="0" destOrd="0" presId="urn:microsoft.com/office/officeart/2005/8/layout/orgChart1"/>
    <dgm:cxn modelId="{CD68A623-AD6D-46EC-87C2-11E87F0BA0E2}" type="presOf" srcId="{85578C2B-723C-453B-A8A5-74BC6A68EB67}" destId="{6107F0A6-AFFB-4D7A-A0B3-306EA98544E9}" srcOrd="1" destOrd="0" presId="urn:microsoft.com/office/officeart/2005/8/layout/orgChart1"/>
    <dgm:cxn modelId="{100C2527-D150-437C-A745-26DD45034AE5}" type="presOf" srcId="{5EB92A14-81E7-41C6-8761-A94C7CF411C7}" destId="{C5533203-D01A-4E6A-929F-F22141B36A6E}" srcOrd="0" destOrd="0" presId="urn:microsoft.com/office/officeart/2005/8/layout/orgChart1"/>
    <dgm:cxn modelId="{7E1C852B-C311-4317-B644-A400ED721B11}" type="presOf" srcId="{40202493-4884-4F84-AC5C-C532744151F9}" destId="{31739F93-6E09-4B64-A543-7ACC4D884066}" srcOrd="0" destOrd="0" presId="urn:microsoft.com/office/officeart/2005/8/layout/orgChart1"/>
    <dgm:cxn modelId="{E609CE2B-6A53-490A-A65E-0927F79EBB27}" type="presOf" srcId="{CC55ECD9-395A-40BC-8FC1-3FD29DBA9841}" destId="{169C163A-9BE4-4A5A-9687-7E53C72859F3}" srcOrd="0" destOrd="0" presId="urn:microsoft.com/office/officeart/2005/8/layout/orgChart1"/>
    <dgm:cxn modelId="{EB1F552D-F8BA-49AA-9509-3233B4DE6475}" srcId="{41DB7680-B5EF-45D4-A850-65240B782414}" destId="{5F554264-3905-4AA2-9D28-607CC0814D94}" srcOrd="3" destOrd="0" parTransId="{8F1DA5D0-90A0-4DAE-962E-ACF31354280D}" sibTransId="{45BAC09B-ACEC-4A65-ABB0-43EACD426E60}"/>
    <dgm:cxn modelId="{AF013533-B359-40E4-8827-36137DCC31E1}" type="presOf" srcId="{D0CA3919-D4F2-415D-A098-8AB912E88371}" destId="{4B19233B-1AEC-4FE3-88EF-59E8E8E947C8}" srcOrd="0" destOrd="0" presId="urn:microsoft.com/office/officeart/2005/8/layout/orgChart1"/>
    <dgm:cxn modelId="{09574A34-8A0F-4153-918D-F5E042EA902A}" type="presOf" srcId="{59D93BDB-776F-4E30-B514-AF782B6C1C9C}" destId="{FDB03C2B-FAD5-446F-BA4F-668850EC05E1}" srcOrd="0" destOrd="0" presId="urn:microsoft.com/office/officeart/2005/8/layout/orgChart1"/>
    <dgm:cxn modelId="{DC1A9D34-CED7-494B-A667-9B0D65F6DA23}" type="presOf" srcId="{6FA228A1-0F1B-4E46-93C3-C42166A77CBB}" destId="{E6892EE4-1C55-4C34-B347-3167FC576DA8}" srcOrd="0" destOrd="0" presId="urn:microsoft.com/office/officeart/2005/8/layout/orgChart1"/>
    <dgm:cxn modelId="{0C70BF3E-6494-4492-A2D8-31CD06EFFED7}" type="presOf" srcId="{638EBD74-A30E-4D41-A711-7AE072DC0FE4}" destId="{B8D47A2F-FA3D-4BC7-A61F-5FDAB2418638}" srcOrd="0" destOrd="0" presId="urn:microsoft.com/office/officeart/2005/8/layout/orgChart1"/>
    <dgm:cxn modelId="{146E5840-42BC-48C9-8558-7C81C8E42138}" type="presOf" srcId="{01A99B6C-DF59-4403-8B83-D77A27A80868}" destId="{ED6238B1-7F91-4BBD-9312-737032221D75}" srcOrd="0" destOrd="0" presId="urn:microsoft.com/office/officeart/2005/8/layout/orgChart1"/>
    <dgm:cxn modelId="{B8BCA25D-D00C-4F64-9A9A-18E63F317C6E}" type="presOf" srcId="{41DB7680-B5EF-45D4-A850-65240B782414}" destId="{3027C641-270F-486A-871D-E238426939ED}" srcOrd="1" destOrd="0" presId="urn:microsoft.com/office/officeart/2005/8/layout/orgChart1"/>
    <dgm:cxn modelId="{5AACFC5F-374B-4C88-90AB-3AF01D3F8037}" type="presOf" srcId="{803FCA24-AE9E-4093-878D-05D8B4A3FEAA}" destId="{1F3999D7-D892-42B0-B8D4-E77A6B82BE52}" srcOrd="1" destOrd="0" presId="urn:microsoft.com/office/officeart/2005/8/layout/orgChart1"/>
    <dgm:cxn modelId="{4B8C5742-EB4C-471C-BD26-3DFEB5E1BA8D}" type="presOf" srcId="{84DC019C-D7D4-4D8C-B872-BB1046CFC0BB}" destId="{97867155-4A99-4637-B53A-7148E0D4E4D2}" srcOrd="0" destOrd="0" presId="urn:microsoft.com/office/officeart/2005/8/layout/orgChart1"/>
    <dgm:cxn modelId="{FD0C7546-3E86-4400-BC4D-4720697BB734}" srcId="{41DB7680-B5EF-45D4-A850-65240B782414}" destId="{98259854-8E2C-46E0-82D7-16823DB52421}" srcOrd="1" destOrd="0" parTransId="{F0E441C3-3B3A-4363-BD42-2621CC2D9CE3}" sibTransId="{C2C2AED4-BE63-493D-BBAE-4816B0308A49}"/>
    <dgm:cxn modelId="{4423036A-2899-4CD8-B51C-5AEAA7E102CB}" type="presOf" srcId="{3F269EFE-C703-4FCF-AD7E-00568D496FC0}" destId="{71BE69EE-ED4A-4704-B0D6-503FDFCDF928}" srcOrd="0" destOrd="0" presId="urn:microsoft.com/office/officeart/2005/8/layout/orgChart1"/>
    <dgm:cxn modelId="{BB9FBB4C-1CFD-482E-90F8-FA72E8C8C56A}" type="presOf" srcId="{98259854-8E2C-46E0-82D7-16823DB52421}" destId="{565ED9F1-7635-4E7E-B8D0-E51E511A20E7}" srcOrd="1" destOrd="0" presId="urn:microsoft.com/office/officeart/2005/8/layout/orgChart1"/>
    <dgm:cxn modelId="{C47C3170-9B79-4228-8D8F-CCD0E6364A43}" type="presOf" srcId="{0D3E5C07-34C9-4FCB-BB18-81C0263E8469}" destId="{0D0D4622-9525-4F0D-A340-D859DA518933}" srcOrd="0" destOrd="0" presId="urn:microsoft.com/office/officeart/2005/8/layout/orgChart1"/>
    <dgm:cxn modelId="{9FD57070-67E9-42D9-8CE7-492BA9704B84}" type="presOf" srcId="{B6B113CC-3B24-4D9B-A87D-34CC99F0A411}" destId="{9819B9FA-52D5-41D5-BDE6-DD520CF48FA2}" srcOrd="1" destOrd="0" presId="urn:microsoft.com/office/officeart/2005/8/layout/orgChart1"/>
    <dgm:cxn modelId="{50701C51-C56A-42DB-A7BF-7EC43DF983AF}" type="presOf" srcId="{43198B6A-660D-4378-B4EC-9FE0755ED7AD}" destId="{EEF2FF08-C603-4FD7-A531-92E7942DFD8A}" srcOrd="1" destOrd="0" presId="urn:microsoft.com/office/officeart/2005/8/layout/orgChart1"/>
    <dgm:cxn modelId="{AF3B5274-2572-4635-A43A-3ED9AA99879A}" srcId="{AACB7B5F-E91B-491E-BF94-AFAB25832FA8}" destId="{2A862498-8659-415E-BEC8-0FECE0E4D88F}" srcOrd="0" destOrd="0" parTransId="{84DC019C-D7D4-4D8C-B872-BB1046CFC0BB}" sibTransId="{C2AD8E56-F0EB-4D1E-AE06-FBF681705924}"/>
    <dgm:cxn modelId="{F7CF7077-F87A-4538-8A72-7412E99DB392}" type="presOf" srcId="{40202493-4884-4F84-AC5C-C532744151F9}" destId="{B8210063-CB19-4E0C-964C-30F0FF021F12}" srcOrd="1" destOrd="0" presId="urn:microsoft.com/office/officeart/2005/8/layout/orgChart1"/>
    <dgm:cxn modelId="{C40B4178-F730-4D33-897E-962245D5AADC}" srcId="{270F23E4-4692-4006-AFD4-085B171A145D}" destId="{85578C2B-723C-453B-A8A5-74BC6A68EB67}" srcOrd="0" destOrd="0" parTransId="{A9680620-53D1-4F83-93C2-F96FF1AEECAE}" sibTransId="{3368F239-58E3-4F46-BC4A-7EE81FCFED9F}"/>
    <dgm:cxn modelId="{EBEB3C79-2B3B-43B9-A85D-D14283D4E9D7}" type="presOf" srcId="{A8356CBA-3268-4C2D-9FA2-10ABA5E57C46}" destId="{DB2A44F8-0713-442E-B58F-E14DE23D60B9}" srcOrd="0" destOrd="0" presId="urn:microsoft.com/office/officeart/2005/8/layout/orgChart1"/>
    <dgm:cxn modelId="{8641127E-A3F5-4007-A4E2-03CF5486A95E}" type="presOf" srcId="{7E7A9EF1-19AB-4CF3-A19E-0D399140463A}" destId="{9E5513BB-CEAA-4FED-A711-269DE4D8D68D}" srcOrd="0" destOrd="0" presId="urn:microsoft.com/office/officeart/2005/8/layout/orgChart1"/>
    <dgm:cxn modelId="{0BFEBE7F-D3A7-44B0-AECF-D83551D7E61D}" type="presOf" srcId="{2BE8B2C4-2033-4F51-8452-5AB6C3D71A76}" destId="{E9FDDD43-0E9B-4313-804A-2AF773F6631B}" srcOrd="0" destOrd="0" presId="urn:microsoft.com/office/officeart/2005/8/layout/orgChart1"/>
    <dgm:cxn modelId="{51E71E8B-F692-4422-AEC8-1FC30629FA18}" srcId="{41DB7680-B5EF-45D4-A850-65240B782414}" destId="{A8356CBA-3268-4C2D-9FA2-10ABA5E57C46}" srcOrd="0" destOrd="0" parTransId="{BD4F43BB-73D9-4B79-9158-F2E33F176185}" sibTransId="{AB5ECF85-7E18-4446-ACAD-2DC3116D8547}"/>
    <dgm:cxn modelId="{FC6E0C8C-DBB6-432B-979D-E5E830E74AD4}" type="presOf" srcId="{5F554264-3905-4AA2-9D28-607CC0814D94}" destId="{089C2595-22B4-4A2E-8C5F-E3F313D7CBD6}" srcOrd="0" destOrd="0" presId="urn:microsoft.com/office/officeart/2005/8/layout/orgChart1"/>
    <dgm:cxn modelId="{48B1618D-B7AC-4F32-8B06-F9E8007D59D9}" srcId="{23374487-E210-4512-8BB9-0432CE510008}" destId="{803FCA24-AE9E-4093-878D-05D8B4A3FEAA}" srcOrd="0" destOrd="0" parTransId="{92133927-26BB-4829-934F-874CEE52CD28}" sibTransId="{A3379E4D-E768-407C-A76B-79D94CC01CDC}"/>
    <dgm:cxn modelId="{C511988E-6388-4E21-8096-3F0B03731BEB}" type="presOf" srcId="{4631C602-E0E8-4E96-A9A7-1074BB0F6027}" destId="{26F59353-CF3D-412A-9EAE-E0F9A8AE1BA5}" srcOrd="0" destOrd="0" presId="urn:microsoft.com/office/officeart/2005/8/layout/orgChart1"/>
    <dgm:cxn modelId="{A2DF238F-9417-4945-8437-E739FA3CEBDA}" type="presOf" srcId="{D0CA3919-D4F2-415D-A098-8AB912E88371}" destId="{25E3C82B-5079-4423-9741-2880604F280C}" srcOrd="1" destOrd="0" presId="urn:microsoft.com/office/officeart/2005/8/layout/orgChart1"/>
    <dgm:cxn modelId="{DEF75C91-8F20-427F-841C-BB14AADD8D9E}" type="presOf" srcId="{270F23E4-4692-4006-AFD4-085B171A145D}" destId="{E5CB7C0B-CCBB-40CD-9069-7AABF97F0A5C}" srcOrd="0" destOrd="0" presId="urn:microsoft.com/office/officeart/2005/8/layout/orgChart1"/>
    <dgm:cxn modelId="{AC41DE94-7FCD-4161-BA3D-90FD88DBFC61}" type="presOf" srcId="{8F1DA5D0-90A0-4DAE-962E-ACF31354280D}" destId="{9C1EB8FE-BF42-467F-A507-C1F3CF85E2F9}" srcOrd="0" destOrd="0" presId="urn:microsoft.com/office/officeart/2005/8/layout/orgChart1"/>
    <dgm:cxn modelId="{940DEA97-5843-42A5-8AD9-CE996F23F752}" srcId="{AACB7B5F-E91B-491E-BF94-AFAB25832FA8}" destId="{B6B113CC-3B24-4D9B-A87D-34CC99F0A411}" srcOrd="2" destOrd="0" parTransId="{A301DAEB-AC3A-4455-A92B-1F816383E4DF}" sibTransId="{168D2B09-89EF-4A66-A37F-3B6C2F9E8D05}"/>
    <dgm:cxn modelId="{41482899-3AFD-411F-9513-16617DEE5A0B}" type="presOf" srcId="{A301DAEB-AC3A-4455-A92B-1F816383E4DF}" destId="{A80F76F1-8B41-4D89-AF94-2A5C493B833C}" srcOrd="0" destOrd="0" presId="urn:microsoft.com/office/officeart/2005/8/layout/orgChart1"/>
    <dgm:cxn modelId="{C616969F-97C4-4472-86BB-8D3914813B18}" srcId="{AACB7B5F-E91B-491E-BF94-AFAB25832FA8}" destId="{B94BE146-EA29-4F19-AE98-A26FB5D55CA1}" srcOrd="1" destOrd="0" parTransId="{F7FA0F59-90D1-4D3D-8B6B-0D1C5075A21A}" sibTransId="{525987CD-B6C4-4F01-ABF6-DE305986F26D}"/>
    <dgm:cxn modelId="{4014EAA0-45D3-4C36-92D6-FD573D5400B9}" type="presOf" srcId="{6C36A467-263D-48F2-857C-3EAC46C7DED2}" destId="{FFDB03AC-100D-4E6E-8E5E-EC4294087576}" srcOrd="0" destOrd="0" presId="urn:microsoft.com/office/officeart/2005/8/layout/orgChart1"/>
    <dgm:cxn modelId="{0957C6A7-1A3B-450D-B332-20FB7D09482D}" type="presOf" srcId="{270F23E4-4692-4006-AFD4-085B171A145D}" destId="{966A092C-F4A0-409A-A91D-E4441DBB346B}" srcOrd="1" destOrd="0" presId="urn:microsoft.com/office/officeart/2005/8/layout/orgChart1"/>
    <dgm:cxn modelId="{CC750DA8-FA18-46AC-B231-F35C2E78EEBE}" srcId="{270F23E4-4692-4006-AFD4-085B171A145D}" destId="{43198B6A-660D-4378-B4EC-9FE0755ED7AD}" srcOrd="2" destOrd="0" parTransId="{6C36A467-263D-48F2-857C-3EAC46C7DED2}" sibTransId="{8C107D3E-FEEA-4F05-99A2-1FBFC345E350}"/>
    <dgm:cxn modelId="{1484C1AA-FCD5-4828-BB9D-3328D6C8F06A}" type="presOf" srcId="{5F554264-3905-4AA2-9D28-607CC0814D94}" destId="{ACA4EC6F-6006-41EB-BD54-5BF737B684C3}" srcOrd="1" destOrd="0" presId="urn:microsoft.com/office/officeart/2005/8/layout/orgChart1"/>
    <dgm:cxn modelId="{7DAFBDAB-5757-4308-BEBF-7A4C352C1ACE}" type="presOf" srcId="{85578C2B-723C-453B-A8A5-74BC6A68EB67}" destId="{082B85A1-7449-415E-A307-E1CD3F3B6E34}" srcOrd="0" destOrd="0" presId="urn:microsoft.com/office/officeart/2005/8/layout/orgChart1"/>
    <dgm:cxn modelId="{FF0960AD-8C3E-45C9-9673-B80D60A71C98}" srcId="{5F554264-3905-4AA2-9D28-607CC0814D94}" destId="{6FA228A1-0F1B-4E46-93C3-C42166A77CBB}" srcOrd="1" destOrd="0" parTransId="{803A4412-7980-49E5-B466-F6EEEBDAA18A}" sibTransId="{A479F22D-988B-4EEF-8B7F-44A084E0676D}"/>
    <dgm:cxn modelId="{1022D2AE-6319-447C-990B-880C447DB156}" srcId="{4631C602-E0E8-4E96-A9A7-1074BB0F6027}" destId="{41DB7680-B5EF-45D4-A850-65240B782414}" srcOrd="0" destOrd="0" parTransId="{AC93B56F-A03D-49C9-A287-7E91C814A82F}" sibTransId="{4CB8B32B-4DE7-47B4-8FFE-D05F5A90D649}"/>
    <dgm:cxn modelId="{EA65D7AE-8924-41DF-8820-80FEAC074840}" srcId="{3F269EFE-C703-4FCF-AD7E-00568D496FC0}" destId="{34C42D6D-7E91-478E-A687-C5797A9C560E}" srcOrd="0" destOrd="0" parTransId="{59D93BDB-776F-4E30-B514-AF782B6C1C9C}" sibTransId="{764D95D7-44BA-45EF-AA99-87BB0F11B584}"/>
    <dgm:cxn modelId="{5479C0B3-DF29-478F-A7C4-35F8AC2577B4}" srcId="{41DB7680-B5EF-45D4-A850-65240B782414}" destId="{23374487-E210-4512-8BB9-0432CE510008}" srcOrd="5" destOrd="0" parTransId="{01A99B6C-DF59-4403-8B83-D77A27A80868}" sibTransId="{041C4210-38B8-4DB1-8045-747C74F147CF}"/>
    <dgm:cxn modelId="{96DCFFB4-E333-4B10-88CC-1A8404960DE5}" type="presOf" srcId="{3F269EFE-C703-4FCF-AD7E-00568D496FC0}" destId="{B1EFB5B1-90DF-4AFF-898B-614228107D4A}" srcOrd="1" destOrd="0" presId="urn:microsoft.com/office/officeart/2005/8/layout/orgChart1"/>
    <dgm:cxn modelId="{4604AFB7-1BDB-4320-863F-CCA052A02E3E}" type="presOf" srcId="{92133927-26BB-4829-934F-874CEE52CD28}" destId="{501E9A0E-FEBF-4D9E-82C8-353E2424874F}" srcOrd="0" destOrd="0" presId="urn:microsoft.com/office/officeart/2005/8/layout/orgChart1"/>
    <dgm:cxn modelId="{16490FBE-F5DD-456A-B7E3-7B9A2D00B970}" type="presOf" srcId="{7E7A9EF1-19AB-4CF3-A19E-0D399140463A}" destId="{5F431E40-13F7-4200-AE5F-904F083449CF}" srcOrd="1" destOrd="0" presId="urn:microsoft.com/office/officeart/2005/8/layout/orgChart1"/>
    <dgm:cxn modelId="{052DE3BF-0088-46BE-A760-8480518666E2}" srcId="{5F554264-3905-4AA2-9D28-607CC0814D94}" destId="{7E7A9EF1-19AB-4CF3-A19E-0D399140463A}" srcOrd="0" destOrd="0" parTransId="{638EBD74-A30E-4D41-A711-7AE072DC0FE4}" sibTransId="{9CFF6047-BD2F-40D1-82A9-84F146C12399}"/>
    <dgm:cxn modelId="{61E43BC0-31D1-4EBC-AE07-DBD384373274}" type="presOf" srcId="{41DB7680-B5EF-45D4-A850-65240B782414}" destId="{E187DF42-AA3B-4B98-938D-4674BA926612}" srcOrd="0" destOrd="0" presId="urn:microsoft.com/office/officeart/2005/8/layout/orgChart1"/>
    <dgm:cxn modelId="{B5D356C2-43D6-42EB-AE3D-04D940CF900E}" srcId="{41DB7680-B5EF-45D4-A850-65240B782414}" destId="{270F23E4-4692-4006-AFD4-085B171A145D}" srcOrd="2" destOrd="0" parTransId="{CC55ECD9-395A-40BC-8FC1-3FD29DBA9841}" sibTransId="{451F571C-6C68-46E7-9046-5964CF55967D}"/>
    <dgm:cxn modelId="{0FAD1EC3-A1FE-4F72-BE6F-8023ABAF56AE}" type="presOf" srcId="{AACB7B5F-E91B-491E-BF94-AFAB25832FA8}" destId="{7ABC14B7-3D64-4A23-97A1-2767A64641C0}" srcOrd="1" destOrd="0" presId="urn:microsoft.com/office/officeart/2005/8/layout/orgChart1"/>
    <dgm:cxn modelId="{71BC7AC3-EC8F-4BD1-BC5D-C03510F79AF7}" srcId="{23374487-E210-4512-8BB9-0432CE510008}" destId="{D0CA3919-D4F2-415D-A098-8AB912E88371}" srcOrd="1" destOrd="0" parTransId="{0D3E5C07-34C9-4FCB-BB18-81C0263E8469}" sibTransId="{07674862-5E28-4959-9885-5C26818A8BFA}"/>
    <dgm:cxn modelId="{1ACCBEC8-2BA1-4BB0-A398-03D559762E67}" srcId="{41DB7680-B5EF-45D4-A850-65240B782414}" destId="{3F269EFE-C703-4FCF-AD7E-00568D496FC0}" srcOrd="6" destOrd="0" parTransId="{CF00D01D-1502-40C6-B3F6-CECC5E45B861}" sibTransId="{2C182B46-0D50-43F7-8421-3C73B581D44E}"/>
    <dgm:cxn modelId="{41F978CA-EDD3-42E3-B501-59E5CFDBD25A}" type="presOf" srcId="{1BD2B006-77A6-4EA6-B470-78AC291BAA7C}" destId="{3418466F-30F0-4AEA-8B3B-D47FAC99E519}" srcOrd="1" destOrd="0" presId="urn:microsoft.com/office/officeart/2005/8/layout/orgChart1"/>
    <dgm:cxn modelId="{7CA819D0-9A0E-418A-AA71-1D656CD0FD3A}" type="presOf" srcId="{B94BE146-EA29-4F19-AE98-A26FB5D55CA1}" destId="{FA1647F1-4F8F-4975-98F3-E87C62D0365E}" srcOrd="0" destOrd="0" presId="urn:microsoft.com/office/officeart/2005/8/layout/orgChart1"/>
    <dgm:cxn modelId="{F4D32DD1-7E6C-4EB5-A71E-F890A7B4AB42}" type="presOf" srcId="{34C42D6D-7E91-478E-A687-C5797A9C560E}" destId="{ECBE17AF-BCF3-4C74-9C45-4DA507C0084B}" srcOrd="0" destOrd="0" presId="urn:microsoft.com/office/officeart/2005/8/layout/orgChart1"/>
    <dgm:cxn modelId="{541ABED1-9EC0-4C1F-A346-570D46FFC91F}" type="presOf" srcId="{AA02E41B-CB5F-4D1D-92C1-85EAA67143EA}" destId="{A818E9A2-FE54-4763-80A7-7C6FB3B81524}" srcOrd="0" destOrd="0" presId="urn:microsoft.com/office/officeart/2005/8/layout/orgChart1"/>
    <dgm:cxn modelId="{8D20F6D6-5B53-4BD6-9FB5-663ECDC3C23C}" type="presOf" srcId="{B94BE146-EA29-4F19-AE98-A26FB5D55CA1}" destId="{520F2AE5-C17C-4A0B-8574-B597D5D1A45C}" srcOrd="1" destOrd="0" presId="urn:microsoft.com/office/officeart/2005/8/layout/orgChart1"/>
    <dgm:cxn modelId="{ADBC6DE1-70C2-40C5-AD5E-4A7C6598DEBC}" type="presOf" srcId="{A9680620-53D1-4F83-93C2-F96FF1AEECAE}" destId="{0FF4CFFB-E39B-494A-90A8-07EF716CD0A5}" srcOrd="0" destOrd="0" presId="urn:microsoft.com/office/officeart/2005/8/layout/orgChart1"/>
    <dgm:cxn modelId="{4D1C9FE3-A6DF-45D8-BEDB-7D5395789512}" srcId="{41DB7680-B5EF-45D4-A850-65240B782414}" destId="{AACB7B5F-E91B-491E-BF94-AFAB25832FA8}" srcOrd="4" destOrd="0" parTransId="{2BE8B2C4-2033-4F51-8452-5AB6C3D71A76}" sibTransId="{84828A05-497E-4DF6-902A-D0E3B5A7FBD3}"/>
    <dgm:cxn modelId="{724123E4-F04C-4A9E-89C1-6973D7E48148}" type="presOf" srcId="{803A4412-7980-49E5-B466-F6EEEBDAA18A}" destId="{21B5974C-4956-4CA7-89CA-BFD55BB930BD}" srcOrd="0" destOrd="0" presId="urn:microsoft.com/office/officeart/2005/8/layout/orgChart1"/>
    <dgm:cxn modelId="{64480FE6-4B69-4292-9E7E-B78DF1466A55}" type="presOf" srcId="{F7FA0F59-90D1-4D3D-8B6B-0D1C5075A21A}" destId="{14278D83-8B92-4BC8-8B92-50C914F9E735}" srcOrd="0" destOrd="0" presId="urn:microsoft.com/office/officeart/2005/8/layout/orgChart1"/>
    <dgm:cxn modelId="{FE9D43E7-B9BC-4F58-A36A-6E57BA0237F0}" type="presOf" srcId="{B6B113CC-3B24-4D9B-A87D-34CC99F0A411}" destId="{5BEAF600-E7F8-479A-A47C-40AC9F77D56E}" srcOrd="0" destOrd="0" presId="urn:microsoft.com/office/officeart/2005/8/layout/orgChart1"/>
    <dgm:cxn modelId="{510BB2E8-1095-4D90-8DC4-963409DEB2B5}" type="presOf" srcId="{2A862498-8659-415E-BEC8-0FECE0E4D88F}" destId="{E20E98B5-51CC-4495-BE26-67B6054B1117}" srcOrd="0" destOrd="0" presId="urn:microsoft.com/office/officeart/2005/8/layout/orgChart1"/>
    <dgm:cxn modelId="{5C3F22ED-7B35-4B4D-B682-DD1A3D56A8A9}" type="presOf" srcId="{BD4F43BB-73D9-4B79-9158-F2E33F176185}" destId="{58016D93-6F23-45BE-99A8-1FFD205D8EF4}" srcOrd="0" destOrd="0" presId="urn:microsoft.com/office/officeart/2005/8/layout/orgChart1"/>
    <dgm:cxn modelId="{04BEF9F3-4155-4DD7-A193-9D98AD5CA03B}" type="presOf" srcId="{23374487-E210-4512-8BB9-0432CE510008}" destId="{81022DE7-BAFC-4DE4-B929-7E55A1BB3738}" srcOrd="1" destOrd="0" presId="urn:microsoft.com/office/officeart/2005/8/layout/orgChart1"/>
    <dgm:cxn modelId="{8F9F48F5-FE09-4880-977C-2CBE9798941D}" type="presOf" srcId="{34C42D6D-7E91-478E-A687-C5797A9C560E}" destId="{63D52A6A-95D7-4361-9384-7D6DFC959DB3}" srcOrd="1" destOrd="0" presId="urn:microsoft.com/office/officeart/2005/8/layout/orgChart1"/>
    <dgm:cxn modelId="{B2332BF9-8DC8-4165-997E-073B226C5781}" type="presOf" srcId="{F0E441C3-3B3A-4363-BD42-2621CC2D9CE3}" destId="{D5A3C758-222B-449D-A9FD-6228F72E78B0}" srcOrd="0" destOrd="0" presId="urn:microsoft.com/office/officeart/2005/8/layout/orgChart1"/>
    <dgm:cxn modelId="{ACBE51FA-28F3-4E64-9FAB-94D21F248425}" srcId="{270F23E4-4692-4006-AFD4-085B171A145D}" destId="{40202493-4884-4F84-AC5C-C532744151F9}" srcOrd="1" destOrd="0" parTransId="{AA02E41B-CB5F-4D1D-92C1-85EAA67143EA}" sibTransId="{27B52F94-5CB9-4A23-8984-5908900620DF}"/>
    <dgm:cxn modelId="{14CDB134-4F1F-4318-A8B4-F578E384B6AB}" type="presParOf" srcId="{26F59353-CF3D-412A-9EAE-E0F9A8AE1BA5}" destId="{8547A434-6978-4179-AC70-8B3B98639380}" srcOrd="0" destOrd="0" presId="urn:microsoft.com/office/officeart/2005/8/layout/orgChart1"/>
    <dgm:cxn modelId="{A65EFCC8-2A4B-4907-9162-D078A78CFF05}" type="presParOf" srcId="{8547A434-6978-4179-AC70-8B3B98639380}" destId="{BBBD245E-2927-413B-A89A-4FA32C9A3E5B}" srcOrd="0" destOrd="0" presId="urn:microsoft.com/office/officeart/2005/8/layout/orgChart1"/>
    <dgm:cxn modelId="{ABB3405E-EDD4-45F8-96E1-F887AEABF3B5}" type="presParOf" srcId="{BBBD245E-2927-413B-A89A-4FA32C9A3E5B}" destId="{E187DF42-AA3B-4B98-938D-4674BA926612}" srcOrd="0" destOrd="0" presId="urn:microsoft.com/office/officeart/2005/8/layout/orgChart1"/>
    <dgm:cxn modelId="{1EE358F2-3E82-43F5-8B38-5021A216A421}" type="presParOf" srcId="{BBBD245E-2927-413B-A89A-4FA32C9A3E5B}" destId="{3027C641-270F-486A-871D-E238426939ED}" srcOrd="1" destOrd="0" presId="urn:microsoft.com/office/officeart/2005/8/layout/orgChart1"/>
    <dgm:cxn modelId="{BCBBEC9D-81D3-463E-842C-F74DA7492D23}" type="presParOf" srcId="{8547A434-6978-4179-AC70-8B3B98639380}" destId="{898810A8-9963-42F0-BAD2-6CCA029AD3F8}" srcOrd="1" destOrd="0" presId="urn:microsoft.com/office/officeart/2005/8/layout/orgChart1"/>
    <dgm:cxn modelId="{3CA31768-872C-4A59-9EF2-6A3EA57D6B88}" type="presParOf" srcId="{898810A8-9963-42F0-BAD2-6CCA029AD3F8}" destId="{58016D93-6F23-45BE-99A8-1FFD205D8EF4}" srcOrd="0" destOrd="0" presId="urn:microsoft.com/office/officeart/2005/8/layout/orgChart1"/>
    <dgm:cxn modelId="{78478532-2209-4056-A3F7-39BFEC28F3E6}" type="presParOf" srcId="{898810A8-9963-42F0-BAD2-6CCA029AD3F8}" destId="{A0F1FD7E-BC2F-424D-B983-6FFD5E6414D3}" srcOrd="1" destOrd="0" presId="urn:microsoft.com/office/officeart/2005/8/layout/orgChart1"/>
    <dgm:cxn modelId="{6FABC83C-FC92-49E7-80B5-0793C367F553}" type="presParOf" srcId="{A0F1FD7E-BC2F-424D-B983-6FFD5E6414D3}" destId="{2262A26A-297B-425D-9AD3-16771A57E945}" srcOrd="0" destOrd="0" presId="urn:microsoft.com/office/officeart/2005/8/layout/orgChart1"/>
    <dgm:cxn modelId="{06FD977B-6A0E-4DAB-9578-4D385001852A}" type="presParOf" srcId="{2262A26A-297B-425D-9AD3-16771A57E945}" destId="{DB2A44F8-0713-442E-B58F-E14DE23D60B9}" srcOrd="0" destOrd="0" presId="urn:microsoft.com/office/officeart/2005/8/layout/orgChart1"/>
    <dgm:cxn modelId="{90D627FD-4DDF-42E7-9C10-D7CC4F14F37E}" type="presParOf" srcId="{2262A26A-297B-425D-9AD3-16771A57E945}" destId="{46806C65-A69C-43FA-90B1-6818B76B2DEF}" srcOrd="1" destOrd="0" presId="urn:microsoft.com/office/officeart/2005/8/layout/orgChart1"/>
    <dgm:cxn modelId="{78199871-39D2-46B8-98F6-A99F10A0B4B7}" type="presParOf" srcId="{A0F1FD7E-BC2F-424D-B983-6FFD5E6414D3}" destId="{91BE4593-0B6A-4C11-981C-1A0C7A9F75D6}" srcOrd="1" destOrd="0" presId="urn:microsoft.com/office/officeart/2005/8/layout/orgChart1"/>
    <dgm:cxn modelId="{A091C947-D7A6-487A-82DE-34AFCA2AC82C}" type="presParOf" srcId="{A0F1FD7E-BC2F-424D-B983-6FFD5E6414D3}" destId="{C99F1D33-3F31-4D7F-9F43-ED474C290C6C}" srcOrd="2" destOrd="0" presId="urn:microsoft.com/office/officeart/2005/8/layout/orgChart1"/>
    <dgm:cxn modelId="{5F2986C1-41DC-40D5-BADF-E4A24267A5F6}" type="presParOf" srcId="{898810A8-9963-42F0-BAD2-6CCA029AD3F8}" destId="{D5A3C758-222B-449D-A9FD-6228F72E78B0}" srcOrd="2" destOrd="0" presId="urn:microsoft.com/office/officeart/2005/8/layout/orgChart1"/>
    <dgm:cxn modelId="{1BC7AF0D-A5BB-4AD0-9685-5AF6A42A0D50}" type="presParOf" srcId="{898810A8-9963-42F0-BAD2-6CCA029AD3F8}" destId="{EF61F5AA-6532-4AED-AF9B-1620BE9D45B4}" srcOrd="3" destOrd="0" presId="urn:microsoft.com/office/officeart/2005/8/layout/orgChart1"/>
    <dgm:cxn modelId="{19AEE30C-CA41-46A4-A7E5-15F7F7BAF751}" type="presParOf" srcId="{EF61F5AA-6532-4AED-AF9B-1620BE9D45B4}" destId="{7F45F61C-DCA2-43E6-9247-BFB922AD05F2}" srcOrd="0" destOrd="0" presId="urn:microsoft.com/office/officeart/2005/8/layout/orgChart1"/>
    <dgm:cxn modelId="{D33F560F-1B76-4A8B-840A-00A4D1E76A6C}" type="presParOf" srcId="{7F45F61C-DCA2-43E6-9247-BFB922AD05F2}" destId="{F1657810-B4EF-4A29-933E-668F97AE0B52}" srcOrd="0" destOrd="0" presId="urn:microsoft.com/office/officeart/2005/8/layout/orgChart1"/>
    <dgm:cxn modelId="{C0259B0E-4829-4A4D-9A8A-A7D8E11EEC1D}" type="presParOf" srcId="{7F45F61C-DCA2-43E6-9247-BFB922AD05F2}" destId="{565ED9F1-7635-4E7E-B8D0-E51E511A20E7}" srcOrd="1" destOrd="0" presId="urn:microsoft.com/office/officeart/2005/8/layout/orgChart1"/>
    <dgm:cxn modelId="{E2399C01-B81D-4962-9B6D-E9F1AB8671A9}" type="presParOf" srcId="{EF61F5AA-6532-4AED-AF9B-1620BE9D45B4}" destId="{CEF2F7FE-C5B9-49AD-A1FC-8123E837C39F}" srcOrd="1" destOrd="0" presId="urn:microsoft.com/office/officeart/2005/8/layout/orgChart1"/>
    <dgm:cxn modelId="{7669C8EE-E875-41AC-ADA4-7BB64194DC44}" type="presParOf" srcId="{EF61F5AA-6532-4AED-AF9B-1620BE9D45B4}" destId="{626EE64D-B6E7-4A57-B2A0-A95F4A417153}" srcOrd="2" destOrd="0" presId="urn:microsoft.com/office/officeart/2005/8/layout/orgChart1"/>
    <dgm:cxn modelId="{5063689A-B519-417A-86F7-C5AFEC62E60A}" type="presParOf" srcId="{898810A8-9963-42F0-BAD2-6CCA029AD3F8}" destId="{169C163A-9BE4-4A5A-9687-7E53C72859F3}" srcOrd="4" destOrd="0" presId="urn:microsoft.com/office/officeart/2005/8/layout/orgChart1"/>
    <dgm:cxn modelId="{EAB27E4F-930C-40A9-B8E1-55204A259ECB}" type="presParOf" srcId="{898810A8-9963-42F0-BAD2-6CCA029AD3F8}" destId="{508F7485-CC16-4071-A11D-864047C6A80F}" srcOrd="5" destOrd="0" presId="urn:microsoft.com/office/officeart/2005/8/layout/orgChart1"/>
    <dgm:cxn modelId="{711C884D-C763-4206-852B-D84AD8009698}" type="presParOf" srcId="{508F7485-CC16-4071-A11D-864047C6A80F}" destId="{7B125010-78D0-49D0-93C5-3D43ED0509FA}" srcOrd="0" destOrd="0" presId="urn:microsoft.com/office/officeart/2005/8/layout/orgChart1"/>
    <dgm:cxn modelId="{E0DFE2B5-BA85-4207-A33E-97385FB50605}" type="presParOf" srcId="{7B125010-78D0-49D0-93C5-3D43ED0509FA}" destId="{E5CB7C0B-CCBB-40CD-9069-7AABF97F0A5C}" srcOrd="0" destOrd="0" presId="urn:microsoft.com/office/officeart/2005/8/layout/orgChart1"/>
    <dgm:cxn modelId="{896B1A8B-12E8-440F-B1F0-EC399BE85422}" type="presParOf" srcId="{7B125010-78D0-49D0-93C5-3D43ED0509FA}" destId="{966A092C-F4A0-409A-A91D-E4441DBB346B}" srcOrd="1" destOrd="0" presId="urn:microsoft.com/office/officeart/2005/8/layout/orgChart1"/>
    <dgm:cxn modelId="{A54CBFC6-881C-47D4-A2BF-6C05A7FC14CD}" type="presParOf" srcId="{508F7485-CC16-4071-A11D-864047C6A80F}" destId="{C3D5E7C0-AF7D-4BA0-BBC3-1B0C5FA96315}" srcOrd="1" destOrd="0" presId="urn:microsoft.com/office/officeart/2005/8/layout/orgChart1"/>
    <dgm:cxn modelId="{6CE16C44-7508-439F-9150-7536669A69D5}" type="presParOf" srcId="{C3D5E7C0-AF7D-4BA0-BBC3-1B0C5FA96315}" destId="{0FF4CFFB-E39B-494A-90A8-07EF716CD0A5}" srcOrd="0" destOrd="0" presId="urn:microsoft.com/office/officeart/2005/8/layout/orgChart1"/>
    <dgm:cxn modelId="{E2522822-6CD7-4940-BFC6-32FEBF649A53}" type="presParOf" srcId="{C3D5E7C0-AF7D-4BA0-BBC3-1B0C5FA96315}" destId="{EF8CB504-E565-4938-8210-47BA29A1A6EA}" srcOrd="1" destOrd="0" presId="urn:microsoft.com/office/officeart/2005/8/layout/orgChart1"/>
    <dgm:cxn modelId="{63946710-FAFA-42D7-BEA6-5C7A9B6DD4DC}" type="presParOf" srcId="{EF8CB504-E565-4938-8210-47BA29A1A6EA}" destId="{01DA8144-DE42-45D1-9850-9A10EBD0F9CD}" srcOrd="0" destOrd="0" presId="urn:microsoft.com/office/officeart/2005/8/layout/orgChart1"/>
    <dgm:cxn modelId="{925A3933-D499-4D42-B6C5-B77F3EB1919B}" type="presParOf" srcId="{01DA8144-DE42-45D1-9850-9A10EBD0F9CD}" destId="{082B85A1-7449-415E-A307-E1CD3F3B6E34}" srcOrd="0" destOrd="0" presId="urn:microsoft.com/office/officeart/2005/8/layout/orgChart1"/>
    <dgm:cxn modelId="{A0240D3A-42BC-4118-9D11-4BEDD6CB9E85}" type="presParOf" srcId="{01DA8144-DE42-45D1-9850-9A10EBD0F9CD}" destId="{6107F0A6-AFFB-4D7A-A0B3-306EA98544E9}" srcOrd="1" destOrd="0" presId="urn:microsoft.com/office/officeart/2005/8/layout/orgChart1"/>
    <dgm:cxn modelId="{F6EB8B89-43F4-45A6-944C-72E541D4D733}" type="presParOf" srcId="{EF8CB504-E565-4938-8210-47BA29A1A6EA}" destId="{8A4018F8-362D-4FCB-96AE-4831DCDDFF0A}" srcOrd="1" destOrd="0" presId="urn:microsoft.com/office/officeart/2005/8/layout/orgChart1"/>
    <dgm:cxn modelId="{F4A6F586-49A0-4119-B2AA-F365431E723A}" type="presParOf" srcId="{EF8CB504-E565-4938-8210-47BA29A1A6EA}" destId="{F47560DC-1E44-4124-B322-FA39FFC6D28F}" srcOrd="2" destOrd="0" presId="urn:microsoft.com/office/officeart/2005/8/layout/orgChart1"/>
    <dgm:cxn modelId="{53AD5A67-9CA0-49D1-A3B2-9F5F87E18C91}" type="presParOf" srcId="{C3D5E7C0-AF7D-4BA0-BBC3-1B0C5FA96315}" destId="{A818E9A2-FE54-4763-80A7-7C6FB3B81524}" srcOrd="2" destOrd="0" presId="urn:microsoft.com/office/officeart/2005/8/layout/orgChart1"/>
    <dgm:cxn modelId="{C7170588-D3D6-4919-8E95-423DC9D08BB6}" type="presParOf" srcId="{C3D5E7C0-AF7D-4BA0-BBC3-1B0C5FA96315}" destId="{FE52E792-37B3-4FD0-BE03-0C01B03E1C19}" srcOrd="3" destOrd="0" presId="urn:microsoft.com/office/officeart/2005/8/layout/orgChart1"/>
    <dgm:cxn modelId="{07FE9A7B-FC22-4C53-A2BD-3F2B035A260D}" type="presParOf" srcId="{FE52E792-37B3-4FD0-BE03-0C01B03E1C19}" destId="{4A59368C-C1DD-4689-9E5B-3A4847B4D3E4}" srcOrd="0" destOrd="0" presId="urn:microsoft.com/office/officeart/2005/8/layout/orgChart1"/>
    <dgm:cxn modelId="{45C30113-090D-4747-A061-482E535ED379}" type="presParOf" srcId="{4A59368C-C1DD-4689-9E5B-3A4847B4D3E4}" destId="{31739F93-6E09-4B64-A543-7ACC4D884066}" srcOrd="0" destOrd="0" presId="urn:microsoft.com/office/officeart/2005/8/layout/orgChart1"/>
    <dgm:cxn modelId="{83B1E6AB-E414-4833-B4A5-A1BB24633186}" type="presParOf" srcId="{4A59368C-C1DD-4689-9E5B-3A4847B4D3E4}" destId="{B8210063-CB19-4E0C-964C-30F0FF021F12}" srcOrd="1" destOrd="0" presId="urn:microsoft.com/office/officeart/2005/8/layout/orgChart1"/>
    <dgm:cxn modelId="{45FFA041-D6D0-4A9A-93C6-67BB9F88AC0B}" type="presParOf" srcId="{FE52E792-37B3-4FD0-BE03-0C01B03E1C19}" destId="{F66A17FC-98B4-47B9-8629-0BEAE30AA1E0}" srcOrd="1" destOrd="0" presId="urn:microsoft.com/office/officeart/2005/8/layout/orgChart1"/>
    <dgm:cxn modelId="{556B3C4F-3D74-4FC9-8BDD-ECF655AF4AC6}" type="presParOf" srcId="{FE52E792-37B3-4FD0-BE03-0C01B03E1C19}" destId="{3E0F4E8C-D8C7-46FA-88CB-CEB205F1E291}" srcOrd="2" destOrd="0" presId="urn:microsoft.com/office/officeart/2005/8/layout/orgChart1"/>
    <dgm:cxn modelId="{336B133D-4FEF-4773-9521-38E5A48BA012}" type="presParOf" srcId="{C3D5E7C0-AF7D-4BA0-BBC3-1B0C5FA96315}" destId="{FFDB03AC-100D-4E6E-8E5E-EC4294087576}" srcOrd="4" destOrd="0" presId="urn:microsoft.com/office/officeart/2005/8/layout/orgChart1"/>
    <dgm:cxn modelId="{CACC55FB-6368-4B15-B57F-6AAE09384F8B}" type="presParOf" srcId="{C3D5E7C0-AF7D-4BA0-BBC3-1B0C5FA96315}" destId="{6A1EF08F-A838-4C5D-BCE8-F99533559221}" srcOrd="5" destOrd="0" presId="urn:microsoft.com/office/officeart/2005/8/layout/orgChart1"/>
    <dgm:cxn modelId="{1F248494-4818-4A79-B3BF-6F42AA2E31B2}" type="presParOf" srcId="{6A1EF08F-A838-4C5D-BCE8-F99533559221}" destId="{2C348B95-1CCB-4689-96B8-59B0B52A303B}" srcOrd="0" destOrd="0" presId="urn:microsoft.com/office/officeart/2005/8/layout/orgChart1"/>
    <dgm:cxn modelId="{F2EAC5E0-94B5-4D29-92B5-B207697A681E}" type="presParOf" srcId="{2C348B95-1CCB-4689-96B8-59B0B52A303B}" destId="{C2EFEB37-AA34-4085-AE63-CDC76AAF1ECF}" srcOrd="0" destOrd="0" presId="urn:microsoft.com/office/officeart/2005/8/layout/orgChart1"/>
    <dgm:cxn modelId="{07B94513-EB39-4964-875B-1BD8CE2A9272}" type="presParOf" srcId="{2C348B95-1CCB-4689-96B8-59B0B52A303B}" destId="{EEF2FF08-C603-4FD7-A531-92E7942DFD8A}" srcOrd="1" destOrd="0" presId="urn:microsoft.com/office/officeart/2005/8/layout/orgChart1"/>
    <dgm:cxn modelId="{EDB29610-CA62-47A3-A615-10DECF177FF8}" type="presParOf" srcId="{6A1EF08F-A838-4C5D-BCE8-F99533559221}" destId="{F876DB28-C56B-4137-B4EB-28084AB17CC4}" srcOrd="1" destOrd="0" presId="urn:microsoft.com/office/officeart/2005/8/layout/orgChart1"/>
    <dgm:cxn modelId="{1D1DDF49-61C1-4E1D-965C-4FC589A92C4B}" type="presParOf" srcId="{6A1EF08F-A838-4C5D-BCE8-F99533559221}" destId="{D16AC8C6-4B05-4211-99CD-22D49F45D0DF}" srcOrd="2" destOrd="0" presId="urn:microsoft.com/office/officeart/2005/8/layout/orgChart1"/>
    <dgm:cxn modelId="{A641C0FB-CEFC-4062-82FC-2F894A2CBB2A}" type="presParOf" srcId="{C3D5E7C0-AF7D-4BA0-BBC3-1B0C5FA96315}" destId="{C5533203-D01A-4E6A-929F-F22141B36A6E}" srcOrd="6" destOrd="0" presId="urn:microsoft.com/office/officeart/2005/8/layout/orgChart1"/>
    <dgm:cxn modelId="{F536A937-7D2B-438E-89CC-FEF3ED8FEFAA}" type="presParOf" srcId="{C3D5E7C0-AF7D-4BA0-BBC3-1B0C5FA96315}" destId="{BA36F600-9F88-4E84-97A0-447791297925}" srcOrd="7" destOrd="0" presId="urn:microsoft.com/office/officeart/2005/8/layout/orgChart1"/>
    <dgm:cxn modelId="{A7A10CA6-13C2-42C4-8814-917B10BF3736}" type="presParOf" srcId="{BA36F600-9F88-4E84-97A0-447791297925}" destId="{198D780E-0E21-47AA-9519-36AD6B7EA607}" srcOrd="0" destOrd="0" presId="urn:microsoft.com/office/officeart/2005/8/layout/orgChart1"/>
    <dgm:cxn modelId="{C6D5AD81-35C5-4D09-9AB9-B0732E8186B1}" type="presParOf" srcId="{198D780E-0E21-47AA-9519-36AD6B7EA607}" destId="{EFB9866B-D451-4206-A0B8-53789C53BE76}" srcOrd="0" destOrd="0" presId="urn:microsoft.com/office/officeart/2005/8/layout/orgChart1"/>
    <dgm:cxn modelId="{C7D399A0-BAB8-4139-93F0-9C5830A0CB92}" type="presParOf" srcId="{198D780E-0E21-47AA-9519-36AD6B7EA607}" destId="{3418466F-30F0-4AEA-8B3B-D47FAC99E519}" srcOrd="1" destOrd="0" presId="urn:microsoft.com/office/officeart/2005/8/layout/orgChart1"/>
    <dgm:cxn modelId="{D1244F1D-5EB1-432F-B285-75D7798CC3E9}" type="presParOf" srcId="{BA36F600-9F88-4E84-97A0-447791297925}" destId="{69BD0A28-6F1E-4F29-8E19-8A70C48AAD73}" srcOrd="1" destOrd="0" presId="urn:microsoft.com/office/officeart/2005/8/layout/orgChart1"/>
    <dgm:cxn modelId="{B486FB84-0C0B-458E-A9F3-0F682C792EA9}" type="presParOf" srcId="{BA36F600-9F88-4E84-97A0-447791297925}" destId="{D2293F7F-669A-4A6E-ADFA-8BFB2B00F218}" srcOrd="2" destOrd="0" presId="urn:microsoft.com/office/officeart/2005/8/layout/orgChart1"/>
    <dgm:cxn modelId="{F541E862-C569-4A3D-A175-0311140E8A9F}" type="presParOf" srcId="{508F7485-CC16-4071-A11D-864047C6A80F}" destId="{2EEC3A8C-7CD8-4EBB-8E5A-83A155615FB1}" srcOrd="2" destOrd="0" presId="urn:microsoft.com/office/officeart/2005/8/layout/orgChart1"/>
    <dgm:cxn modelId="{8E66F281-61F7-48B8-87BD-C8C693BC1E90}" type="presParOf" srcId="{898810A8-9963-42F0-BAD2-6CCA029AD3F8}" destId="{9C1EB8FE-BF42-467F-A507-C1F3CF85E2F9}" srcOrd="6" destOrd="0" presId="urn:microsoft.com/office/officeart/2005/8/layout/orgChart1"/>
    <dgm:cxn modelId="{425AC8C9-BC9B-43EC-B349-4DC776AC32F5}" type="presParOf" srcId="{898810A8-9963-42F0-BAD2-6CCA029AD3F8}" destId="{2A06FD7B-F470-4D48-BD89-F9D8A4BCAD7A}" srcOrd="7" destOrd="0" presId="urn:microsoft.com/office/officeart/2005/8/layout/orgChart1"/>
    <dgm:cxn modelId="{D8378F49-F78A-4853-874F-D78DC7D6A767}" type="presParOf" srcId="{2A06FD7B-F470-4D48-BD89-F9D8A4BCAD7A}" destId="{AF5C461C-01F1-47C6-8474-B8B90F7C38A4}" srcOrd="0" destOrd="0" presId="urn:microsoft.com/office/officeart/2005/8/layout/orgChart1"/>
    <dgm:cxn modelId="{275E8E33-1F6B-40BD-9E7C-354B92A97975}" type="presParOf" srcId="{AF5C461C-01F1-47C6-8474-B8B90F7C38A4}" destId="{089C2595-22B4-4A2E-8C5F-E3F313D7CBD6}" srcOrd="0" destOrd="0" presId="urn:microsoft.com/office/officeart/2005/8/layout/orgChart1"/>
    <dgm:cxn modelId="{C29BEA41-4DF3-46D0-95CC-165331B54B67}" type="presParOf" srcId="{AF5C461C-01F1-47C6-8474-B8B90F7C38A4}" destId="{ACA4EC6F-6006-41EB-BD54-5BF737B684C3}" srcOrd="1" destOrd="0" presId="urn:microsoft.com/office/officeart/2005/8/layout/orgChart1"/>
    <dgm:cxn modelId="{B8F2ED17-649E-4758-9D63-C0A1DBEB7243}" type="presParOf" srcId="{2A06FD7B-F470-4D48-BD89-F9D8A4BCAD7A}" destId="{F085D010-B89B-40BC-9A83-FB126C34FE2A}" srcOrd="1" destOrd="0" presId="urn:microsoft.com/office/officeart/2005/8/layout/orgChart1"/>
    <dgm:cxn modelId="{592AD8D3-9BAF-47E7-9B35-5BB193FB51C2}" type="presParOf" srcId="{F085D010-B89B-40BC-9A83-FB126C34FE2A}" destId="{B8D47A2F-FA3D-4BC7-A61F-5FDAB2418638}" srcOrd="0" destOrd="0" presId="urn:microsoft.com/office/officeart/2005/8/layout/orgChart1"/>
    <dgm:cxn modelId="{87E03DAA-0557-4CA8-B596-03EA16A66FFC}" type="presParOf" srcId="{F085D010-B89B-40BC-9A83-FB126C34FE2A}" destId="{3B80B3AE-C1E3-4904-AE4C-840BB57CB12C}" srcOrd="1" destOrd="0" presId="urn:microsoft.com/office/officeart/2005/8/layout/orgChart1"/>
    <dgm:cxn modelId="{F702C1FF-F56F-49C5-8DCA-6A5DB0A80138}" type="presParOf" srcId="{3B80B3AE-C1E3-4904-AE4C-840BB57CB12C}" destId="{BC35F4EB-4B25-4070-9A35-428148D66D5C}" srcOrd="0" destOrd="0" presId="urn:microsoft.com/office/officeart/2005/8/layout/orgChart1"/>
    <dgm:cxn modelId="{32B81F95-BC06-4F59-A82D-E0F0EE161D9A}" type="presParOf" srcId="{BC35F4EB-4B25-4070-9A35-428148D66D5C}" destId="{9E5513BB-CEAA-4FED-A711-269DE4D8D68D}" srcOrd="0" destOrd="0" presId="urn:microsoft.com/office/officeart/2005/8/layout/orgChart1"/>
    <dgm:cxn modelId="{C040BA89-3C2E-485E-8A15-83507A8E9CBB}" type="presParOf" srcId="{BC35F4EB-4B25-4070-9A35-428148D66D5C}" destId="{5F431E40-13F7-4200-AE5F-904F083449CF}" srcOrd="1" destOrd="0" presId="urn:microsoft.com/office/officeart/2005/8/layout/orgChart1"/>
    <dgm:cxn modelId="{24BBB796-FF28-4B62-AE48-FDEDB853330E}" type="presParOf" srcId="{3B80B3AE-C1E3-4904-AE4C-840BB57CB12C}" destId="{6F4C031A-4766-47F5-84EA-6057E6318E80}" srcOrd="1" destOrd="0" presId="urn:microsoft.com/office/officeart/2005/8/layout/orgChart1"/>
    <dgm:cxn modelId="{99B222A7-DEB7-403B-BC4A-C6410F6E89ED}" type="presParOf" srcId="{3B80B3AE-C1E3-4904-AE4C-840BB57CB12C}" destId="{36BB2E1B-B589-47CC-AE31-ADCAC679A165}" srcOrd="2" destOrd="0" presId="urn:microsoft.com/office/officeart/2005/8/layout/orgChart1"/>
    <dgm:cxn modelId="{ACE3CB32-A1E5-4BA2-8658-CE0D6F1BF1F7}" type="presParOf" srcId="{F085D010-B89B-40BC-9A83-FB126C34FE2A}" destId="{21B5974C-4956-4CA7-89CA-BFD55BB930BD}" srcOrd="2" destOrd="0" presId="urn:microsoft.com/office/officeart/2005/8/layout/orgChart1"/>
    <dgm:cxn modelId="{FE5E4ABA-8961-4C72-871F-1D9FF975171F}" type="presParOf" srcId="{F085D010-B89B-40BC-9A83-FB126C34FE2A}" destId="{42AC7E36-DF52-44CD-B1F7-0DFF9736A319}" srcOrd="3" destOrd="0" presId="urn:microsoft.com/office/officeart/2005/8/layout/orgChart1"/>
    <dgm:cxn modelId="{55A851DD-8460-4938-AC90-37AE43ABC6EC}" type="presParOf" srcId="{42AC7E36-DF52-44CD-B1F7-0DFF9736A319}" destId="{A8A394D0-87EA-4036-8595-6368CC8AD2B5}" srcOrd="0" destOrd="0" presId="urn:microsoft.com/office/officeart/2005/8/layout/orgChart1"/>
    <dgm:cxn modelId="{F2311806-F03D-4692-AD69-142DDAD6CEE3}" type="presParOf" srcId="{A8A394D0-87EA-4036-8595-6368CC8AD2B5}" destId="{E6892EE4-1C55-4C34-B347-3167FC576DA8}" srcOrd="0" destOrd="0" presId="urn:microsoft.com/office/officeart/2005/8/layout/orgChart1"/>
    <dgm:cxn modelId="{4CB22983-4B74-438A-B5F3-D2D26BB63DDC}" type="presParOf" srcId="{A8A394D0-87EA-4036-8595-6368CC8AD2B5}" destId="{865BDB6E-5060-4724-BB49-6AC6B792579F}" srcOrd="1" destOrd="0" presId="urn:microsoft.com/office/officeart/2005/8/layout/orgChart1"/>
    <dgm:cxn modelId="{022FC925-91BD-4E5E-BE26-DDA277426E95}" type="presParOf" srcId="{42AC7E36-DF52-44CD-B1F7-0DFF9736A319}" destId="{8BD0AAB2-4D57-4E4D-8ADA-3426D5E80A48}" srcOrd="1" destOrd="0" presId="urn:microsoft.com/office/officeart/2005/8/layout/orgChart1"/>
    <dgm:cxn modelId="{380F4572-D5D2-4F25-B8D0-058A23551CFE}" type="presParOf" srcId="{42AC7E36-DF52-44CD-B1F7-0DFF9736A319}" destId="{F10925D3-C1E0-47F8-B8E9-96490AD8DB5F}" srcOrd="2" destOrd="0" presId="urn:microsoft.com/office/officeart/2005/8/layout/orgChart1"/>
    <dgm:cxn modelId="{2AD86B78-DB60-4040-9B94-15E8B93DC80B}" type="presParOf" srcId="{2A06FD7B-F470-4D48-BD89-F9D8A4BCAD7A}" destId="{FF95F361-ED94-46C4-81BA-7DA0F59628D3}" srcOrd="2" destOrd="0" presId="urn:microsoft.com/office/officeart/2005/8/layout/orgChart1"/>
    <dgm:cxn modelId="{E7294495-C731-4709-8108-42B7143E0D4D}" type="presParOf" srcId="{898810A8-9963-42F0-BAD2-6CCA029AD3F8}" destId="{E9FDDD43-0E9B-4313-804A-2AF773F6631B}" srcOrd="8" destOrd="0" presId="urn:microsoft.com/office/officeart/2005/8/layout/orgChart1"/>
    <dgm:cxn modelId="{8367006B-989E-4404-8497-B8EF1BA323D5}" type="presParOf" srcId="{898810A8-9963-42F0-BAD2-6CCA029AD3F8}" destId="{49350A94-AA02-4A5F-AFBA-D1D3F01561F9}" srcOrd="9" destOrd="0" presId="urn:microsoft.com/office/officeart/2005/8/layout/orgChart1"/>
    <dgm:cxn modelId="{C292FFDB-D92A-48F3-9F75-2AE84B47F476}" type="presParOf" srcId="{49350A94-AA02-4A5F-AFBA-D1D3F01561F9}" destId="{5313383B-989B-4703-AA77-02F3018CBB52}" srcOrd="0" destOrd="0" presId="urn:microsoft.com/office/officeart/2005/8/layout/orgChart1"/>
    <dgm:cxn modelId="{0C50D29F-421C-4306-8E18-B80F3F47F9B0}" type="presParOf" srcId="{5313383B-989B-4703-AA77-02F3018CBB52}" destId="{41D99C32-E544-415D-84D2-A6DF76D98F93}" srcOrd="0" destOrd="0" presId="urn:microsoft.com/office/officeart/2005/8/layout/orgChart1"/>
    <dgm:cxn modelId="{4F4982ED-6B65-402F-BD22-1E0608061B15}" type="presParOf" srcId="{5313383B-989B-4703-AA77-02F3018CBB52}" destId="{7ABC14B7-3D64-4A23-97A1-2767A64641C0}" srcOrd="1" destOrd="0" presId="urn:microsoft.com/office/officeart/2005/8/layout/orgChart1"/>
    <dgm:cxn modelId="{1F7AFC01-B95C-4B01-9D18-340C749FA882}" type="presParOf" srcId="{49350A94-AA02-4A5F-AFBA-D1D3F01561F9}" destId="{FD9BDBBE-B720-4FB3-969F-FC0EFC144A26}" srcOrd="1" destOrd="0" presId="urn:microsoft.com/office/officeart/2005/8/layout/orgChart1"/>
    <dgm:cxn modelId="{F96A86B5-673D-485B-B172-5B0531A56B98}" type="presParOf" srcId="{FD9BDBBE-B720-4FB3-969F-FC0EFC144A26}" destId="{97867155-4A99-4637-B53A-7148E0D4E4D2}" srcOrd="0" destOrd="0" presId="urn:microsoft.com/office/officeart/2005/8/layout/orgChart1"/>
    <dgm:cxn modelId="{ABA93DCD-01A1-41B2-90F7-E37F72CDC1F2}" type="presParOf" srcId="{FD9BDBBE-B720-4FB3-969F-FC0EFC144A26}" destId="{44BD9AE2-2C78-4DAE-B32E-AE258A433CF2}" srcOrd="1" destOrd="0" presId="urn:microsoft.com/office/officeart/2005/8/layout/orgChart1"/>
    <dgm:cxn modelId="{1812F1D3-CF5F-4441-868E-6982509992D7}" type="presParOf" srcId="{44BD9AE2-2C78-4DAE-B32E-AE258A433CF2}" destId="{33DEC749-3D19-4EE1-A7D3-1B2A3431BBBC}" srcOrd="0" destOrd="0" presId="urn:microsoft.com/office/officeart/2005/8/layout/orgChart1"/>
    <dgm:cxn modelId="{A01FD14D-CF14-451E-A6A6-8127143C1222}" type="presParOf" srcId="{33DEC749-3D19-4EE1-A7D3-1B2A3431BBBC}" destId="{E20E98B5-51CC-4495-BE26-67B6054B1117}" srcOrd="0" destOrd="0" presId="urn:microsoft.com/office/officeart/2005/8/layout/orgChart1"/>
    <dgm:cxn modelId="{23091C43-7C8E-4832-8FB2-7F94B2922D80}" type="presParOf" srcId="{33DEC749-3D19-4EE1-A7D3-1B2A3431BBBC}" destId="{770FD55F-499C-4EB5-B390-C533D9C6CEE9}" srcOrd="1" destOrd="0" presId="urn:microsoft.com/office/officeart/2005/8/layout/orgChart1"/>
    <dgm:cxn modelId="{C211A14A-EF6B-457E-80D2-B6DC0FBB5675}" type="presParOf" srcId="{44BD9AE2-2C78-4DAE-B32E-AE258A433CF2}" destId="{B7277740-2320-44B3-B4DD-ED7A75E8DA4C}" srcOrd="1" destOrd="0" presId="urn:microsoft.com/office/officeart/2005/8/layout/orgChart1"/>
    <dgm:cxn modelId="{D522FE34-7A14-4147-AA36-D958AAE65286}" type="presParOf" srcId="{44BD9AE2-2C78-4DAE-B32E-AE258A433CF2}" destId="{22F3CEE0-0530-4C89-BA1C-9E45A4C436F2}" srcOrd="2" destOrd="0" presId="urn:microsoft.com/office/officeart/2005/8/layout/orgChart1"/>
    <dgm:cxn modelId="{DB98A628-5109-47F1-B8E6-FE2C4A5C24D4}" type="presParOf" srcId="{FD9BDBBE-B720-4FB3-969F-FC0EFC144A26}" destId="{14278D83-8B92-4BC8-8B92-50C914F9E735}" srcOrd="2" destOrd="0" presId="urn:microsoft.com/office/officeart/2005/8/layout/orgChart1"/>
    <dgm:cxn modelId="{DCCA6BE8-04B3-4CBA-A47A-67A9E95DA78C}" type="presParOf" srcId="{FD9BDBBE-B720-4FB3-969F-FC0EFC144A26}" destId="{5CF19828-5F2B-4A5A-B3C4-8368E8234235}" srcOrd="3" destOrd="0" presId="urn:microsoft.com/office/officeart/2005/8/layout/orgChart1"/>
    <dgm:cxn modelId="{03F22808-0A86-48B9-9AF4-FD89B6DC956E}" type="presParOf" srcId="{5CF19828-5F2B-4A5A-B3C4-8368E8234235}" destId="{3104DEAE-BE00-4ACB-9231-D7FA0B1301A0}" srcOrd="0" destOrd="0" presId="urn:microsoft.com/office/officeart/2005/8/layout/orgChart1"/>
    <dgm:cxn modelId="{C7A550A1-646B-423A-8104-BEB7E2E893CB}" type="presParOf" srcId="{3104DEAE-BE00-4ACB-9231-D7FA0B1301A0}" destId="{FA1647F1-4F8F-4975-98F3-E87C62D0365E}" srcOrd="0" destOrd="0" presId="urn:microsoft.com/office/officeart/2005/8/layout/orgChart1"/>
    <dgm:cxn modelId="{56F299E0-B5D4-40BC-B8A8-21B53369762D}" type="presParOf" srcId="{3104DEAE-BE00-4ACB-9231-D7FA0B1301A0}" destId="{520F2AE5-C17C-4A0B-8574-B597D5D1A45C}" srcOrd="1" destOrd="0" presId="urn:microsoft.com/office/officeart/2005/8/layout/orgChart1"/>
    <dgm:cxn modelId="{902148B5-9528-4B33-AA0D-FB789523DF00}" type="presParOf" srcId="{5CF19828-5F2B-4A5A-B3C4-8368E8234235}" destId="{45398CDD-E550-4A74-A5DD-19DE195CDDD6}" srcOrd="1" destOrd="0" presId="urn:microsoft.com/office/officeart/2005/8/layout/orgChart1"/>
    <dgm:cxn modelId="{8AC24543-648C-4B3C-A22A-8F79668A6747}" type="presParOf" srcId="{5CF19828-5F2B-4A5A-B3C4-8368E8234235}" destId="{CC7C8906-C99B-4F3F-B3EE-DBFD5AE3A299}" srcOrd="2" destOrd="0" presId="urn:microsoft.com/office/officeart/2005/8/layout/orgChart1"/>
    <dgm:cxn modelId="{08373FE4-0ADF-465E-9797-088559CDD274}" type="presParOf" srcId="{FD9BDBBE-B720-4FB3-969F-FC0EFC144A26}" destId="{A80F76F1-8B41-4D89-AF94-2A5C493B833C}" srcOrd="4" destOrd="0" presId="urn:microsoft.com/office/officeart/2005/8/layout/orgChart1"/>
    <dgm:cxn modelId="{FA01DBB7-9306-48D2-9456-F05A144DE03A}" type="presParOf" srcId="{FD9BDBBE-B720-4FB3-969F-FC0EFC144A26}" destId="{8F1C75E8-643E-4ADC-BF3E-EEA10B10CCB7}" srcOrd="5" destOrd="0" presId="urn:microsoft.com/office/officeart/2005/8/layout/orgChart1"/>
    <dgm:cxn modelId="{9147AE3F-CCD2-4D53-B930-B0B27D7B8CE8}" type="presParOf" srcId="{8F1C75E8-643E-4ADC-BF3E-EEA10B10CCB7}" destId="{26593BB3-3D44-441F-A6EB-7F3AE4FDA0D0}" srcOrd="0" destOrd="0" presId="urn:microsoft.com/office/officeart/2005/8/layout/orgChart1"/>
    <dgm:cxn modelId="{24A4158B-7852-4265-BE29-0ACC7667CA47}" type="presParOf" srcId="{26593BB3-3D44-441F-A6EB-7F3AE4FDA0D0}" destId="{5BEAF600-E7F8-479A-A47C-40AC9F77D56E}" srcOrd="0" destOrd="0" presId="urn:microsoft.com/office/officeart/2005/8/layout/orgChart1"/>
    <dgm:cxn modelId="{97D7F3CB-230D-4182-896E-469355D2D031}" type="presParOf" srcId="{26593BB3-3D44-441F-A6EB-7F3AE4FDA0D0}" destId="{9819B9FA-52D5-41D5-BDE6-DD520CF48FA2}" srcOrd="1" destOrd="0" presId="urn:microsoft.com/office/officeart/2005/8/layout/orgChart1"/>
    <dgm:cxn modelId="{B7593885-A3D3-4C4E-89BA-4BFD746A2A1C}" type="presParOf" srcId="{8F1C75E8-643E-4ADC-BF3E-EEA10B10CCB7}" destId="{CBF86289-534C-437A-AEE4-2312EBCEAC0B}" srcOrd="1" destOrd="0" presId="urn:microsoft.com/office/officeart/2005/8/layout/orgChart1"/>
    <dgm:cxn modelId="{D30A53BB-441F-4ED6-A8BA-07B737C3A6A0}" type="presParOf" srcId="{8F1C75E8-643E-4ADC-BF3E-EEA10B10CCB7}" destId="{F9E74599-B406-431C-BB72-E5BD878C5808}" srcOrd="2" destOrd="0" presId="urn:microsoft.com/office/officeart/2005/8/layout/orgChart1"/>
    <dgm:cxn modelId="{4882D846-BEAA-41C0-81B9-9CA2F148F8F1}" type="presParOf" srcId="{49350A94-AA02-4A5F-AFBA-D1D3F01561F9}" destId="{E186E86E-5A4B-416F-B1FB-77ACF5E4F492}" srcOrd="2" destOrd="0" presId="urn:microsoft.com/office/officeart/2005/8/layout/orgChart1"/>
    <dgm:cxn modelId="{4082C942-5992-45AA-B9C8-AB8FC7E13E4E}" type="presParOf" srcId="{898810A8-9963-42F0-BAD2-6CCA029AD3F8}" destId="{ED6238B1-7F91-4BBD-9312-737032221D75}" srcOrd="10" destOrd="0" presId="urn:microsoft.com/office/officeart/2005/8/layout/orgChart1"/>
    <dgm:cxn modelId="{EEC345CE-4DB4-4295-BD2B-7B817CDD7020}" type="presParOf" srcId="{898810A8-9963-42F0-BAD2-6CCA029AD3F8}" destId="{8C265501-BC2F-464F-9441-FF50FB2424B5}" srcOrd="11" destOrd="0" presId="urn:microsoft.com/office/officeart/2005/8/layout/orgChart1"/>
    <dgm:cxn modelId="{13CF190B-FFEB-4577-AD4D-0962E19F0CA1}" type="presParOf" srcId="{8C265501-BC2F-464F-9441-FF50FB2424B5}" destId="{69F29077-5420-4304-9D8D-27B44975850C}" srcOrd="0" destOrd="0" presId="urn:microsoft.com/office/officeart/2005/8/layout/orgChart1"/>
    <dgm:cxn modelId="{AE16438E-2B1D-44BD-8F81-2CE431A22FB2}" type="presParOf" srcId="{69F29077-5420-4304-9D8D-27B44975850C}" destId="{9DD09F45-B015-49BA-835D-3058D0E242EB}" srcOrd="0" destOrd="0" presId="urn:microsoft.com/office/officeart/2005/8/layout/orgChart1"/>
    <dgm:cxn modelId="{43D6E4D6-7249-474D-B049-98B58C49D590}" type="presParOf" srcId="{69F29077-5420-4304-9D8D-27B44975850C}" destId="{81022DE7-BAFC-4DE4-B929-7E55A1BB3738}" srcOrd="1" destOrd="0" presId="urn:microsoft.com/office/officeart/2005/8/layout/orgChart1"/>
    <dgm:cxn modelId="{05D6017E-A096-4938-BAB8-9B0667D65CE8}" type="presParOf" srcId="{8C265501-BC2F-464F-9441-FF50FB2424B5}" destId="{160F0520-15A0-4F61-AB2F-D561649DE406}" srcOrd="1" destOrd="0" presId="urn:microsoft.com/office/officeart/2005/8/layout/orgChart1"/>
    <dgm:cxn modelId="{75531987-448B-4762-BD5C-5F58A853B554}" type="presParOf" srcId="{160F0520-15A0-4F61-AB2F-D561649DE406}" destId="{501E9A0E-FEBF-4D9E-82C8-353E2424874F}" srcOrd="0" destOrd="0" presId="urn:microsoft.com/office/officeart/2005/8/layout/orgChart1"/>
    <dgm:cxn modelId="{EB801996-5C60-4E7D-8538-C81EA35382C5}" type="presParOf" srcId="{160F0520-15A0-4F61-AB2F-D561649DE406}" destId="{89977DB3-E2F6-4B20-8794-BBBEC3DFCD5D}" srcOrd="1" destOrd="0" presId="urn:microsoft.com/office/officeart/2005/8/layout/orgChart1"/>
    <dgm:cxn modelId="{29844842-0D41-40F3-81B4-D47111FEAD75}" type="presParOf" srcId="{89977DB3-E2F6-4B20-8794-BBBEC3DFCD5D}" destId="{238D42D8-8B89-4B65-87C0-5CC6580E177E}" srcOrd="0" destOrd="0" presId="urn:microsoft.com/office/officeart/2005/8/layout/orgChart1"/>
    <dgm:cxn modelId="{A5AB6309-BF1A-49C7-814A-4C1017CC8442}" type="presParOf" srcId="{238D42D8-8B89-4B65-87C0-5CC6580E177E}" destId="{E81CCF67-D41E-4F9D-B0E9-DD0FFC9B2072}" srcOrd="0" destOrd="0" presId="urn:microsoft.com/office/officeart/2005/8/layout/orgChart1"/>
    <dgm:cxn modelId="{3ED07C3B-4F45-4370-8CB0-5C6929A98720}" type="presParOf" srcId="{238D42D8-8B89-4B65-87C0-5CC6580E177E}" destId="{1F3999D7-D892-42B0-B8D4-E77A6B82BE52}" srcOrd="1" destOrd="0" presId="urn:microsoft.com/office/officeart/2005/8/layout/orgChart1"/>
    <dgm:cxn modelId="{00B9D320-1036-43AE-A6BC-B39F81742759}" type="presParOf" srcId="{89977DB3-E2F6-4B20-8794-BBBEC3DFCD5D}" destId="{927E6E95-4DA4-4BCB-ABD4-064A06594EE7}" srcOrd="1" destOrd="0" presId="urn:microsoft.com/office/officeart/2005/8/layout/orgChart1"/>
    <dgm:cxn modelId="{2BDC58A6-5F6B-4212-BEE7-EB1DDD83C860}" type="presParOf" srcId="{89977DB3-E2F6-4B20-8794-BBBEC3DFCD5D}" destId="{2D099A99-FB19-4A33-8FDC-42104270F8FA}" srcOrd="2" destOrd="0" presId="urn:microsoft.com/office/officeart/2005/8/layout/orgChart1"/>
    <dgm:cxn modelId="{DEBFC064-50D8-420C-906D-A5436771AF30}" type="presParOf" srcId="{160F0520-15A0-4F61-AB2F-D561649DE406}" destId="{0D0D4622-9525-4F0D-A340-D859DA518933}" srcOrd="2" destOrd="0" presId="urn:microsoft.com/office/officeart/2005/8/layout/orgChart1"/>
    <dgm:cxn modelId="{4D5B6E97-8DEE-472E-96DC-711B5D047898}" type="presParOf" srcId="{160F0520-15A0-4F61-AB2F-D561649DE406}" destId="{1CE4309D-3D76-42D9-A162-C78851ABA220}" srcOrd="3" destOrd="0" presId="urn:microsoft.com/office/officeart/2005/8/layout/orgChart1"/>
    <dgm:cxn modelId="{0022EF58-FAC6-4679-A7A7-31CBBDB57720}" type="presParOf" srcId="{1CE4309D-3D76-42D9-A162-C78851ABA220}" destId="{70266D1D-95E7-49D6-8C03-9250F886BA73}" srcOrd="0" destOrd="0" presId="urn:microsoft.com/office/officeart/2005/8/layout/orgChart1"/>
    <dgm:cxn modelId="{748A9BDA-D188-4041-ADAA-E75E29E61937}" type="presParOf" srcId="{70266D1D-95E7-49D6-8C03-9250F886BA73}" destId="{4B19233B-1AEC-4FE3-88EF-59E8E8E947C8}" srcOrd="0" destOrd="0" presId="urn:microsoft.com/office/officeart/2005/8/layout/orgChart1"/>
    <dgm:cxn modelId="{C871BB90-0142-4E5C-AD09-C4EC219A0C92}" type="presParOf" srcId="{70266D1D-95E7-49D6-8C03-9250F886BA73}" destId="{25E3C82B-5079-4423-9741-2880604F280C}" srcOrd="1" destOrd="0" presId="urn:microsoft.com/office/officeart/2005/8/layout/orgChart1"/>
    <dgm:cxn modelId="{D68003DC-2A94-4C6A-B141-10CDCE1E8172}" type="presParOf" srcId="{1CE4309D-3D76-42D9-A162-C78851ABA220}" destId="{2E606FB6-7B35-458E-89FC-AB15B51BD043}" srcOrd="1" destOrd="0" presId="urn:microsoft.com/office/officeart/2005/8/layout/orgChart1"/>
    <dgm:cxn modelId="{90FA1B71-DDF6-438F-B852-FEDA22428587}" type="presParOf" srcId="{1CE4309D-3D76-42D9-A162-C78851ABA220}" destId="{3726612E-B5AE-40E0-8580-76BBCA5E92CC}" srcOrd="2" destOrd="0" presId="urn:microsoft.com/office/officeart/2005/8/layout/orgChart1"/>
    <dgm:cxn modelId="{760CE5D5-62C5-46DD-B872-3F48074A1AD3}" type="presParOf" srcId="{8C265501-BC2F-464F-9441-FF50FB2424B5}" destId="{C8EC6A53-D264-485B-A509-9E2B386B4149}" srcOrd="2" destOrd="0" presId="urn:microsoft.com/office/officeart/2005/8/layout/orgChart1"/>
    <dgm:cxn modelId="{86C39255-4860-424C-86D7-E3671BFCF912}" type="presParOf" srcId="{898810A8-9963-42F0-BAD2-6CCA029AD3F8}" destId="{3EFFCFEB-F4BE-42C6-9A7F-891467851DA4}" srcOrd="12" destOrd="0" presId="urn:microsoft.com/office/officeart/2005/8/layout/orgChart1"/>
    <dgm:cxn modelId="{355589BC-D6B1-432F-8CF2-3DDE28AEB8B6}" type="presParOf" srcId="{898810A8-9963-42F0-BAD2-6CCA029AD3F8}" destId="{6CAD4F5B-04B2-45B7-9A1C-925BFCC14ECF}" srcOrd="13" destOrd="0" presId="urn:microsoft.com/office/officeart/2005/8/layout/orgChart1"/>
    <dgm:cxn modelId="{BDD7D47F-B710-442C-B42E-CF72D5FFBE62}" type="presParOf" srcId="{6CAD4F5B-04B2-45B7-9A1C-925BFCC14ECF}" destId="{58C5FB9E-1B69-4B99-853E-B1EEDC5ABF09}" srcOrd="0" destOrd="0" presId="urn:microsoft.com/office/officeart/2005/8/layout/orgChart1"/>
    <dgm:cxn modelId="{F8B9F834-3060-44F4-9D5A-40A03D62F349}" type="presParOf" srcId="{58C5FB9E-1B69-4B99-853E-B1EEDC5ABF09}" destId="{71BE69EE-ED4A-4704-B0D6-503FDFCDF928}" srcOrd="0" destOrd="0" presId="urn:microsoft.com/office/officeart/2005/8/layout/orgChart1"/>
    <dgm:cxn modelId="{29BD6EAD-36D8-4A85-8CF3-6BD9CD809A5D}" type="presParOf" srcId="{58C5FB9E-1B69-4B99-853E-B1EEDC5ABF09}" destId="{B1EFB5B1-90DF-4AFF-898B-614228107D4A}" srcOrd="1" destOrd="0" presId="urn:microsoft.com/office/officeart/2005/8/layout/orgChart1"/>
    <dgm:cxn modelId="{FBA16FEB-5C71-4182-AA34-76DE325B043D}" type="presParOf" srcId="{6CAD4F5B-04B2-45B7-9A1C-925BFCC14ECF}" destId="{7D09175A-4900-42A2-A70F-BA3770BBB0F7}" srcOrd="1" destOrd="0" presId="urn:microsoft.com/office/officeart/2005/8/layout/orgChart1"/>
    <dgm:cxn modelId="{60974A00-BD10-4EE6-BD2F-9722F0FACB81}" type="presParOf" srcId="{7D09175A-4900-42A2-A70F-BA3770BBB0F7}" destId="{FDB03C2B-FAD5-446F-BA4F-668850EC05E1}" srcOrd="0" destOrd="0" presId="urn:microsoft.com/office/officeart/2005/8/layout/orgChart1"/>
    <dgm:cxn modelId="{9FA0E4CD-6366-4FB3-B9CC-30ABF9E95FB8}" type="presParOf" srcId="{7D09175A-4900-42A2-A70F-BA3770BBB0F7}" destId="{FD338F1D-2F61-43E1-A064-359963B16519}" srcOrd="1" destOrd="0" presId="urn:microsoft.com/office/officeart/2005/8/layout/orgChart1"/>
    <dgm:cxn modelId="{9B86043F-CF6E-41DF-924D-D714CACD5B3F}" type="presParOf" srcId="{FD338F1D-2F61-43E1-A064-359963B16519}" destId="{2967F134-D496-44C5-AE91-F6708F88778E}" srcOrd="0" destOrd="0" presId="urn:microsoft.com/office/officeart/2005/8/layout/orgChart1"/>
    <dgm:cxn modelId="{516366EA-D7C7-4D3E-B69C-2462AFDEA142}" type="presParOf" srcId="{2967F134-D496-44C5-AE91-F6708F88778E}" destId="{ECBE17AF-BCF3-4C74-9C45-4DA507C0084B}" srcOrd="0" destOrd="0" presId="urn:microsoft.com/office/officeart/2005/8/layout/orgChart1"/>
    <dgm:cxn modelId="{4B4AE80E-1823-4156-9A1D-78CF5838E359}" type="presParOf" srcId="{2967F134-D496-44C5-AE91-F6708F88778E}" destId="{63D52A6A-95D7-4361-9384-7D6DFC959DB3}" srcOrd="1" destOrd="0" presId="urn:microsoft.com/office/officeart/2005/8/layout/orgChart1"/>
    <dgm:cxn modelId="{C4A31180-0EC5-41FB-B8C9-46F08F469477}" type="presParOf" srcId="{FD338F1D-2F61-43E1-A064-359963B16519}" destId="{C0BEA7E2-0952-4DB2-95C9-AF75A0D316B1}" srcOrd="1" destOrd="0" presId="urn:microsoft.com/office/officeart/2005/8/layout/orgChart1"/>
    <dgm:cxn modelId="{708A867D-0077-4505-8687-681E86931852}" type="presParOf" srcId="{FD338F1D-2F61-43E1-A064-359963B16519}" destId="{F62B2E59-A7C0-4150-8467-332959788F5C}" srcOrd="2" destOrd="0" presId="urn:microsoft.com/office/officeart/2005/8/layout/orgChart1"/>
    <dgm:cxn modelId="{41A04065-0EF1-400D-ACE7-36A28FB0F927}" type="presParOf" srcId="{6CAD4F5B-04B2-45B7-9A1C-925BFCC14ECF}" destId="{62091E38-42A4-4596-B89F-FE2AF062CB24}" srcOrd="2" destOrd="0" presId="urn:microsoft.com/office/officeart/2005/8/layout/orgChart1"/>
    <dgm:cxn modelId="{AC88827C-F901-45AE-9633-EE84297EE85D}" type="presParOf" srcId="{8547A434-6978-4179-AC70-8B3B98639380}" destId="{5239497B-1C23-414A-9E75-E4A6D99A1B3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B03C2B-FAD5-446F-BA4F-668850EC05E1}">
      <dsp:nvSpPr>
        <dsp:cNvPr id="0" name=""/>
        <dsp:cNvSpPr/>
      </dsp:nvSpPr>
      <dsp:spPr>
        <a:xfrm>
          <a:off x="4007061" y="1122881"/>
          <a:ext cx="91440" cy="253278"/>
        </a:xfrm>
        <a:custGeom>
          <a:avLst/>
          <a:gdLst/>
          <a:ahLst/>
          <a:cxnLst/>
          <a:rect l="0" t="0" r="0" b="0"/>
          <a:pathLst>
            <a:path>
              <a:moveTo>
                <a:pt x="45720" y="0"/>
              </a:moveTo>
              <a:lnTo>
                <a:pt x="45720" y="253278"/>
              </a:lnTo>
              <a:lnTo>
                <a:pt x="128310" y="253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FFCFEB-F4BE-42C6-9A7F-891467851DA4}">
      <dsp:nvSpPr>
        <dsp:cNvPr id="0" name=""/>
        <dsp:cNvSpPr/>
      </dsp:nvSpPr>
      <dsp:spPr>
        <a:xfrm>
          <a:off x="2274324" y="731950"/>
          <a:ext cx="1998699" cy="115627"/>
        </a:xfrm>
        <a:custGeom>
          <a:avLst/>
          <a:gdLst/>
          <a:ahLst/>
          <a:cxnLst/>
          <a:rect l="0" t="0" r="0" b="0"/>
          <a:pathLst>
            <a:path>
              <a:moveTo>
                <a:pt x="0" y="0"/>
              </a:moveTo>
              <a:lnTo>
                <a:pt x="0" y="57813"/>
              </a:lnTo>
              <a:lnTo>
                <a:pt x="1998699" y="57813"/>
              </a:lnTo>
              <a:lnTo>
                <a:pt x="1998699" y="11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0D4622-9525-4F0D-A340-D859DA518933}">
      <dsp:nvSpPr>
        <dsp:cNvPr id="0" name=""/>
        <dsp:cNvSpPr/>
      </dsp:nvSpPr>
      <dsp:spPr>
        <a:xfrm>
          <a:off x="3340828" y="1122881"/>
          <a:ext cx="91440" cy="644208"/>
        </a:xfrm>
        <a:custGeom>
          <a:avLst/>
          <a:gdLst/>
          <a:ahLst/>
          <a:cxnLst/>
          <a:rect l="0" t="0" r="0" b="0"/>
          <a:pathLst>
            <a:path>
              <a:moveTo>
                <a:pt x="45720" y="0"/>
              </a:moveTo>
              <a:lnTo>
                <a:pt x="45720" y="644208"/>
              </a:lnTo>
              <a:lnTo>
                <a:pt x="128310" y="644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1E9A0E-FEBF-4D9E-82C8-353E2424874F}">
      <dsp:nvSpPr>
        <dsp:cNvPr id="0" name=""/>
        <dsp:cNvSpPr/>
      </dsp:nvSpPr>
      <dsp:spPr>
        <a:xfrm>
          <a:off x="3340828" y="1122881"/>
          <a:ext cx="91440" cy="253278"/>
        </a:xfrm>
        <a:custGeom>
          <a:avLst/>
          <a:gdLst/>
          <a:ahLst/>
          <a:cxnLst/>
          <a:rect l="0" t="0" r="0" b="0"/>
          <a:pathLst>
            <a:path>
              <a:moveTo>
                <a:pt x="45720" y="0"/>
              </a:moveTo>
              <a:lnTo>
                <a:pt x="45720" y="253278"/>
              </a:lnTo>
              <a:lnTo>
                <a:pt x="128310" y="253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6238B1-7F91-4BBD-9312-737032221D75}">
      <dsp:nvSpPr>
        <dsp:cNvPr id="0" name=""/>
        <dsp:cNvSpPr/>
      </dsp:nvSpPr>
      <dsp:spPr>
        <a:xfrm>
          <a:off x="2274324" y="731950"/>
          <a:ext cx="1332466" cy="115627"/>
        </a:xfrm>
        <a:custGeom>
          <a:avLst/>
          <a:gdLst/>
          <a:ahLst/>
          <a:cxnLst/>
          <a:rect l="0" t="0" r="0" b="0"/>
          <a:pathLst>
            <a:path>
              <a:moveTo>
                <a:pt x="0" y="0"/>
              </a:moveTo>
              <a:lnTo>
                <a:pt x="0" y="57813"/>
              </a:lnTo>
              <a:lnTo>
                <a:pt x="1332466" y="57813"/>
              </a:lnTo>
              <a:lnTo>
                <a:pt x="1332466" y="11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0F76F1-8B41-4D89-AF94-2A5C493B833C}">
      <dsp:nvSpPr>
        <dsp:cNvPr id="0" name=""/>
        <dsp:cNvSpPr/>
      </dsp:nvSpPr>
      <dsp:spPr>
        <a:xfrm>
          <a:off x="2674595" y="1122881"/>
          <a:ext cx="91440" cy="1035139"/>
        </a:xfrm>
        <a:custGeom>
          <a:avLst/>
          <a:gdLst/>
          <a:ahLst/>
          <a:cxnLst/>
          <a:rect l="0" t="0" r="0" b="0"/>
          <a:pathLst>
            <a:path>
              <a:moveTo>
                <a:pt x="45720" y="0"/>
              </a:moveTo>
              <a:lnTo>
                <a:pt x="45720" y="1035139"/>
              </a:lnTo>
              <a:lnTo>
                <a:pt x="128310" y="1035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278D83-8B92-4BC8-8B92-50C914F9E735}">
      <dsp:nvSpPr>
        <dsp:cNvPr id="0" name=""/>
        <dsp:cNvSpPr/>
      </dsp:nvSpPr>
      <dsp:spPr>
        <a:xfrm>
          <a:off x="2674595" y="1122881"/>
          <a:ext cx="91440" cy="644208"/>
        </a:xfrm>
        <a:custGeom>
          <a:avLst/>
          <a:gdLst/>
          <a:ahLst/>
          <a:cxnLst/>
          <a:rect l="0" t="0" r="0" b="0"/>
          <a:pathLst>
            <a:path>
              <a:moveTo>
                <a:pt x="45720" y="0"/>
              </a:moveTo>
              <a:lnTo>
                <a:pt x="45720" y="644208"/>
              </a:lnTo>
              <a:lnTo>
                <a:pt x="128310" y="644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867155-4A99-4637-B53A-7148E0D4E4D2}">
      <dsp:nvSpPr>
        <dsp:cNvPr id="0" name=""/>
        <dsp:cNvSpPr/>
      </dsp:nvSpPr>
      <dsp:spPr>
        <a:xfrm>
          <a:off x="2674595" y="1122881"/>
          <a:ext cx="91440" cy="253278"/>
        </a:xfrm>
        <a:custGeom>
          <a:avLst/>
          <a:gdLst/>
          <a:ahLst/>
          <a:cxnLst/>
          <a:rect l="0" t="0" r="0" b="0"/>
          <a:pathLst>
            <a:path>
              <a:moveTo>
                <a:pt x="45720" y="0"/>
              </a:moveTo>
              <a:lnTo>
                <a:pt x="45720" y="253278"/>
              </a:lnTo>
              <a:lnTo>
                <a:pt x="128310" y="253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FDDD43-0E9B-4313-804A-2AF773F6631B}">
      <dsp:nvSpPr>
        <dsp:cNvPr id="0" name=""/>
        <dsp:cNvSpPr/>
      </dsp:nvSpPr>
      <dsp:spPr>
        <a:xfrm>
          <a:off x="2274324" y="731950"/>
          <a:ext cx="666233" cy="115627"/>
        </a:xfrm>
        <a:custGeom>
          <a:avLst/>
          <a:gdLst/>
          <a:ahLst/>
          <a:cxnLst/>
          <a:rect l="0" t="0" r="0" b="0"/>
          <a:pathLst>
            <a:path>
              <a:moveTo>
                <a:pt x="0" y="0"/>
              </a:moveTo>
              <a:lnTo>
                <a:pt x="0" y="57813"/>
              </a:lnTo>
              <a:lnTo>
                <a:pt x="666233" y="57813"/>
              </a:lnTo>
              <a:lnTo>
                <a:pt x="666233" y="11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B5974C-4956-4CA7-89CA-BFD55BB930BD}">
      <dsp:nvSpPr>
        <dsp:cNvPr id="0" name=""/>
        <dsp:cNvSpPr/>
      </dsp:nvSpPr>
      <dsp:spPr>
        <a:xfrm>
          <a:off x="2008361" y="1122881"/>
          <a:ext cx="91440" cy="644208"/>
        </a:xfrm>
        <a:custGeom>
          <a:avLst/>
          <a:gdLst/>
          <a:ahLst/>
          <a:cxnLst/>
          <a:rect l="0" t="0" r="0" b="0"/>
          <a:pathLst>
            <a:path>
              <a:moveTo>
                <a:pt x="45720" y="0"/>
              </a:moveTo>
              <a:lnTo>
                <a:pt x="45720" y="644208"/>
              </a:lnTo>
              <a:lnTo>
                <a:pt x="128310" y="644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D47A2F-FA3D-4BC7-A61F-5FDAB2418638}">
      <dsp:nvSpPr>
        <dsp:cNvPr id="0" name=""/>
        <dsp:cNvSpPr/>
      </dsp:nvSpPr>
      <dsp:spPr>
        <a:xfrm>
          <a:off x="2008361" y="1122881"/>
          <a:ext cx="91440" cy="253278"/>
        </a:xfrm>
        <a:custGeom>
          <a:avLst/>
          <a:gdLst/>
          <a:ahLst/>
          <a:cxnLst/>
          <a:rect l="0" t="0" r="0" b="0"/>
          <a:pathLst>
            <a:path>
              <a:moveTo>
                <a:pt x="45720" y="0"/>
              </a:moveTo>
              <a:lnTo>
                <a:pt x="45720" y="253278"/>
              </a:lnTo>
              <a:lnTo>
                <a:pt x="128310" y="253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1EB8FE-BF42-467F-A507-C1F3CF85E2F9}">
      <dsp:nvSpPr>
        <dsp:cNvPr id="0" name=""/>
        <dsp:cNvSpPr/>
      </dsp:nvSpPr>
      <dsp:spPr>
        <a:xfrm>
          <a:off x="2228604" y="731950"/>
          <a:ext cx="91440" cy="115627"/>
        </a:xfrm>
        <a:custGeom>
          <a:avLst/>
          <a:gdLst/>
          <a:ahLst/>
          <a:cxnLst/>
          <a:rect l="0" t="0" r="0" b="0"/>
          <a:pathLst>
            <a:path>
              <a:moveTo>
                <a:pt x="45720" y="0"/>
              </a:moveTo>
              <a:lnTo>
                <a:pt x="45720" y="11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533203-D01A-4E6A-929F-F22141B36A6E}">
      <dsp:nvSpPr>
        <dsp:cNvPr id="0" name=""/>
        <dsp:cNvSpPr/>
      </dsp:nvSpPr>
      <dsp:spPr>
        <a:xfrm>
          <a:off x="1342128" y="1122881"/>
          <a:ext cx="91440" cy="1426069"/>
        </a:xfrm>
        <a:custGeom>
          <a:avLst/>
          <a:gdLst/>
          <a:ahLst/>
          <a:cxnLst/>
          <a:rect l="0" t="0" r="0" b="0"/>
          <a:pathLst>
            <a:path>
              <a:moveTo>
                <a:pt x="45720" y="0"/>
              </a:moveTo>
              <a:lnTo>
                <a:pt x="45720" y="1426069"/>
              </a:lnTo>
              <a:lnTo>
                <a:pt x="128310" y="14260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DB03AC-100D-4E6E-8E5E-EC4294087576}">
      <dsp:nvSpPr>
        <dsp:cNvPr id="0" name=""/>
        <dsp:cNvSpPr/>
      </dsp:nvSpPr>
      <dsp:spPr>
        <a:xfrm>
          <a:off x="1342128" y="1122881"/>
          <a:ext cx="91440" cy="1035139"/>
        </a:xfrm>
        <a:custGeom>
          <a:avLst/>
          <a:gdLst/>
          <a:ahLst/>
          <a:cxnLst/>
          <a:rect l="0" t="0" r="0" b="0"/>
          <a:pathLst>
            <a:path>
              <a:moveTo>
                <a:pt x="45720" y="0"/>
              </a:moveTo>
              <a:lnTo>
                <a:pt x="45720" y="1035139"/>
              </a:lnTo>
              <a:lnTo>
                <a:pt x="128310" y="1035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18E9A2-FE54-4763-80A7-7C6FB3B81524}">
      <dsp:nvSpPr>
        <dsp:cNvPr id="0" name=""/>
        <dsp:cNvSpPr/>
      </dsp:nvSpPr>
      <dsp:spPr>
        <a:xfrm>
          <a:off x="1342128" y="1122881"/>
          <a:ext cx="91440" cy="644208"/>
        </a:xfrm>
        <a:custGeom>
          <a:avLst/>
          <a:gdLst/>
          <a:ahLst/>
          <a:cxnLst/>
          <a:rect l="0" t="0" r="0" b="0"/>
          <a:pathLst>
            <a:path>
              <a:moveTo>
                <a:pt x="45720" y="0"/>
              </a:moveTo>
              <a:lnTo>
                <a:pt x="45720" y="644208"/>
              </a:lnTo>
              <a:lnTo>
                <a:pt x="128310" y="644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4CFFB-E39B-494A-90A8-07EF716CD0A5}">
      <dsp:nvSpPr>
        <dsp:cNvPr id="0" name=""/>
        <dsp:cNvSpPr/>
      </dsp:nvSpPr>
      <dsp:spPr>
        <a:xfrm>
          <a:off x="1342128" y="1122881"/>
          <a:ext cx="91440" cy="253278"/>
        </a:xfrm>
        <a:custGeom>
          <a:avLst/>
          <a:gdLst/>
          <a:ahLst/>
          <a:cxnLst/>
          <a:rect l="0" t="0" r="0" b="0"/>
          <a:pathLst>
            <a:path>
              <a:moveTo>
                <a:pt x="45720" y="0"/>
              </a:moveTo>
              <a:lnTo>
                <a:pt x="45720" y="253278"/>
              </a:lnTo>
              <a:lnTo>
                <a:pt x="128310" y="253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9C163A-9BE4-4A5A-9687-7E53C72859F3}">
      <dsp:nvSpPr>
        <dsp:cNvPr id="0" name=""/>
        <dsp:cNvSpPr/>
      </dsp:nvSpPr>
      <dsp:spPr>
        <a:xfrm>
          <a:off x="1608091" y="731950"/>
          <a:ext cx="666233" cy="115627"/>
        </a:xfrm>
        <a:custGeom>
          <a:avLst/>
          <a:gdLst/>
          <a:ahLst/>
          <a:cxnLst/>
          <a:rect l="0" t="0" r="0" b="0"/>
          <a:pathLst>
            <a:path>
              <a:moveTo>
                <a:pt x="666233" y="0"/>
              </a:moveTo>
              <a:lnTo>
                <a:pt x="666233" y="57813"/>
              </a:lnTo>
              <a:lnTo>
                <a:pt x="0" y="57813"/>
              </a:lnTo>
              <a:lnTo>
                <a:pt x="0" y="11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A3C758-222B-449D-A9FD-6228F72E78B0}">
      <dsp:nvSpPr>
        <dsp:cNvPr id="0" name=""/>
        <dsp:cNvSpPr/>
      </dsp:nvSpPr>
      <dsp:spPr>
        <a:xfrm>
          <a:off x="941857" y="731950"/>
          <a:ext cx="1332466" cy="115627"/>
        </a:xfrm>
        <a:custGeom>
          <a:avLst/>
          <a:gdLst/>
          <a:ahLst/>
          <a:cxnLst/>
          <a:rect l="0" t="0" r="0" b="0"/>
          <a:pathLst>
            <a:path>
              <a:moveTo>
                <a:pt x="1332466" y="0"/>
              </a:moveTo>
              <a:lnTo>
                <a:pt x="1332466" y="57813"/>
              </a:lnTo>
              <a:lnTo>
                <a:pt x="0" y="57813"/>
              </a:lnTo>
              <a:lnTo>
                <a:pt x="0" y="11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016D93-6F23-45BE-99A8-1FFD205D8EF4}">
      <dsp:nvSpPr>
        <dsp:cNvPr id="0" name=""/>
        <dsp:cNvSpPr/>
      </dsp:nvSpPr>
      <dsp:spPr>
        <a:xfrm>
          <a:off x="275624" y="731950"/>
          <a:ext cx="1998699" cy="115627"/>
        </a:xfrm>
        <a:custGeom>
          <a:avLst/>
          <a:gdLst/>
          <a:ahLst/>
          <a:cxnLst/>
          <a:rect l="0" t="0" r="0" b="0"/>
          <a:pathLst>
            <a:path>
              <a:moveTo>
                <a:pt x="1998699" y="0"/>
              </a:moveTo>
              <a:lnTo>
                <a:pt x="1998699" y="57813"/>
              </a:lnTo>
              <a:lnTo>
                <a:pt x="0" y="57813"/>
              </a:lnTo>
              <a:lnTo>
                <a:pt x="0" y="11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87DF42-AA3B-4B98-938D-4674BA926612}">
      <dsp:nvSpPr>
        <dsp:cNvPr id="0" name=""/>
        <dsp:cNvSpPr/>
      </dsp:nvSpPr>
      <dsp:spPr>
        <a:xfrm>
          <a:off x="1999021" y="456647"/>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系统</a:t>
          </a:r>
          <a:endParaRPr lang="en-US" sz="800" kern="1200"/>
        </a:p>
      </dsp:txBody>
      <dsp:txXfrm>
        <a:off x="1999021" y="456647"/>
        <a:ext cx="550605" cy="275302"/>
      </dsp:txXfrm>
    </dsp:sp>
    <dsp:sp modelId="{DB2A44F8-0713-442E-B58F-E14DE23D60B9}">
      <dsp:nvSpPr>
        <dsp:cNvPr id="0" name=""/>
        <dsp:cNvSpPr/>
      </dsp:nvSpPr>
      <dsp:spPr>
        <a:xfrm>
          <a:off x="321" y="84757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登录模块</a:t>
          </a:r>
          <a:endParaRPr lang="en-US" sz="800" kern="1200"/>
        </a:p>
      </dsp:txBody>
      <dsp:txXfrm>
        <a:off x="321" y="847578"/>
        <a:ext cx="550605" cy="275302"/>
      </dsp:txXfrm>
    </dsp:sp>
    <dsp:sp modelId="{F1657810-B4EF-4A29-933E-668F97AE0B52}">
      <dsp:nvSpPr>
        <dsp:cNvPr id="0" name=""/>
        <dsp:cNvSpPr/>
      </dsp:nvSpPr>
      <dsp:spPr>
        <a:xfrm>
          <a:off x="666554" y="84757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注册模块</a:t>
          </a:r>
          <a:endParaRPr lang="en-US" sz="800" kern="1200"/>
        </a:p>
      </dsp:txBody>
      <dsp:txXfrm>
        <a:off x="666554" y="847578"/>
        <a:ext cx="550605" cy="275302"/>
      </dsp:txXfrm>
    </dsp:sp>
    <dsp:sp modelId="{E5CB7C0B-CCBB-40CD-9069-7AABF97F0A5C}">
      <dsp:nvSpPr>
        <dsp:cNvPr id="0" name=""/>
        <dsp:cNvSpPr/>
      </dsp:nvSpPr>
      <dsp:spPr>
        <a:xfrm>
          <a:off x="1332788" y="84757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用户管理</a:t>
          </a:r>
          <a:endParaRPr lang="en-US" sz="800" kern="1200"/>
        </a:p>
      </dsp:txBody>
      <dsp:txXfrm>
        <a:off x="1332788" y="847578"/>
        <a:ext cx="550605" cy="275302"/>
      </dsp:txXfrm>
    </dsp:sp>
    <dsp:sp modelId="{082B85A1-7449-415E-A307-E1CD3F3B6E34}">
      <dsp:nvSpPr>
        <dsp:cNvPr id="0" name=""/>
        <dsp:cNvSpPr/>
      </dsp:nvSpPr>
      <dsp:spPr>
        <a:xfrm>
          <a:off x="1470439" y="123850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添加用户</a:t>
          </a:r>
          <a:endParaRPr lang="en-US" sz="800" kern="1200"/>
        </a:p>
      </dsp:txBody>
      <dsp:txXfrm>
        <a:off x="1470439" y="1238508"/>
        <a:ext cx="550605" cy="275302"/>
      </dsp:txXfrm>
    </dsp:sp>
    <dsp:sp modelId="{31739F93-6E09-4B64-A543-7ACC4D884066}">
      <dsp:nvSpPr>
        <dsp:cNvPr id="0" name=""/>
        <dsp:cNvSpPr/>
      </dsp:nvSpPr>
      <dsp:spPr>
        <a:xfrm>
          <a:off x="1470439" y="162943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删除用户</a:t>
          </a:r>
          <a:endParaRPr lang="en-US" sz="800" kern="1200"/>
        </a:p>
      </dsp:txBody>
      <dsp:txXfrm>
        <a:off x="1470439" y="1629438"/>
        <a:ext cx="550605" cy="275302"/>
      </dsp:txXfrm>
    </dsp:sp>
    <dsp:sp modelId="{C2EFEB37-AA34-4085-AE63-CDC76AAF1ECF}">
      <dsp:nvSpPr>
        <dsp:cNvPr id="0" name=""/>
        <dsp:cNvSpPr/>
      </dsp:nvSpPr>
      <dsp:spPr>
        <a:xfrm>
          <a:off x="1470439" y="202036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编辑用户</a:t>
          </a:r>
          <a:endParaRPr lang="en-US" sz="800" kern="1200"/>
        </a:p>
      </dsp:txBody>
      <dsp:txXfrm>
        <a:off x="1470439" y="2020368"/>
        <a:ext cx="550605" cy="275302"/>
      </dsp:txXfrm>
    </dsp:sp>
    <dsp:sp modelId="{EFB9866B-D451-4206-A0B8-53789C53BE76}">
      <dsp:nvSpPr>
        <dsp:cNvPr id="0" name=""/>
        <dsp:cNvSpPr/>
      </dsp:nvSpPr>
      <dsp:spPr>
        <a:xfrm>
          <a:off x="1470439" y="2411299"/>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分配用户权限</a:t>
          </a:r>
          <a:endParaRPr lang="en-US" sz="800" kern="1200"/>
        </a:p>
      </dsp:txBody>
      <dsp:txXfrm>
        <a:off x="1470439" y="2411299"/>
        <a:ext cx="550605" cy="275302"/>
      </dsp:txXfrm>
    </dsp:sp>
    <dsp:sp modelId="{089C2595-22B4-4A2E-8C5F-E3F313D7CBD6}">
      <dsp:nvSpPr>
        <dsp:cNvPr id="0" name=""/>
        <dsp:cNvSpPr/>
      </dsp:nvSpPr>
      <dsp:spPr>
        <a:xfrm>
          <a:off x="1999021" y="84757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权限管理</a:t>
          </a:r>
          <a:endParaRPr lang="en-US" sz="800" kern="1200"/>
        </a:p>
      </dsp:txBody>
      <dsp:txXfrm>
        <a:off x="1999021" y="847578"/>
        <a:ext cx="550605" cy="275302"/>
      </dsp:txXfrm>
    </dsp:sp>
    <dsp:sp modelId="{9E5513BB-CEAA-4FED-A711-269DE4D8D68D}">
      <dsp:nvSpPr>
        <dsp:cNvPr id="0" name=""/>
        <dsp:cNvSpPr/>
      </dsp:nvSpPr>
      <dsp:spPr>
        <a:xfrm>
          <a:off x="2136672" y="123850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添加权限</a:t>
          </a:r>
          <a:endParaRPr lang="en-US" sz="800" kern="1200"/>
        </a:p>
      </dsp:txBody>
      <dsp:txXfrm>
        <a:off x="2136672" y="1238508"/>
        <a:ext cx="550605" cy="275302"/>
      </dsp:txXfrm>
    </dsp:sp>
    <dsp:sp modelId="{E6892EE4-1C55-4C34-B347-3167FC576DA8}">
      <dsp:nvSpPr>
        <dsp:cNvPr id="0" name=""/>
        <dsp:cNvSpPr/>
      </dsp:nvSpPr>
      <dsp:spPr>
        <a:xfrm>
          <a:off x="2136672" y="162943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删除权限</a:t>
          </a:r>
          <a:endParaRPr lang="en-US" sz="800" kern="1200"/>
        </a:p>
      </dsp:txBody>
      <dsp:txXfrm>
        <a:off x="2136672" y="1629438"/>
        <a:ext cx="550605" cy="275302"/>
      </dsp:txXfrm>
    </dsp:sp>
    <dsp:sp modelId="{41D99C32-E544-415D-84D2-A6DF76D98F93}">
      <dsp:nvSpPr>
        <dsp:cNvPr id="0" name=""/>
        <dsp:cNvSpPr/>
      </dsp:nvSpPr>
      <dsp:spPr>
        <a:xfrm>
          <a:off x="2665254" y="84757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商品管理</a:t>
          </a:r>
          <a:endParaRPr lang="en-US" sz="800" kern="1200"/>
        </a:p>
      </dsp:txBody>
      <dsp:txXfrm>
        <a:off x="2665254" y="847578"/>
        <a:ext cx="550605" cy="275302"/>
      </dsp:txXfrm>
    </dsp:sp>
    <dsp:sp modelId="{E20E98B5-51CC-4495-BE26-67B6054B1117}">
      <dsp:nvSpPr>
        <dsp:cNvPr id="0" name=""/>
        <dsp:cNvSpPr/>
      </dsp:nvSpPr>
      <dsp:spPr>
        <a:xfrm>
          <a:off x="2802905" y="123850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添加商品</a:t>
          </a:r>
          <a:endParaRPr lang="en-US" sz="800" kern="1200"/>
        </a:p>
      </dsp:txBody>
      <dsp:txXfrm>
        <a:off x="2802905" y="1238508"/>
        <a:ext cx="550605" cy="275302"/>
      </dsp:txXfrm>
    </dsp:sp>
    <dsp:sp modelId="{FA1647F1-4F8F-4975-98F3-E87C62D0365E}">
      <dsp:nvSpPr>
        <dsp:cNvPr id="0" name=""/>
        <dsp:cNvSpPr/>
      </dsp:nvSpPr>
      <dsp:spPr>
        <a:xfrm>
          <a:off x="2802905" y="162943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商品参数管理</a:t>
          </a:r>
          <a:endParaRPr lang="en-US" sz="800" kern="1200"/>
        </a:p>
      </dsp:txBody>
      <dsp:txXfrm>
        <a:off x="2802905" y="1629438"/>
        <a:ext cx="550605" cy="275302"/>
      </dsp:txXfrm>
    </dsp:sp>
    <dsp:sp modelId="{5BEAF600-E7F8-479A-A47C-40AC9F77D56E}">
      <dsp:nvSpPr>
        <dsp:cNvPr id="0" name=""/>
        <dsp:cNvSpPr/>
      </dsp:nvSpPr>
      <dsp:spPr>
        <a:xfrm>
          <a:off x="2802905" y="202036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商品分类管理</a:t>
          </a:r>
          <a:endParaRPr lang="en-US" sz="800" kern="1200"/>
        </a:p>
      </dsp:txBody>
      <dsp:txXfrm>
        <a:off x="2802905" y="2020368"/>
        <a:ext cx="550605" cy="275302"/>
      </dsp:txXfrm>
    </dsp:sp>
    <dsp:sp modelId="{9DD09F45-B015-49BA-835D-3058D0E242EB}">
      <dsp:nvSpPr>
        <dsp:cNvPr id="0" name=""/>
        <dsp:cNvSpPr/>
      </dsp:nvSpPr>
      <dsp:spPr>
        <a:xfrm>
          <a:off x="3331487" y="84757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订单管理</a:t>
          </a:r>
          <a:endParaRPr lang="en-US" sz="800" kern="1200"/>
        </a:p>
      </dsp:txBody>
      <dsp:txXfrm>
        <a:off x="3331487" y="847578"/>
        <a:ext cx="550605" cy="275302"/>
      </dsp:txXfrm>
    </dsp:sp>
    <dsp:sp modelId="{E81CCF67-D41E-4F9D-B0E9-DD0FFC9B2072}">
      <dsp:nvSpPr>
        <dsp:cNvPr id="0" name=""/>
        <dsp:cNvSpPr/>
      </dsp:nvSpPr>
      <dsp:spPr>
        <a:xfrm>
          <a:off x="3469139" y="123850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修改订单地址</a:t>
          </a:r>
          <a:endParaRPr lang="en-US" sz="800" kern="1200"/>
        </a:p>
      </dsp:txBody>
      <dsp:txXfrm>
        <a:off x="3469139" y="1238508"/>
        <a:ext cx="550605" cy="275302"/>
      </dsp:txXfrm>
    </dsp:sp>
    <dsp:sp modelId="{4B19233B-1AEC-4FE3-88EF-59E8E8E947C8}">
      <dsp:nvSpPr>
        <dsp:cNvPr id="0" name=""/>
        <dsp:cNvSpPr/>
      </dsp:nvSpPr>
      <dsp:spPr>
        <a:xfrm>
          <a:off x="3469139" y="162943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查看物流进度</a:t>
          </a:r>
          <a:endParaRPr lang="en-US" sz="800" kern="1200"/>
        </a:p>
      </dsp:txBody>
      <dsp:txXfrm>
        <a:off x="3469139" y="1629438"/>
        <a:ext cx="550605" cy="275302"/>
      </dsp:txXfrm>
    </dsp:sp>
    <dsp:sp modelId="{71BE69EE-ED4A-4704-B0D6-503FDFCDF928}">
      <dsp:nvSpPr>
        <dsp:cNvPr id="0" name=""/>
        <dsp:cNvSpPr/>
      </dsp:nvSpPr>
      <dsp:spPr>
        <a:xfrm>
          <a:off x="3997720" y="84757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数据统计</a:t>
          </a:r>
          <a:endParaRPr lang="en-US" sz="800" kern="1200"/>
        </a:p>
      </dsp:txBody>
      <dsp:txXfrm>
        <a:off x="3997720" y="847578"/>
        <a:ext cx="550605" cy="275302"/>
      </dsp:txXfrm>
    </dsp:sp>
    <dsp:sp modelId="{ECBE17AF-BCF3-4C74-9C45-4DA507C0084B}">
      <dsp:nvSpPr>
        <dsp:cNvPr id="0" name=""/>
        <dsp:cNvSpPr/>
      </dsp:nvSpPr>
      <dsp:spPr>
        <a:xfrm>
          <a:off x="4135372" y="1238508"/>
          <a:ext cx="550605" cy="27530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折线统计图展示数据</a:t>
          </a:r>
          <a:endParaRPr lang="en-US" sz="800" kern="1200"/>
        </a:p>
      </dsp:txBody>
      <dsp:txXfrm>
        <a:off x="4135372" y="1238508"/>
        <a:ext cx="550605" cy="2753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1</Pages>
  <Words>611</Words>
  <Characters>3484</Characters>
  <Application>Microsoft Office Word</Application>
  <DocSecurity>0</DocSecurity>
  <Lines>29</Lines>
  <Paragraphs>8</Paragraphs>
  <ScaleCrop>false</ScaleCrop>
  <Company>whu</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dc:title>
  <dc:subject/>
  <dc:creator>Chaobin Yang</dc:creator>
  <cp:keywords/>
  <dc:description/>
  <cp:lastModifiedBy>Windows 用户</cp:lastModifiedBy>
  <cp:revision>4</cp:revision>
  <cp:lastPrinted>2015-08-18T10:22:00Z</cp:lastPrinted>
  <dcterms:created xsi:type="dcterms:W3CDTF">2015-08-18T10:22:00Z</dcterms:created>
  <dcterms:modified xsi:type="dcterms:W3CDTF">2020-12-23T09:08:00Z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